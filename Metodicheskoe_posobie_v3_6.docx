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45C9" w:rsidRPr="003A45C9" w:rsidRDefault="003A45C9" w:rsidP="003A45C9">
      <w:pPr>
        <w:rPr>
          <w:b/>
          <w:sz w:val="32"/>
          <w:szCs w:val="32"/>
        </w:rPr>
      </w:pPr>
      <w:r w:rsidRPr="003A45C9">
        <w:rPr>
          <w:b/>
          <w:sz w:val="32"/>
          <w:szCs w:val="32"/>
        </w:rPr>
        <w:t>Лабораторная работа № 4.</w:t>
      </w:r>
    </w:p>
    <w:p w:rsidR="003A45C9" w:rsidRPr="003A45C9" w:rsidRDefault="003A45C9" w:rsidP="003A45C9">
      <w:pPr>
        <w:rPr>
          <w:b/>
          <w:sz w:val="32"/>
          <w:szCs w:val="32"/>
        </w:rPr>
      </w:pPr>
      <w:r w:rsidRPr="003A45C9">
        <w:rPr>
          <w:b/>
          <w:sz w:val="32"/>
          <w:szCs w:val="32"/>
        </w:rPr>
        <w:t>Оптимизация доступа к памяти.</w:t>
      </w:r>
    </w:p>
    <w:p w:rsidR="003A45C9" w:rsidRDefault="003A45C9" w:rsidP="003A45C9">
      <w:pPr>
        <w:rPr>
          <w:sz w:val="28"/>
          <w:szCs w:val="28"/>
        </w:rPr>
      </w:pPr>
    </w:p>
    <w:p w:rsidR="003A45C9" w:rsidRDefault="003A45C9" w:rsidP="003A45C9">
      <w:pPr>
        <w:rPr>
          <w:sz w:val="28"/>
          <w:szCs w:val="28"/>
        </w:rPr>
      </w:pPr>
      <w:r w:rsidRPr="003A45C9">
        <w:rPr>
          <w:sz w:val="28"/>
          <w:szCs w:val="28"/>
        </w:rPr>
        <w:t>1.На языке</w:t>
      </w:r>
      <w:proofErr w:type="gramStart"/>
      <w:r w:rsidRPr="003A45C9">
        <w:rPr>
          <w:sz w:val="28"/>
          <w:szCs w:val="28"/>
        </w:rPr>
        <w:t xml:space="preserve"> С</w:t>
      </w:r>
      <w:proofErr w:type="gramEnd"/>
      <w:r w:rsidRPr="003A45C9">
        <w:rPr>
          <w:sz w:val="28"/>
          <w:szCs w:val="28"/>
        </w:rPr>
        <w:t>/С++/C# реализовать функцию DGEMM</w:t>
      </w:r>
      <w:r>
        <w:rPr>
          <w:sz w:val="28"/>
          <w:szCs w:val="28"/>
        </w:rPr>
        <w:t xml:space="preserve"> </w:t>
      </w:r>
      <w:r w:rsidRPr="003A45C9">
        <w:rPr>
          <w:sz w:val="28"/>
          <w:szCs w:val="28"/>
        </w:rPr>
        <w:t>BLAS</w:t>
      </w:r>
      <w:r>
        <w:rPr>
          <w:sz w:val="28"/>
          <w:szCs w:val="28"/>
        </w:rPr>
        <w:t xml:space="preserve"> </w:t>
      </w:r>
      <w:r w:rsidRPr="003A45C9">
        <w:rPr>
          <w:sz w:val="28"/>
          <w:szCs w:val="28"/>
        </w:rPr>
        <w:t>последовательное умножение</w:t>
      </w:r>
      <w:r>
        <w:rPr>
          <w:sz w:val="28"/>
          <w:szCs w:val="28"/>
        </w:rPr>
        <w:t xml:space="preserve"> </w:t>
      </w:r>
      <w:r w:rsidRPr="003A45C9">
        <w:rPr>
          <w:sz w:val="28"/>
          <w:szCs w:val="28"/>
        </w:rPr>
        <w:t>двух квадратных матриц</w:t>
      </w:r>
      <w:r>
        <w:rPr>
          <w:sz w:val="28"/>
          <w:szCs w:val="28"/>
        </w:rPr>
        <w:t xml:space="preserve"> </w:t>
      </w:r>
      <w:r w:rsidRPr="003A45C9">
        <w:rPr>
          <w:sz w:val="28"/>
          <w:szCs w:val="28"/>
        </w:rPr>
        <w:t xml:space="preserve">с элементами типа </w:t>
      </w:r>
      <w:proofErr w:type="spellStart"/>
      <w:r w:rsidRPr="003A45C9">
        <w:rPr>
          <w:sz w:val="28"/>
          <w:szCs w:val="28"/>
        </w:rPr>
        <w:t>double</w:t>
      </w:r>
      <w:proofErr w:type="spellEnd"/>
      <w:r w:rsidRPr="003A45C9">
        <w:rPr>
          <w:sz w:val="28"/>
          <w:szCs w:val="28"/>
        </w:rPr>
        <w:t>.</w:t>
      </w:r>
    </w:p>
    <w:p w:rsidR="003A45C9" w:rsidRDefault="003A45C9" w:rsidP="003A45C9">
      <w:pPr>
        <w:rPr>
          <w:sz w:val="28"/>
          <w:szCs w:val="28"/>
        </w:rPr>
      </w:pPr>
      <w:r w:rsidRPr="003A45C9">
        <w:rPr>
          <w:sz w:val="28"/>
          <w:szCs w:val="28"/>
        </w:rPr>
        <w:t>Обеспечить возможность задавать размерности</w:t>
      </w:r>
      <w:r>
        <w:rPr>
          <w:sz w:val="28"/>
          <w:szCs w:val="28"/>
        </w:rPr>
        <w:t xml:space="preserve"> </w:t>
      </w:r>
      <w:r w:rsidRPr="003A45C9">
        <w:rPr>
          <w:sz w:val="28"/>
          <w:szCs w:val="28"/>
        </w:rPr>
        <w:t>матриц в качестве аргумента командной строки при запуске программы. Инициализировать начальные значения матриц случайными числами.</w:t>
      </w:r>
    </w:p>
    <w:p w:rsidR="003A45C9" w:rsidRDefault="003A45C9" w:rsidP="003A45C9">
      <w:pPr>
        <w:rPr>
          <w:sz w:val="28"/>
          <w:szCs w:val="28"/>
        </w:rPr>
      </w:pPr>
    </w:p>
    <w:p w:rsidR="003A45C9" w:rsidRDefault="003A45C9" w:rsidP="003A45C9">
      <w:pPr>
        <w:rPr>
          <w:sz w:val="28"/>
          <w:szCs w:val="28"/>
        </w:rPr>
      </w:pPr>
      <w:r w:rsidRPr="003A45C9">
        <w:rPr>
          <w:sz w:val="28"/>
          <w:szCs w:val="28"/>
        </w:rPr>
        <w:t>2.Провести серию испытаний и построить график зависимости времени выполнения программы от объёма входных данных</w:t>
      </w:r>
      <w:proofErr w:type="gramStart"/>
      <w:r w:rsidRPr="003A45C9">
        <w:rPr>
          <w:sz w:val="28"/>
          <w:szCs w:val="28"/>
        </w:rPr>
        <w:t>.Н</w:t>
      </w:r>
      <w:proofErr w:type="gramEnd"/>
      <w:r w:rsidRPr="003A45C9">
        <w:rPr>
          <w:sz w:val="28"/>
          <w:szCs w:val="28"/>
        </w:rPr>
        <w:t>апример, для квадратных матриц с числом строк/столбцов 1000, 2000, 3000, ... 10000.</w:t>
      </w:r>
    </w:p>
    <w:p w:rsidR="003A45C9" w:rsidRDefault="003A45C9" w:rsidP="003A45C9">
      <w:pPr>
        <w:rPr>
          <w:sz w:val="28"/>
          <w:szCs w:val="28"/>
        </w:rPr>
      </w:pPr>
    </w:p>
    <w:p w:rsidR="003A45C9" w:rsidRDefault="003A45C9" w:rsidP="003A45C9">
      <w:pPr>
        <w:rPr>
          <w:sz w:val="28"/>
          <w:szCs w:val="28"/>
        </w:rPr>
      </w:pPr>
      <w:r w:rsidRPr="003A45C9">
        <w:rPr>
          <w:sz w:val="28"/>
          <w:szCs w:val="28"/>
        </w:rPr>
        <w:t>3.Оценить предельные размеры матриц, которые можно перемножить на вашем вычислительном устройстве.</w:t>
      </w:r>
    </w:p>
    <w:p w:rsidR="003A45C9" w:rsidRDefault="003A45C9" w:rsidP="003A45C9">
      <w:pPr>
        <w:rPr>
          <w:sz w:val="28"/>
          <w:szCs w:val="28"/>
        </w:rPr>
      </w:pPr>
    </w:p>
    <w:p w:rsidR="003A45C9" w:rsidRDefault="003A45C9" w:rsidP="003A45C9">
      <w:pPr>
        <w:rPr>
          <w:sz w:val="28"/>
          <w:szCs w:val="28"/>
        </w:rPr>
      </w:pPr>
      <w:r w:rsidRPr="003A45C9">
        <w:rPr>
          <w:sz w:val="28"/>
          <w:szCs w:val="28"/>
        </w:rPr>
        <w:t xml:space="preserve">4.Реализовать </w:t>
      </w:r>
      <w:proofErr w:type="gramStart"/>
      <w:r w:rsidRPr="003A45C9">
        <w:rPr>
          <w:sz w:val="28"/>
          <w:szCs w:val="28"/>
        </w:rPr>
        <w:t>дополнительную</w:t>
      </w:r>
      <w:proofErr w:type="gramEnd"/>
      <w:r w:rsidRPr="003A45C9">
        <w:rPr>
          <w:sz w:val="28"/>
          <w:szCs w:val="28"/>
        </w:rPr>
        <w:t xml:space="preserve"> функциюDGEMM_opt_1,в которой выполняется оптимизация доступа к памяти, за счет построчного</w:t>
      </w:r>
      <w:r w:rsidR="00E51761">
        <w:rPr>
          <w:sz w:val="28"/>
          <w:szCs w:val="28"/>
        </w:rPr>
        <w:t xml:space="preserve"> </w:t>
      </w:r>
      <w:r w:rsidRPr="003A45C9">
        <w:rPr>
          <w:sz w:val="28"/>
          <w:szCs w:val="28"/>
        </w:rPr>
        <w:t>перебора</w:t>
      </w:r>
      <w:r w:rsidR="00E51761">
        <w:rPr>
          <w:sz w:val="28"/>
          <w:szCs w:val="28"/>
        </w:rPr>
        <w:t xml:space="preserve"> </w:t>
      </w:r>
      <w:r w:rsidRPr="003A45C9">
        <w:rPr>
          <w:sz w:val="28"/>
          <w:szCs w:val="28"/>
        </w:rPr>
        <w:t>элементов обеих матриц.</w:t>
      </w:r>
    </w:p>
    <w:p w:rsidR="003A45C9" w:rsidRDefault="003A45C9" w:rsidP="003A45C9">
      <w:pPr>
        <w:rPr>
          <w:sz w:val="28"/>
          <w:szCs w:val="28"/>
        </w:rPr>
      </w:pPr>
    </w:p>
    <w:p w:rsidR="003A45C9" w:rsidRDefault="003A45C9" w:rsidP="003A45C9">
      <w:pPr>
        <w:rPr>
          <w:sz w:val="28"/>
          <w:szCs w:val="28"/>
        </w:rPr>
      </w:pPr>
      <w:r w:rsidRPr="003A45C9">
        <w:rPr>
          <w:sz w:val="28"/>
          <w:szCs w:val="28"/>
        </w:rPr>
        <w:t>5.* Реализовать дополнительную функцию DGEMM_opt_2, в которой выполняется оптимизация доступа к памяти, за счет блочного перебора элементов матриц. Обеспечить возможность задавать блока, в качестве аргумента</w:t>
      </w:r>
      <w:r w:rsidR="00E51761">
        <w:rPr>
          <w:sz w:val="28"/>
          <w:szCs w:val="28"/>
        </w:rPr>
        <w:t xml:space="preserve"> </w:t>
      </w:r>
      <w:r w:rsidRPr="003A45C9">
        <w:rPr>
          <w:sz w:val="28"/>
          <w:szCs w:val="28"/>
        </w:rPr>
        <w:t>функции.</w:t>
      </w:r>
    </w:p>
    <w:p w:rsidR="003A45C9" w:rsidRDefault="003A45C9" w:rsidP="003A45C9">
      <w:pPr>
        <w:rPr>
          <w:sz w:val="28"/>
          <w:szCs w:val="28"/>
        </w:rPr>
      </w:pPr>
    </w:p>
    <w:p w:rsidR="003A45C9" w:rsidRDefault="003A45C9" w:rsidP="003A45C9">
      <w:pPr>
        <w:rPr>
          <w:sz w:val="28"/>
          <w:szCs w:val="28"/>
        </w:rPr>
      </w:pPr>
      <w:r w:rsidRPr="003A45C9">
        <w:rPr>
          <w:sz w:val="28"/>
          <w:szCs w:val="28"/>
        </w:rPr>
        <w:t>6.** Реализовать дополнительную функцию DGEMM_opt_3, в которой выполняется оптимизация доступа к памяти, за счет векторизации кода.</w:t>
      </w:r>
    </w:p>
    <w:p w:rsidR="003A45C9" w:rsidRDefault="003A45C9" w:rsidP="003A45C9">
      <w:pPr>
        <w:rPr>
          <w:sz w:val="28"/>
          <w:szCs w:val="28"/>
        </w:rPr>
      </w:pPr>
    </w:p>
    <w:p w:rsidR="003A45C9" w:rsidRDefault="003A45C9" w:rsidP="003A45C9">
      <w:pPr>
        <w:rPr>
          <w:sz w:val="28"/>
          <w:szCs w:val="28"/>
        </w:rPr>
      </w:pPr>
      <w:r w:rsidRPr="003A45C9">
        <w:rPr>
          <w:sz w:val="28"/>
          <w:szCs w:val="28"/>
        </w:rPr>
        <w:t>7.Оценить ускорение умножения для матриц фиксированного размера, например, 1000х1000, 2000х2000, 5000х5000, 10000х10000.* Для блочного умножения матриц определить размер блока, при котором достигается максимальное ускорение.</w:t>
      </w:r>
    </w:p>
    <w:p w:rsidR="003A45C9" w:rsidRDefault="003A45C9" w:rsidP="003A45C9">
      <w:pPr>
        <w:rPr>
          <w:sz w:val="28"/>
          <w:szCs w:val="28"/>
        </w:rPr>
      </w:pPr>
    </w:p>
    <w:p w:rsidR="003A45C9" w:rsidRDefault="003A45C9" w:rsidP="003A45C9">
      <w:pPr>
        <w:rPr>
          <w:sz w:val="28"/>
          <w:szCs w:val="28"/>
        </w:rPr>
      </w:pPr>
      <w:r w:rsidRPr="003A45C9">
        <w:rPr>
          <w:sz w:val="28"/>
          <w:szCs w:val="28"/>
        </w:rPr>
        <w:t>8.С помощью профилировщика для исходной программы и каждого способа оптимизации доступа к памяти оценить количество промахов при работе к КЭШ памятью (</w:t>
      </w:r>
      <w:proofErr w:type="spellStart"/>
      <w:r w:rsidRPr="003A45C9">
        <w:rPr>
          <w:sz w:val="28"/>
          <w:szCs w:val="28"/>
        </w:rPr>
        <w:t>cache-misses</w:t>
      </w:r>
      <w:proofErr w:type="spellEnd"/>
      <w:r w:rsidRPr="003A45C9">
        <w:rPr>
          <w:sz w:val="28"/>
          <w:szCs w:val="28"/>
        </w:rPr>
        <w:t>).</w:t>
      </w:r>
    </w:p>
    <w:p w:rsidR="003A45C9" w:rsidRDefault="003A45C9" w:rsidP="003A45C9">
      <w:pPr>
        <w:rPr>
          <w:sz w:val="28"/>
          <w:szCs w:val="28"/>
        </w:rPr>
      </w:pPr>
    </w:p>
    <w:p w:rsidR="003A45C9" w:rsidRPr="003A45C9" w:rsidRDefault="003A45C9" w:rsidP="003A45C9">
      <w:pPr>
        <w:rPr>
          <w:color w:val="000000"/>
          <w:sz w:val="28"/>
          <w:szCs w:val="28"/>
        </w:rPr>
      </w:pPr>
      <w:r w:rsidRPr="003A45C9">
        <w:rPr>
          <w:sz w:val="28"/>
          <w:szCs w:val="28"/>
        </w:rPr>
        <w:t>9.Подготовить отчет отражающий суть, этапы и результаты проделанной работы.</w:t>
      </w:r>
    </w:p>
    <w:p w:rsidR="003A45C9" w:rsidRDefault="003A45C9">
      <w:pPr>
        <w:pStyle w:val="af"/>
        <w:rPr>
          <w:color w:val="000000"/>
          <w:sz w:val="36"/>
          <w:szCs w:val="36"/>
        </w:rPr>
      </w:pPr>
    </w:p>
    <w:p w:rsidR="00B57352" w:rsidRDefault="00B57352">
      <w:pPr>
        <w:pStyle w:val="af"/>
        <w:rPr>
          <w:color w:val="000000"/>
          <w:sz w:val="36"/>
          <w:szCs w:val="36"/>
        </w:rPr>
      </w:pPr>
      <w:r w:rsidRPr="00B57352">
        <w:rPr>
          <w:color w:val="000000"/>
          <w:sz w:val="36"/>
          <w:szCs w:val="36"/>
        </w:rPr>
        <w:t>Оглавление</w:t>
      </w:r>
    </w:p>
    <w:p w:rsidR="00B57352" w:rsidRPr="00AA6946" w:rsidRDefault="00B57352" w:rsidP="00B57352">
      <w:pPr>
        <w:rPr>
          <w:sz w:val="32"/>
          <w:szCs w:val="32"/>
          <w:lang w:eastAsia="en-US"/>
        </w:rPr>
      </w:pPr>
    </w:p>
    <w:p w:rsidR="00EE4802" w:rsidRPr="00EE4802" w:rsidRDefault="009D6D71">
      <w:pPr>
        <w:pStyle w:val="15"/>
        <w:tabs>
          <w:tab w:val="right" w:leader="dot" w:pos="9628"/>
        </w:tabs>
        <w:rPr>
          <w:rFonts w:asciiTheme="minorHAnsi" w:eastAsiaTheme="minorEastAsia" w:hAnsiTheme="minorHAnsi" w:cstheme="minorBidi"/>
          <w:noProof/>
          <w:kern w:val="0"/>
          <w:sz w:val="32"/>
          <w:szCs w:val="32"/>
          <w:lang w:eastAsia="ru-RU"/>
        </w:rPr>
      </w:pPr>
      <w:r w:rsidRPr="00AA6946">
        <w:rPr>
          <w:sz w:val="32"/>
          <w:szCs w:val="32"/>
        </w:rPr>
        <w:fldChar w:fldCharType="begin"/>
      </w:r>
      <w:r w:rsidR="00B57352" w:rsidRPr="00AA6946">
        <w:rPr>
          <w:sz w:val="32"/>
          <w:szCs w:val="32"/>
        </w:rPr>
        <w:instrText xml:space="preserve"> TOC \o "1-3" \h \z \u </w:instrText>
      </w:r>
      <w:r w:rsidRPr="00AA6946">
        <w:rPr>
          <w:sz w:val="32"/>
          <w:szCs w:val="32"/>
        </w:rPr>
        <w:fldChar w:fldCharType="separate"/>
      </w:r>
      <w:hyperlink w:anchor="_Toc57896385" w:history="1">
        <w:r w:rsidR="00EE4802" w:rsidRPr="00EE4802">
          <w:rPr>
            <w:rStyle w:val="a3"/>
            <w:noProof/>
            <w:sz w:val="32"/>
            <w:szCs w:val="32"/>
            <w:lang w:val="en-US"/>
          </w:rPr>
          <w:t>1. BLAS (Basic Linear Algebra Subroutines)</w:t>
        </w:r>
        <w:r w:rsidR="00EE4802" w:rsidRPr="00EE4802">
          <w:rPr>
            <w:noProof/>
            <w:webHidden/>
            <w:sz w:val="32"/>
            <w:szCs w:val="32"/>
          </w:rPr>
          <w:tab/>
        </w:r>
        <w:r w:rsidRPr="00EE4802">
          <w:rPr>
            <w:noProof/>
            <w:webHidden/>
            <w:sz w:val="32"/>
            <w:szCs w:val="32"/>
          </w:rPr>
          <w:fldChar w:fldCharType="begin"/>
        </w:r>
        <w:r w:rsidR="00EE4802" w:rsidRPr="00EE4802">
          <w:rPr>
            <w:noProof/>
            <w:webHidden/>
            <w:sz w:val="32"/>
            <w:szCs w:val="32"/>
          </w:rPr>
          <w:instrText xml:space="preserve"> PAGEREF _Toc57896385 \h </w:instrText>
        </w:r>
        <w:r w:rsidRPr="00EE4802">
          <w:rPr>
            <w:noProof/>
            <w:webHidden/>
            <w:sz w:val="32"/>
            <w:szCs w:val="32"/>
          </w:rPr>
        </w:r>
        <w:r w:rsidRPr="00EE4802">
          <w:rPr>
            <w:noProof/>
            <w:webHidden/>
            <w:sz w:val="32"/>
            <w:szCs w:val="32"/>
          </w:rPr>
          <w:fldChar w:fldCharType="separate"/>
        </w:r>
        <w:r w:rsidR="00EE4802" w:rsidRPr="00EE4802">
          <w:rPr>
            <w:noProof/>
            <w:webHidden/>
            <w:sz w:val="32"/>
            <w:szCs w:val="32"/>
          </w:rPr>
          <w:t>2</w:t>
        </w:r>
        <w:r w:rsidRPr="00EE4802">
          <w:rPr>
            <w:noProof/>
            <w:webHidden/>
            <w:sz w:val="32"/>
            <w:szCs w:val="32"/>
          </w:rPr>
          <w:fldChar w:fldCharType="end"/>
        </w:r>
      </w:hyperlink>
    </w:p>
    <w:p w:rsidR="00EE4802" w:rsidRPr="00EE4802" w:rsidRDefault="009D6D71">
      <w:pPr>
        <w:pStyle w:val="15"/>
        <w:tabs>
          <w:tab w:val="right" w:leader="dot" w:pos="9628"/>
        </w:tabs>
        <w:rPr>
          <w:rFonts w:asciiTheme="minorHAnsi" w:eastAsiaTheme="minorEastAsia" w:hAnsiTheme="minorHAnsi" w:cstheme="minorBidi"/>
          <w:noProof/>
          <w:kern w:val="0"/>
          <w:sz w:val="32"/>
          <w:szCs w:val="32"/>
          <w:lang w:eastAsia="ru-RU"/>
        </w:rPr>
      </w:pPr>
      <w:hyperlink w:anchor="_Toc57896386" w:history="1">
        <w:r w:rsidR="00EE4802" w:rsidRPr="00EE4802">
          <w:rPr>
            <w:rStyle w:val="a3"/>
            <w:noProof/>
            <w:sz w:val="32"/>
            <w:szCs w:val="32"/>
          </w:rPr>
          <w:t>2. Измерение времени выполнения кода</w:t>
        </w:r>
        <w:r w:rsidR="00EE4802" w:rsidRPr="00EE4802">
          <w:rPr>
            <w:noProof/>
            <w:webHidden/>
            <w:sz w:val="32"/>
            <w:szCs w:val="32"/>
          </w:rPr>
          <w:tab/>
        </w:r>
        <w:r w:rsidRPr="00EE4802">
          <w:rPr>
            <w:noProof/>
            <w:webHidden/>
            <w:sz w:val="32"/>
            <w:szCs w:val="32"/>
          </w:rPr>
          <w:fldChar w:fldCharType="begin"/>
        </w:r>
        <w:r w:rsidR="00EE4802" w:rsidRPr="00EE4802">
          <w:rPr>
            <w:noProof/>
            <w:webHidden/>
            <w:sz w:val="32"/>
            <w:szCs w:val="32"/>
          </w:rPr>
          <w:instrText xml:space="preserve"> PAGEREF _Toc57896386 \h </w:instrText>
        </w:r>
        <w:r w:rsidRPr="00EE4802">
          <w:rPr>
            <w:noProof/>
            <w:webHidden/>
            <w:sz w:val="32"/>
            <w:szCs w:val="32"/>
          </w:rPr>
        </w:r>
        <w:r w:rsidRPr="00EE4802">
          <w:rPr>
            <w:noProof/>
            <w:webHidden/>
            <w:sz w:val="32"/>
            <w:szCs w:val="32"/>
          </w:rPr>
          <w:fldChar w:fldCharType="separate"/>
        </w:r>
        <w:r w:rsidR="00EE4802" w:rsidRPr="00EE4802">
          <w:rPr>
            <w:noProof/>
            <w:webHidden/>
            <w:sz w:val="32"/>
            <w:szCs w:val="32"/>
          </w:rPr>
          <w:t>14</w:t>
        </w:r>
        <w:r w:rsidRPr="00EE4802">
          <w:rPr>
            <w:noProof/>
            <w:webHidden/>
            <w:sz w:val="32"/>
            <w:szCs w:val="32"/>
          </w:rPr>
          <w:fldChar w:fldCharType="end"/>
        </w:r>
      </w:hyperlink>
    </w:p>
    <w:p w:rsidR="00EE4802" w:rsidRPr="00EE4802" w:rsidRDefault="009D6D71">
      <w:pPr>
        <w:pStyle w:val="21"/>
        <w:tabs>
          <w:tab w:val="right" w:leader="dot" w:pos="9628"/>
        </w:tabs>
        <w:rPr>
          <w:rFonts w:asciiTheme="minorHAnsi" w:eastAsiaTheme="minorEastAsia" w:hAnsiTheme="minorHAnsi" w:cstheme="minorBidi"/>
          <w:noProof/>
          <w:kern w:val="0"/>
          <w:sz w:val="32"/>
          <w:szCs w:val="32"/>
          <w:lang w:eastAsia="ru-RU"/>
        </w:rPr>
      </w:pPr>
      <w:hyperlink w:anchor="_Toc57896387" w:history="1">
        <w:r w:rsidR="00EE4802" w:rsidRPr="00EE4802">
          <w:rPr>
            <w:rStyle w:val="a3"/>
            <w:rFonts w:eastAsia="Times New Roman"/>
            <w:b/>
            <w:bCs/>
            <w:noProof/>
            <w:sz w:val="32"/>
            <w:szCs w:val="32"/>
            <w:lang w:eastAsia="ru-RU"/>
          </w:rPr>
          <w:t>Возможные ошибки</w:t>
        </w:r>
        <w:r w:rsidR="00EE4802" w:rsidRPr="00EE4802">
          <w:rPr>
            <w:noProof/>
            <w:webHidden/>
            <w:sz w:val="32"/>
            <w:szCs w:val="32"/>
          </w:rPr>
          <w:tab/>
        </w:r>
        <w:r w:rsidRPr="00EE4802">
          <w:rPr>
            <w:noProof/>
            <w:webHidden/>
            <w:sz w:val="32"/>
            <w:szCs w:val="32"/>
          </w:rPr>
          <w:fldChar w:fldCharType="begin"/>
        </w:r>
        <w:r w:rsidR="00EE4802" w:rsidRPr="00EE4802">
          <w:rPr>
            <w:noProof/>
            <w:webHidden/>
            <w:sz w:val="32"/>
            <w:szCs w:val="32"/>
          </w:rPr>
          <w:instrText xml:space="preserve"> PAGEREF _Toc57896387 \h </w:instrText>
        </w:r>
        <w:r w:rsidRPr="00EE4802">
          <w:rPr>
            <w:noProof/>
            <w:webHidden/>
            <w:sz w:val="32"/>
            <w:szCs w:val="32"/>
          </w:rPr>
        </w:r>
        <w:r w:rsidRPr="00EE4802">
          <w:rPr>
            <w:noProof/>
            <w:webHidden/>
            <w:sz w:val="32"/>
            <w:szCs w:val="32"/>
          </w:rPr>
          <w:fldChar w:fldCharType="separate"/>
        </w:r>
        <w:r w:rsidR="00EE4802" w:rsidRPr="00EE4802">
          <w:rPr>
            <w:noProof/>
            <w:webHidden/>
            <w:sz w:val="32"/>
            <w:szCs w:val="32"/>
          </w:rPr>
          <w:t>16</w:t>
        </w:r>
        <w:r w:rsidRPr="00EE4802">
          <w:rPr>
            <w:noProof/>
            <w:webHidden/>
            <w:sz w:val="32"/>
            <w:szCs w:val="32"/>
          </w:rPr>
          <w:fldChar w:fldCharType="end"/>
        </w:r>
      </w:hyperlink>
    </w:p>
    <w:p w:rsidR="00EE4802" w:rsidRPr="00EE4802" w:rsidRDefault="009D6D71">
      <w:pPr>
        <w:pStyle w:val="21"/>
        <w:tabs>
          <w:tab w:val="right" w:leader="dot" w:pos="9628"/>
        </w:tabs>
        <w:rPr>
          <w:rFonts w:asciiTheme="minorHAnsi" w:eastAsiaTheme="minorEastAsia" w:hAnsiTheme="minorHAnsi" w:cstheme="minorBidi"/>
          <w:noProof/>
          <w:kern w:val="0"/>
          <w:sz w:val="32"/>
          <w:szCs w:val="32"/>
          <w:lang w:eastAsia="ru-RU"/>
        </w:rPr>
      </w:pPr>
      <w:hyperlink w:anchor="_Toc57896388" w:history="1">
        <w:r w:rsidR="00EE4802" w:rsidRPr="00EE4802">
          <w:rPr>
            <w:rStyle w:val="a3"/>
            <w:rFonts w:eastAsia="Times New Roman"/>
            <w:b/>
            <w:bCs/>
            <w:noProof/>
            <w:sz w:val="32"/>
            <w:szCs w:val="32"/>
            <w:lang w:eastAsia="ru-RU"/>
          </w:rPr>
          <w:t>Примечания</w:t>
        </w:r>
        <w:r w:rsidR="00EE4802" w:rsidRPr="00EE4802">
          <w:rPr>
            <w:noProof/>
            <w:webHidden/>
            <w:sz w:val="32"/>
            <w:szCs w:val="32"/>
          </w:rPr>
          <w:tab/>
        </w:r>
        <w:r w:rsidRPr="00EE4802">
          <w:rPr>
            <w:noProof/>
            <w:webHidden/>
            <w:sz w:val="32"/>
            <w:szCs w:val="32"/>
          </w:rPr>
          <w:fldChar w:fldCharType="begin"/>
        </w:r>
        <w:r w:rsidR="00EE4802" w:rsidRPr="00EE4802">
          <w:rPr>
            <w:noProof/>
            <w:webHidden/>
            <w:sz w:val="32"/>
            <w:szCs w:val="32"/>
          </w:rPr>
          <w:instrText xml:space="preserve"> PAGEREF _Toc57896388 \h </w:instrText>
        </w:r>
        <w:r w:rsidRPr="00EE4802">
          <w:rPr>
            <w:noProof/>
            <w:webHidden/>
            <w:sz w:val="32"/>
            <w:szCs w:val="32"/>
          </w:rPr>
        </w:r>
        <w:r w:rsidRPr="00EE4802">
          <w:rPr>
            <w:noProof/>
            <w:webHidden/>
            <w:sz w:val="32"/>
            <w:szCs w:val="32"/>
          </w:rPr>
          <w:fldChar w:fldCharType="separate"/>
        </w:r>
        <w:r w:rsidR="00EE4802" w:rsidRPr="00EE4802">
          <w:rPr>
            <w:noProof/>
            <w:webHidden/>
            <w:sz w:val="32"/>
            <w:szCs w:val="32"/>
          </w:rPr>
          <w:t>16</w:t>
        </w:r>
        <w:r w:rsidRPr="00EE4802">
          <w:rPr>
            <w:noProof/>
            <w:webHidden/>
            <w:sz w:val="32"/>
            <w:szCs w:val="32"/>
          </w:rPr>
          <w:fldChar w:fldCharType="end"/>
        </w:r>
      </w:hyperlink>
    </w:p>
    <w:p w:rsidR="00EE4802" w:rsidRPr="00EE4802" w:rsidRDefault="009D6D71">
      <w:pPr>
        <w:pStyle w:val="15"/>
        <w:tabs>
          <w:tab w:val="right" w:leader="dot" w:pos="9628"/>
        </w:tabs>
        <w:rPr>
          <w:rFonts w:asciiTheme="minorHAnsi" w:eastAsiaTheme="minorEastAsia" w:hAnsiTheme="minorHAnsi" w:cstheme="minorBidi"/>
          <w:noProof/>
          <w:kern w:val="0"/>
          <w:sz w:val="32"/>
          <w:szCs w:val="32"/>
          <w:lang w:eastAsia="ru-RU"/>
        </w:rPr>
      </w:pPr>
      <w:hyperlink w:anchor="_Toc57896389" w:history="1">
        <w:r w:rsidR="00EE4802" w:rsidRPr="00EE4802">
          <w:rPr>
            <w:rStyle w:val="a3"/>
            <w:noProof/>
            <w:sz w:val="32"/>
            <w:szCs w:val="32"/>
          </w:rPr>
          <w:t>3. Определение предельных размеров матриц, которые возможно перемножить на устройстве.</w:t>
        </w:r>
        <w:r w:rsidR="00EE4802" w:rsidRPr="00EE4802">
          <w:rPr>
            <w:noProof/>
            <w:webHidden/>
            <w:sz w:val="32"/>
            <w:szCs w:val="32"/>
          </w:rPr>
          <w:tab/>
        </w:r>
        <w:r w:rsidRPr="00EE4802">
          <w:rPr>
            <w:noProof/>
            <w:webHidden/>
            <w:sz w:val="32"/>
            <w:szCs w:val="32"/>
          </w:rPr>
          <w:fldChar w:fldCharType="begin"/>
        </w:r>
        <w:r w:rsidR="00EE4802" w:rsidRPr="00EE4802">
          <w:rPr>
            <w:noProof/>
            <w:webHidden/>
            <w:sz w:val="32"/>
            <w:szCs w:val="32"/>
          </w:rPr>
          <w:instrText xml:space="preserve"> PAGEREF _Toc57896389 \h </w:instrText>
        </w:r>
        <w:r w:rsidRPr="00EE4802">
          <w:rPr>
            <w:noProof/>
            <w:webHidden/>
            <w:sz w:val="32"/>
            <w:szCs w:val="32"/>
          </w:rPr>
        </w:r>
        <w:r w:rsidRPr="00EE4802">
          <w:rPr>
            <w:noProof/>
            <w:webHidden/>
            <w:sz w:val="32"/>
            <w:szCs w:val="32"/>
          </w:rPr>
          <w:fldChar w:fldCharType="separate"/>
        </w:r>
        <w:r w:rsidR="00EE4802" w:rsidRPr="00EE4802">
          <w:rPr>
            <w:noProof/>
            <w:webHidden/>
            <w:sz w:val="32"/>
            <w:szCs w:val="32"/>
          </w:rPr>
          <w:t>18</w:t>
        </w:r>
        <w:r w:rsidRPr="00EE4802">
          <w:rPr>
            <w:noProof/>
            <w:webHidden/>
            <w:sz w:val="32"/>
            <w:szCs w:val="32"/>
          </w:rPr>
          <w:fldChar w:fldCharType="end"/>
        </w:r>
      </w:hyperlink>
    </w:p>
    <w:p w:rsidR="00EE4802" w:rsidRPr="00EE4802" w:rsidRDefault="009D6D71">
      <w:pPr>
        <w:pStyle w:val="15"/>
        <w:tabs>
          <w:tab w:val="right" w:leader="dot" w:pos="9628"/>
        </w:tabs>
        <w:rPr>
          <w:rFonts w:asciiTheme="minorHAnsi" w:eastAsiaTheme="minorEastAsia" w:hAnsiTheme="minorHAnsi" w:cstheme="minorBidi"/>
          <w:noProof/>
          <w:kern w:val="0"/>
          <w:sz w:val="32"/>
          <w:szCs w:val="32"/>
          <w:lang w:eastAsia="ru-RU"/>
        </w:rPr>
      </w:pPr>
      <w:hyperlink w:anchor="_Toc57896390" w:history="1">
        <w:r w:rsidR="00EE4802" w:rsidRPr="00EE4802">
          <w:rPr>
            <w:rStyle w:val="a3"/>
            <w:noProof/>
            <w:sz w:val="32"/>
            <w:szCs w:val="32"/>
          </w:rPr>
          <w:t>4. Оптимизация</w:t>
        </w:r>
        <w:r w:rsidR="00EE4802" w:rsidRPr="00EE4802">
          <w:rPr>
            <w:noProof/>
            <w:webHidden/>
            <w:sz w:val="32"/>
            <w:szCs w:val="32"/>
          </w:rPr>
          <w:tab/>
        </w:r>
        <w:r w:rsidRPr="00EE4802">
          <w:rPr>
            <w:noProof/>
            <w:webHidden/>
            <w:sz w:val="32"/>
            <w:szCs w:val="32"/>
          </w:rPr>
          <w:fldChar w:fldCharType="begin"/>
        </w:r>
        <w:r w:rsidR="00EE4802" w:rsidRPr="00EE4802">
          <w:rPr>
            <w:noProof/>
            <w:webHidden/>
            <w:sz w:val="32"/>
            <w:szCs w:val="32"/>
          </w:rPr>
          <w:instrText xml:space="preserve"> PAGEREF _Toc57896390 \h </w:instrText>
        </w:r>
        <w:r w:rsidRPr="00EE4802">
          <w:rPr>
            <w:noProof/>
            <w:webHidden/>
            <w:sz w:val="32"/>
            <w:szCs w:val="32"/>
          </w:rPr>
        </w:r>
        <w:r w:rsidRPr="00EE4802">
          <w:rPr>
            <w:noProof/>
            <w:webHidden/>
            <w:sz w:val="32"/>
            <w:szCs w:val="32"/>
          </w:rPr>
          <w:fldChar w:fldCharType="separate"/>
        </w:r>
        <w:r w:rsidR="00EE4802" w:rsidRPr="00EE4802">
          <w:rPr>
            <w:noProof/>
            <w:webHidden/>
            <w:sz w:val="32"/>
            <w:szCs w:val="32"/>
          </w:rPr>
          <w:t>18</w:t>
        </w:r>
        <w:r w:rsidRPr="00EE4802">
          <w:rPr>
            <w:noProof/>
            <w:webHidden/>
            <w:sz w:val="32"/>
            <w:szCs w:val="32"/>
          </w:rPr>
          <w:fldChar w:fldCharType="end"/>
        </w:r>
      </w:hyperlink>
    </w:p>
    <w:p w:rsidR="00EE4802" w:rsidRPr="00EE4802" w:rsidRDefault="009D6D71">
      <w:pPr>
        <w:pStyle w:val="15"/>
        <w:tabs>
          <w:tab w:val="right" w:leader="dot" w:pos="9628"/>
        </w:tabs>
        <w:rPr>
          <w:rFonts w:asciiTheme="minorHAnsi" w:eastAsiaTheme="minorEastAsia" w:hAnsiTheme="minorHAnsi" w:cstheme="minorBidi"/>
          <w:noProof/>
          <w:kern w:val="0"/>
          <w:sz w:val="32"/>
          <w:szCs w:val="32"/>
          <w:lang w:eastAsia="ru-RU"/>
        </w:rPr>
      </w:pPr>
      <w:hyperlink w:anchor="_Toc57896391" w:history="1">
        <w:r w:rsidR="00EE4802" w:rsidRPr="00EE4802">
          <w:rPr>
            <w:rStyle w:val="a3"/>
            <w:noProof/>
            <w:sz w:val="32"/>
            <w:szCs w:val="32"/>
            <w:highlight w:val="white"/>
          </w:rPr>
          <w:t>5.Функция DGEMM_opt_2</w:t>
        </w:r>
        <w:r w:rsidR="00EE4802" w:rsidRPr="00EE4802">
          <w:rPr>
            <w:noProof/>
            <w:webHidden/>
            <w:sz w:val="32"/>
            <w:szCs w:val="32"/>
          </w:rPr>
          <w:tab/>
        </w:r>
        <w:r w:rsidRPr="00EE4802">
          <w:rPr>
            <w:noProof/>
            <w:webHidden/>
            <w:sz w:val="32"/>
            <w:szCs w:val="32"/>
          </w:rPr>
          <w:fldChar w:fldCharType="begin"/>
        </w:r>
        <w:r w:rsidR="00EE4802" w:rsidRPr="00EE4802">
          <w:rPr>
            <w:noProof/>
            <w:webHidden/>
            <w:sz w:val="32"/>
            <w:szCs w:val="32"/>
          </w:rPr>
          <w:instrText xml:space="preserve"> PAGEREF _Toc57896391 \h </w:instrText>
        </w:r>
        <w:r w:rsidRPr="00EE4802">
          <w:rPr>
            <w:noProof/>
            <w:webHidden/>
            <w:sz w:val="32"/>
            <w:szCs w:val="32"/>
          </w:rPr>
        </w:r>
        <w:r w:rsidRPr="00EE4802">
          <w:rPr>
            <w:noProof/>
            <w:webHidden/>
            <w:sz w:val="32"/>
            <w:szCs w:val="32"/>
          </w:rPr>
          <w:fldChar w:fldCharType="separate"/>
        </w:r>
        <w:r w:rsidR="00EE4802" w:rsidRPr="00EE4802">
          <w:rPr>
            <w:noProof/>
            <w:webHidden/>
            <w:sz w:val="32"/>
            <w:szCs w:val="32"/>
          </w:rPr>
          <w:t>20</w:t>
        </w:r>
        <w:r w:rsidRPr="00EE4802">
          <w:rPr>
            <w:noProof/>
            <w:webHidden/>
            <w:sz w:val="32"/>
            <w:szCs w:val="32"/>
          </w:rPr>
          <w:fldChar w:fldCharType="end"/>
        </w:r>
      </w:hyperlink>
    </w:p>
    <w:p w:rsidR="00EE4802" w:rsidRPr="00EE4802" w:rsidRDefault="009D6D71">
      <w:pPr>
        <w:pStyle w:val="15"/>
        <w:tabs>
          <w:tab w:val="right" w:leader="dot" w:pos="9628"/>
        </w:tabs>
        <w:rPr>
          <w:rFonts w:asciiTheme="minorHAnsi" w:eastAsiaTheme="minorEastAsia" w:hAnsiTheme="minorHAnsi" w:cstheme="minorBidi"/>
          <w:noProof/>
          <w:kern w:val="0"/>
          <w:sz w:val="32"/>
          <w:szCs w:val="32"/>
          <w:lang w:eastAsia="ru-RU"/>
        </w:rPr>
      </w:pPr>
      <w:hyperlink w:anchor="_Toc57896392" w:history="1">
        <w:r w:rsidR="00EE4802" w:rsidRPr="00EE4802">
          <w:rPr>
            <w:rStyle w:val="a3"/>
            <w:noProof/>
            <w:sz w:val="32"/>
            <w:szCs w:val="32"/>
            <w:lang w:val="en-US"/>
          </w:rPr>
          <w:t>6.</w:t>
        </w:r>
        <w:r w:rsidR="00EE4802" w:rsidRPr="00EE4802">
          <w:rPr>
            <w:rStyle w:val="a3"/>
            <w:noProof/>
            <w:sz w:val="32"/>
            <w:szCs w:val="32"/>
          </w:rPr>
          <w:t xml:space="preserve">Функция </w:t>
        </w:r>
        <w:r w:rsidR="00EE4802" w:rsidRPr="00EE4802">
          <w:rPr>
            <w:rStyle w:val="a3"/>
            <w:noProof/>
            <w:sz w:val="32"/>
            <w:szCs w:val="32"/>
            <w:lang w:val="en-US"/>
          </w:rPr>
          <w:t>DGEMM_opt_3</w:t>
        </w:r>
        <w:r w:rsidR="00EE4802" w:rsidRPr="00EE4802">
          <w:rPr>
            <w:noProof/>
            <w:webHidden/>
            <w:sz w:val="32"/>
            <w:szCs w:val="32"/>
          </w:rPr>
          <w:tab/>
        </w:r>
        <w:r w:rsidRPr="00EE4802">
          <w:rPr>
            <w:noProof/>
            <w:webHidden/>
            <w:sz w:val="32"/>
            <w:szCs w:val="32"/>
          </w:rPr>
          <w:fldChar w:fldCharType="begin"/>
        </w:r>
        <w:r w:rsidR="00EE4802" w:rsidRPr="00EE4802">
          <w:rPr>
            <w:noProof/>
            <w:webHidden/>
            <w:sz w:val="32"/>
            <w:szCs w:val="32"/>
          </w:rPr>
          <w:instrText xml:space="preserve"> PAGEREF _Toc57896392 \h </w:instrText>
        </w:r>
        <w:r w:rsidRPr="00EE4802">
          <w:rPr>
            <w:noProof/>
            <w:webHidden/>
            <w:sz w:val="32"/>
            <w:szCs w:val="32"/>
          </w:rPr>
        </w:r>
        <w:r w:rsidRPr="00EE4802">
          <w:rPr>
            <w:noProof/>
            <w:webHidden/>
            <w:sz w:val="32"/>
            <w:szCs w:val="32"/>
          </w:rPr>
          <w:fldChar w:fldCharType="separate"/>
        </w:r>
        <w:r w:rsidR="00EE4802" w:rsidRPr="00EE4802">
          <w:rPr>
            <w:noProof/>
            <w:webHidden/>
            <w:sz w:val="32"/>
            <w:szCs w:val="32"/>
          </w:rPr>
          <w:t>22</w:t>
        </w:r>
        <w:r w:rsidRPr="00EE4802">
          <w:rPr>
            <w:noProof/>
            <w:webHidden/>
            <w:sz w:val="32"/>
            <w:szCs w:val="32"/>
          </w:rPr>
          <w:fldChar w:fldCharType="end"/>
        </w:r>
      </w:hyperlink>
    </w:p>
    <w:p w:rsidR="00EE4802" w:rsidRPr="00EE4802" w:rsidRDefault="009D6D71">
      <w:pPr>
        <w:pStyle w:val="15"/>
        <w:tabs>
          <w:tab w:val="right" w:leader="dot" w:pos="9628"/>
        </w:tabs>
        <w:rPr>
          <w:rFonts w:asciiTheme="minorHAnsi" w:eastAsiaTheme="minorEastAsia" w:hAnsiTheme="minorHAnsi" w:cstheme="minorBidi"/>
          <w:noProof/>
          <w:kern w:val="0"/>
          <w:sz w:val="32"/>
          <w:szCs w:val="32"/>
          <w:lang w:eastAsia="ru-RU"/>
        </w:rPr>
      </w:pPr>
      <w:hyperlink w:anchor="_Toc57896393" w:history="1">
        <w:r w:rsidR="00EE4802" w:rsidRPr="00EE4802">
          <w:rPr>
            <w:rStyle w:val="a3"/>
            <w:noProof/>
            <w:sz w:val="32"/>
            <w:szCs w:val="32"/>
            <w:highlight w:val="white"/>
          </w:rPr>
          <w:t>7.Оценка ускорения умножения матриц фиксированного размера</w:t>
        </w:r>
        <w:r w:rsidR="00EE4802" w:rsidRPr="00EE4802">
          <w:rPr>
            <w:noProof/>
            <w:webHidden/>
            <w:sz w:val="32"/>
            <w:szCs w:val="32"/>
          </w:rPr>
          <w:tab/>
        </w:r>
        <w:r w:rsidRPr="00EE4802">
          <w:rPr>
            <w:noProof/>
            <w:webHidden/>
            <w:sz w:val="32"/>
            <w:szCs w:val="32"/>
          </w:rPr>
          <w:fldChar w:fldCharType="begin"/>
        </w:r>
        <w:r w:rsidR="00EE4802" w:rsidRPr="00EE4802">
          <w:rPr>
            <w:noProof/>
            <w:webHidden/>
            <w:sz w:val="32"/>
            <w:szCs w:val="32"/>
          </w:rPr>
          <w:instrText xml:space="preserve"> PAGEREF _Toc57896393 \h </w:instrText>
        </w:r>
        <w:r w:rsidRPr="00EE4802">
          <w:rPr>
            <w:noProof/>
            <w:webHidden/>
            <w:sz w:val="32"/>
            <w:szCs w:val="32"/>
          </w:rPr>
        </w:r>
        <w:r w:rsidRPr="00EE4802">
          <w:rPr>
            <w:noProof/>
            <w:webHidden/>
            <w:sz w:val="32"/>
            <w:szCs w:val="32"/>
          </w:rPr>
          <w:fldChar w:fldCharType="separate"/>
        </w:r>
        <w:r w:rsidR="00EE4802" w:rsidRPr="00EE4802">
          <w:rPr>
            <w:noProof/>
            <w:webHidden/>
            <w:sz w:val="32"/>
            <w:szCs w:val="32"/>
          </w:rPr>
          <w:t>23</w:t>
        </w:r>
        <w:r w:rsidRPr="00EE4802">
          <w:rPr>
            <w:noProof/>
            <w:webHidden/>
            <w:sz w:val="32"/>
            <w:szCs w:val="32"/>
          </w:rPr>
          <w:fldChar w:fldCharType="end"/>
        </w:r>
      </w:hyperlink>
    </w:p>
    <w:p w:rsidR="00EE4802" w:rsidRPr="00EE4802" w:rsidRDefault="009D6D71">
      <w:pPr>
        <w:pStyle w:val="15"/>
        <w:tabs>
          <w:tab w:val="right" w:leader="dot" w:pos="9628"/>
        </w:tabs>
        <w:rPr>
          <w:rFonts w:asciiTheme="minorHAnsi" w:eastAsiaTheme="minorEastAsia" w:hAnsiTheme="minorHAnsi" w:cstheme="minorBidi"/>
          <w:noProof/>
          <w:kern w:val="0"/>
          <w:sz w:val="32"/>
          <w:szCs w:val="32"/>
          <w:lang w:eastAsia="ru-RU"/>
        </w:rPr>
      </w:pPr>
      <w:hyperlink w:anchor="_Toc57896394" w:history="1">
        <w:r w:rsidR="00EE4802" w:rsidRPr="00EE4802">
          <w:rPr>
            <w:rStyle w:val="a3"/>
            <w:noProof/>
            <w:sz w:val="32"/>
            <w:szCs w:val="32"/>
            <w:lang w:eastAsia="ru-RU"/>
          </w:rPr>
          <w:t xml:space="preserve">8. </w:t>
        </w:r>
        <w:r w:rsidR="00EE4802" w:rsidRPr="00EE4802">
          <w:rPr>
            <w:rStyle w:val="a3"/>
            <w:noProof/>
            <w:sz w:val="32"/>
            <w:szCs w:val="32"/>
          </w:rPr>
          <w:t>Профилирование – сбор характеристик работы программы</w:t>
        </w:r>
        <w:r w:rsidR="00EE4802" w:rsidRPr="00EE4802">
          <w:rPr>
            <w:noProof/>
            <w:webHidden/>
            <w:sz w:val="32"/>
            <w:szCs w:val="32"/>
          </w:rPr>
          <w:tab/>
        </w:r>
        <w:r w:rsidRPr="00EE4802">
          <w:rPr>
            <w:noProof/>
            <w:webHidden/>
            <w:sz w:val="32"/>
            <w:szCs w:val="32"/>
          </w:rPr>
          <w:fldChar w:fldCharType="begin"/>
        </w:r>
        <w:r w:rsidR="00EE4802" w:rsidRPr="00EE4802">
          <w:rPr>
            <w:noProof/>
            <w:webHidden/>
            <w:sz w:val="32"/>
            <w:szCs w:val="32"/>
          </w:rPr>
          <w:instrText xml:space="preserve"> PAGEREF _Toc57896394 \h </w:instrText>
        </w:r>
        <w:r w:rsidRPr="00EE4802">
          <w:rPr>
            <w:noProof/>
            <w:webHidden/>
            <w:sz w:val="32"/>
            <w:szCs w:val="32"/>
          </w:rPr>
        </w:r>
        <w:r w:rsidRPr="00EE4802">
          <w:rPr>
            <w:noProof/>
            <w:webHidden/>
            <w:sz w:val="32"/>
            <w:szCs w:val="32"/>
          </w:rPr>
          <w:fldChar w:fldCharType="separate"/>
        </w:r>
        <w:r w:rsidR="00EE4802" w:rsidRPr="00EE4802">
          <w:rPr>
            <w:noProof/>
            <w:webHidden/>
            <w:sz w:val="32"/>
            <w:szCs w:val="32"/>
          </w:rPr>
          <w:t>26</w:t>
        </w:r>
        <w:r w:rsidRPr="00EE4802">
          <w:rPr>
            <w:noProof/>
            <w:webHidden/>
            <w:sz w:val="32"/>
            <w:szCs w:val="32"/>
          </w:rPr>
          <w:fldChar w:fldCharType="end"/>
        </w:r>
      </w:hyperlink>
    </w:p>
    <w:p w:rsidR="00B57352" w:rsidRDefault="009D6D71">
      <w:r w:rsidRPr="00AA6946">
        <w:rPr>
          <w:sz w:val="32"/>
          <w:szCs w:val="32"/>
        </w:rPr>
        <w:fldChar w:fldCharType="end"/>
      </w: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0E41FF" w:rsidRDefault="000E41FF">
      <w:pPr>
        <w:rPr>
          <w:b/>
          <w:sz w:val="28"/>
          <w:szCs w:val="28"/>
        </w:rPr>
      </w:pPr>
    </w:p>
    <w:p w:rsidR="000E41FF" w:rsidRDefault="000E41FF">
      <w:pPr>
        <w:rPr>
          <w:b/>
          <w:sz w:val="28"/>
          <w:szCs w:val="28"/>
        </w:rPr>
      </w:pPr>
    </w:p>
    <w:p w:rsidR="000E41FF" w:rsidRDefault="000E41FF">
      <w:pPr>
        <w:rPr>
          <w:b/>
          <w:sz w:val="28"/>
          <w:szCs w:val="28"/>
        </w:rPr>
      </w:pPr>
    </w:p>
    <w:p w:rsidR="000E41FF" w:rsidRDefault="000E41FF">
      <w:pPr>
        <w:rPr>
          <w:b/>
          <w:sz w:val="28"/>
          <w:szCs w:val="28"/>
        </w:rPr>
      </w:pPr>
    </w:p>
    <w:p w:rsidR="00EE4802" w:rsidRDefault="00EE4802">
      <w:pPr>
        <w:rPr>
          <w:b/>
          <w:sz w:val="28"/>
          <w:szCs w:val="28"/>
        </w:rPr>
      </w:pPr>
    </w:p>
    <w:p w:rsidR="00EE4802" w:rsidRDefault="00EE4802">
      <w:pPr>
        <w:rPr>
          <w:b/>
          <w:sz w:val="28"/>
          <w:szCs w:val="28"/>
        </w:rPr>
      </w:pPr>
    </w:p>
    <w:p w:rsidR="000E41FF" w:rsidRDefault="000E41FF">
      <w:pPr>
        <w:rPr>
          <w:b/>
          <w:sz w:val="28"/>
          <w:szCs w:val="28"/>
        </w:rPr>
      </w:pPr>
    </w:p>
    <w:p w:rsidR="00B57352" w:rsidRDefault="00B57352">
      <w:pPr>
        <w:rPr>
          <w:b/>
          <w:sz w:val="28"/>
          <w:szCs w:val="28"/>
        </w:rPr>
      </w:pPr>
    </w:p>
    <w:p w:rsidR="00B57352" w:rsidRDefault="00B57352">
      <w:pPr>
        <w:rPr>
          <w:b/>
          <w:sz w:val="28"/>
          <w:szCs w:val="28"/>
        </w:rPr>
      </w:pPr>
    </w:p>
    <w:p w:rsidR="000E41FF" w:rsidRDefault="000E41FF">
      <w:pPr>
        <w:rPr>
          <w:b/>
          <w:sz w:val="28"/>
          <w:szCs w:val="28"/>
        </w:rPr>
      </w:pPr>
    </w:p>
    <w:p w:rsidR="00183929" w:rsidRDefault="00183929">
      <w:pPr>
        <w:jc w:val="both"/>
      </w:pPr>
    </w:p>
    <w:p w:rsidR="00112307" w:rsidRPr="00016719" w:rsidRDefault="00112307" w:rsidP="00C90183">
      <w:pPr>
        <w:pStyle w:val="1"/>
        <w:rPr>
          <w:lang w:val="en-US"/>
        </w:rPr>
      </w:pPr>
      <w:bookmarkStart w:id="0" w:name="_Toc57896385"/>
      <w:r w:rsidRPr="00016719">
        <w:rPr>
          <w:lang w:val="en-US"/>
        </w:rPr>
        <w:t xml:space="preserve">1. </w:t>
      </w:r>
      <w:bookmarkStart w:id="1" w:name="BLAS"/>
      <w:r>
        <w:rPr>
          <w:lang w:val="en-US"/>
        </w:rPr>
        <w:t>BLAS</w:t>
      </w:r>
      <w:r w:rsidRPr="00016719">
        <w:rPr>
          <w:lang w:val="en-US"/>
        </w:rPr>
        <w:t xml:space="preserve"> (</w:t>
      </w:r>
      <w:r>
        <w:rPr>
          <w:lang w:val="en-US"/>
        </w:rPr>
        <w:t>Basic</w:t>
      </w:r>
      <w:r w:rsidRPr="00016719">
        <w:rPr>
          <w:lang w:val="en-US"/>
        </w:rPr>
        <w:t xml:space="preserve"> </w:t>
      </w:r>
      <w:r>
        <w:rPr>
          <w:lang w:val="en-US"/>
        </w:rPr>
        <w:t>Linear</w:t>
      </w:r>
      <w:r w:rsidRPr="00016719">
        <w:rPr>
          <w:lang w:val="en-US"/>
        </w:rPr>
        <w:t xml:space="preserve"> </w:t>
      </w:r>
      <w:r>
        <w:rPr>
          <w:lang w:val="en-US"/>
        </w:rPr>
        <w:t>Algebra</w:t>
      </w:r>
      <w:r w:rsidRPr="00016719">
        <w:rPr>
          <w:lang w:val="en-US"/>
        </w:rPr>
        <w:t xml:space="preserve"> </w:t>
      </w:r>
      <w:r>
        <w:rPr>
          <w:lang w:val="en-US"/>
        </w:rPr>
        <w:t>Subroutines</w:t>
      </w:r>
      <w:r w:rsidRPr="00016719">
        <w:rPr>
          <w:lang w:val="en-US"/>
        </w:rPr>
        <w:t>)</w:t>
      </w:r>
      <w:bookmarkEnd w:id="0"/>
      <w:bookmarkEnd w:id="1"/>
    </w:p>
    <w:p w:rsidR="00112307" w:rsidRPr="00016719" w:rsidRDefault="00112307">
      <w:pPr>
        <w:rPr>
          <w:b/>
          <w:color w:val="000000"/>
          <w:sz w:val="28"/>
          <w:szCs w:val="28"/>
          <w:lang w:val="en-US"/>
        </w:rPr>
      </w:pPr>
    </w:p>
    <w:p w:rsidR="00183929" w:rsidRPr="00183929" w:rsidRDefault="00183929" w:rsidP="00183929">
      <w:pPr>
        <w:pStyle w:val="ad"/>
        <w:rPr>
          <w:sz w:val="28"/>
          <w:szCs w:val="28"/>
        </w:rPr>
      </w:pPr>
      <w:r w:rsidRPr="00183929">
        <w:rPr>
          <w:sz w:val="28"/>
          <w:szCs w:val="28"/>
        </w:rPr>
        <w:t xml:space="preserve">BLAS (англ. </w:t>
      </w:r>
      <w:proofErr w:type="spellStart"/>
      <w:r w:rsidRPr="00183929">
        <w:rPr>
          <w:sz w:val="28"/>
          <w:szCs w:val="28"/>
        </w:rPr>
        <w:t>Basic</w:t>
      </w:r>
      <w:proofErr w:type="spellEnd"/>
      <w:r w:rsidRPr="00183929">
        <w:rPr>
          <w:sz w:val="28"/>
          <w:szCs w:val="28"/>
        </w:rPr>
        <w:t xml:space="preserve"> </w:t>
      </w:r>
      <w:proofErr w:type="spellStart"/>
      <w:r w:rsidRPr="00183929">
        <w:rPr>
          <w:sz w:val="28"/>
          <w:szCs w:val="28"/>
        </w:rPr>
        <w:t>Linear</w:t>
      </w:r>
      <w:proofErr w:type="spellEnd"/>
      <w:r w:rsidRPr="00183929">
        <w:rPr>
          <w:sz w:val="28"/>
          <w:szCs w:val="28"/>
        </w:rPr>
        <w:t xml:space="preserve"> </w:t>
      </w:r>
      <w:proofErr w:type="spellStart"/>
      <w:r w:rsidRPr="00183929">
        <w:rPr>
          <w:sz w:val="28"/>
          <w:szCs w:val="28"/>
        </w:rPr>
        <w:t>Algebra</w:t>
      </w:r>
      <w:proofErr w:type="spellEnd"/>
      <w:r w:rsidRPr="00183929">
        <w:rPr>
          <w:sz w:val="28"/>
          <w:szCs w:val="28"/>
        </w:rPr>
        <w:t xml:space="preserve"> </w:t>
      </w:r>
      <w:proofErr w:type="spellStart"/>
      <w:r w:rsidRPr="00183929">
        <w:rPr>
          <w:sz w:val="28"/>
          <w:szCs w:val="28"/>
        </w:rPr>
        <w:t>Subprograms</w:t>
      </w:r>
      <w:proofErr w:type="spellEnd"/>
      <w:r w:rsidRPr="00183929">
        <w:rPr>
          <w:sz w:val="28"/>
          <w:szCs w:val="28"/>
        </w:rPr>
        <w:t>) - это базовые подпрограммы линейной алгебры, которые предписывают набор низкоуровневых подпрограмм для выполнения общих операций линейной алгебры, таких как сложение векторов</w:t>
      </w:r>
      <w:proofErr w:type="gramStart"/>
      <w:r w:rsidRPr="00183929">
        <w:rPr>
          <w:sz w:val="28"/>
          <w:szCs w:val="28"/>
        </w:rPr>
        <w:t xml:space="preserve"> ,</w:t>
      </w:r>
      <w:proofErr w:type="gramEnd"/>
      <w:r w:rsidRPr="00183929">
        <w:rPr>
          <w:sz w:val="28"/>
          <w:szCs w:val="28"/>
        </w:rPr>
        <w:t xml:space="preserve"> скалярное умножение , скалярные произведения , линейные комбинации и умножение матриц . Это стандартные низкоуровневые процедуры для библиотек линейной алгебры; подпрограммы имеют привязки как для C («интерфейс CBLAS»), так и для </w:t>
      </w:r>
      <w:proofErr w:type="spellStart"/>
      <w:r w:rsidRPr="00183929">
        <w:rPr>
          <w:sz w:val="28"/>
          <w:szCs w:val="28"/>
        </w:rPr>
        <w:t>Fortran</w:t>
      </w:r>
      <w:proofErr w:type="spellEnd"/>
      <w:r w:rsidRPr="00183929">
        <w:rPr>
          <w:sz w:val="28"/>
          <w:szCs w:val="28"/>
        </w:rPr>
        <w:t xml:space="preserve"> («интерфейс BLAS»). Хотя спецификация BLAS является общей, реализации BLAS часто оптимизированы для скорости на конкретном компьютере, поэтому их использование может принести существенный выигрыш в производительности. Реализации BLAS будут использовать преимущества специального оборудования с плавающей запятой, такого как векторные регистры или инструкции SIMD. </w:t>
      </w:r>
    </w:p>
    <w:p w:rsidR="00183929" w:rsidRPr="00183929" w:rsidRDefault="00183929" w:rsidP="00183929">
      <w:pPr>
        <w:pStyle w:val="ad"/>
        <w:rPr>
          <w:sz w:val="28"/>
          <w:szCs w:val="28"/>
        </w:rPr>
      </w:pPr>
      <w:r w:rsidRPr="00183929">
        <w:rPr>
          <w:sz w:val="28"/>
          <w:szCs w:val="28"/>
        </w:rPr>
        <w:t xml:space="preserve">Она возникла как библиотека </w:t>
      </w:r>
      <w:proofErr w:type="spellStart"/>
      <w:r w:rsidRPr="00183929">
        <w:rPr>
          <w:sz w:val="28"/>
          <w:szCs w:val="28"/>
        </w:rPr>
        <w:t>Fortran</w:t>
      </w:r>
      <w:proofErr w:type="spellEnd"/>
      <w:r w:rsidRPr="00183929">
        <w:rPr>
          <w:sz w:val="28"/>
          <w:szCs w:val="28"/>
        </w:rPr>
        <w:t xml:space="preserve"> в 1979 году, а ее интерфейс был стандартизирован Форумом BLAS </w:t>
      </w:r>
      <w:proofErr w:type="spellStart"/>
      <w:r w:rsidRPr="00183929">
        <w:rPr>
          <w:sz w:val="28"/>
          <w:szCs w:val="28"/>
        </w:rPr>
        <w:t>Technical</w:t>
      </w:r>
      <w:proofErr w:type="spellEnd"/>
      <w:r w:rsidRPr="00183929">
        <w:rPr>
          <w:sz w:val="28"/>
          <w:szCs w:val="28"/>
        </w:rPr>
        <w:t xml:space="preserve"> (BLAST), последний отчет которого можно найти на </w:t>
      </w:r>
      <w:proofErr w:type="spellStart"/>
      <w:r w:rsidRPr="00183929">
        <w:rPr>
          <w:sz w:val="28"/>
          <w:szCs w:val="28"/>
        </w:rPr>
        <w:t>веб-сайте</w:t>
      </w:r>
      <w:proofErr w:type="spellEnd"/>
      <w:r w:rsidRPr="00183929">
        <w:rPr>
          <w:sz w:val="28"/>
          <w:szCs w:val="28"/>
        </w:rPr>
        <w:t xml:space="preserve"> </w:t>
      </w:r>
      <w:proofErr w:type="spellStart"/>
      <w:r w:rsidRPr="00183929">
        <w:rPr>
          <w:sz w:val="28"/>
          <w:szCs w:val="28"/>
        </w:rPr>
        <w:t>netlib</w:t>
      </w:r>
      <w:proofErr w:type="spellEnd"/>
      <w:r w:rsidRPr="00183929">
        <w:rPr>
          <w:sz w:val="28"/>
          <w:szCs w:val="28"/>
        </w:rPr>
        <w:t xml:space="preserve">. </w:t>
      </w:r>
    </w:p>
    <w:p w:rsidR="00183929" w:rsidRPr="00183929" w:rsidRDefault="00183929" w:rsidP="00183929">
      <w:pPr>
        <w:pStyle w:val="ad"/>
        <w:rPr>
          <w:sz w:val="28"/>
          <w:szCs w:val="28"/>
        </w:rPr>
      </w:pPr>
      <w:r w:rsidRPr="00183929">
        <w:rPr>
          <w:sz w:val="28"/>
          <w:szCs w:val="28"/>
        </w:rPr>
        <w:t>Большинство библиотек, предлагающих процедуры линейной алгебры, соответствуют интерфейсу BLAS, что позволяет пользователям библиотек разрабатывать программы, безразличные к используемой библиотеке BLAS. Примеры</w:t>
      </w:r>
      <w:r w:rsidRPr="00183929">
        <w:rPr>
          <w:sz w:val="28"/>
          <w:szCs w:val="28"/>
          <w:lang w:val="en-US"/>
        </w:rPr>
        <w:t xml:space="preserve"> </w:t>
      </w:r>
      <w:r w:rsidRPr="00183929">
        <w:rPr>
          <w:sz w:val="28"/>
          <w:szCs w:val="28"/>
        </w:rPr>
        <w:t>библиотек</w:t>
      </w:r>
      <w:r w:rsidRPr="00183929">
        <w:rPr>
          <w:sz w:val="28"/>
          <w:szCs w:val="28"/>
          <w:lang w:val="en-US"/>
        </w:rPr>
        <w:t xml:space="preserve"> BLAS </w:t>
      </w:r>
      <w:r w:rsidRPr="00183929">
        <w:rPr>
          <w:sz w:val="28"/>
          <w:szCs w:val="28"/>
        </w:rPr>
        <w:t>включают</w:t>
      </w:r>
      <w:r w:rsidRPr="00183929">
        <w:rPr>
          <w:sz w:val="28"/>
          <w:szCs w:val="28"/>
          <w:lang w:val="en-US"/>
        </w:rPr>
        <w:t xml:space="preserve">: AMD Core Math Library (ACML), Arm Performance Libraries, </w:t>
      </w:r>
      <w:proofErr w:type="gramStart"/>
      <w:r w:rsidRPr="00183929">
        <w:rPr>
          <w:sz w:val="28"/>
          <w:szCs w:val="28"/>
          <w:lang w:val="en-US"/>
        </w:rPr>
        <w:t>ATLAS ,</w:t>
      </w:r>
      <w:proofErr w:type="gramEnd"/>
      <w:r w:rsidRPr="00183929">
        <w:rPr>
          <w:sz w:val="28"/>
          <w:szCs w:val="28"/>
          <w:lang w:val="en-US"/>
        </w:rPr>
        <w:t xml:space="preserve"> Intel Math Kernel Library (MKL) </w:t>
      </w:r>
      <w:r w:rsidRPr="00183929">
        <w:rPr>
          <w:sz w:val="28"/>
          <w:szCs w:val="28"/>
        </w:rPr>
        <w:t>и</w:t>
      </w:r>
      <w:r w:rsidRPr="00183929">
        <w:rPr>
          <w:sz w:val="28"/>
          <w:szCs w:val="28"/>
          <w:lang w:val="en-US"/>
        </w:rPr>
        <w:t xml:space="preserve"> </w:t>
      </w:r>
      <w:proofErr w:type="spellStart"/>
      <w:r w:rsidRPr="00183929">
        <w:rPr>
          <w:sz w:val="28"/>
          <w:szCs w:val="28"/>
          <w:lang w:val="en-US"/>
        </w:rPr>
        <w:t>OpenBLAS</w:t>
      </w:r>
      <w:proofErr w:type="spellEnd"/>
      <w:r w:rsidRPr="00183929">
        <w:rPr>
          <w:sz w:val="28"/>
          <w:szCs w:val="28"/>
          <w:lang w:val="en-US"/>
        </w:rPr>
        <w:t xml:space="preserve"> . </w:t>
      </w:r>
      <w:r w:rsidRPr="00183929">
        <w:rPr>
          <w:sz w:val="28"/>
          <w:szCs w:val="28"/>
        </w:rPr>
        <w:t xml:space="preserve">ACML больше не поддерживается его производителем. ATLAS - это портативная библиотека, которая автоматически оптимизируется для произвольной архитектуры. MKL - это бесплатная и </w:t>
      </w:r>
      <w:proofErr w:type="spellStart"/>
      <w:r w:rsidRPr="00183929">
        <w:rPr>
          <w:sz w:val="28"/>
          <w:szCs w:val="28"/>
        </w:rPr>
        <w:t>проприетарная</w:t>
      </w:r>
      <w:proofErr w:type="spellEnd"/>
      <w:r w:rsidRPr="00183929">
        <w:rPr>
          <w:sz w:val="28"/>
          <w:szCs w:val="28"/>
        </w:rPr>
        <w:t xml:space="preserve"> библиотека поставщика, оптимизированная для x86 и x86-64 с упором на производительность процессоров </w:t>
      </w:r>
      <w:proofErr w:type="spellStart"/>
      <w:r w:rsidRPr="00183929">
        <w:rPr>
          <w:sz w:val="28"/>
          <w:szCs w:val="28"/>
        </w:rPr>
        <w:t>Intel</w:t>
      </w:r>
      <w:proofErr w:type="spellEnd"/>
      <w:r w:rsidRPr="00183929">
        <w:rPr>
          <w:sz w:val="28"/>
          <w:szCs w:val="28"/>
        </w:rPr>
        <w:t xml:space="preserve">. </w:t>
      </w:r>
      <w:proofErr w:type="spellStart"/>
      <w:r w:rsidRPr="00183929">
        <w:rPr>
          <w:sz w:val="28"/>
          <w:szCs w:val="28"/>
        </w:rPr>
        <w:t>OpenBLAS</w:t>
      </w:r>
      <w:proofErr w:type="spellEnd"/>
      <w:r w:rsidRPr="00183929">
        <w:rPr>
          <w:sz w:val="28"/>
          <w:szCs w:val="28"/>
        </w:rPr>
        <w:t xml:space="preserve"> - это библиотека с открытым исходным кодом, оптимизированная вручную для многих популярных архитектур. В </w:t>
      </w:r>
      <w:proofErr w:type="spellStart"/>
      <w:r w:rsidRPr="00183929">
        <w:rPr>
          <w:sz w:val="28"/>
          <w:szCs w:val="28"/>
        </w:rPr>
        <w:t>Linpack</w:t>
      </w:r>
      <w:proofErr w:type="spellEnd"/>
      <w:r w:rsidRPr="00183929">
        <w:rPr>
          <w:sz w:val="28"/>
          <w:szCs w:val="28"/>
        </w:rPr>
        <w:t xml:space="preserve"> ориентиры в значительной мере полагаются на рутину BLAS </w:t>
      </w:r>
      <w:proofErr w:type="spellStart"/>
      <w:r w:rsidRPr="00183929">
        <w:rPr>
          <w:sz w:val="28"/>
          <w:szCs w:val="28"/>
        </w:rPr>
        <w:t>gemm</w:t>
      </w:r>
      <w:proofErr w:type="spellEnd"/>
      <w:r w:rsidRPr="00183929">
        <w:rPr>
          <w:sz w:val="28"/>
          <w:szCs w:val="28"/>
        </w:rPr>
        <w:t xml:space="preserve"> для его измерения производительности. </w:t>
      </w:r>
    </w:p>
    <w:p w:rsidR="00183929" w:rsidRPr="00183929" w:rsidRDefault="00183929" w:rsidP="00183929">
      <w:pPr>
        <w:pStyle w:val="ad"/>
        <w:rPr>
          <w:sz w:val="28"/>
          <w:szCs w:val="28"/>
        </w:rPr>
      </w:pPr>
      <w:r w:rsidRPr="00183929">
        <w:rPr>
          <w:sz w:val="28"/>
          <w:szCs w:val="28"/>
        </w:rPr>
        <w:t xml:space="preserve">Многие численные программные приложения используют BLAS-совместимые библиотеки для выполнения вычислений линейной алгебры, включая </w:t>
      </w:r>
      <w:proofErr w:type="spellStart"/>
      <w:r w:rsidRPr="00183929">
        <w:rPr>
          <w:sz w:val="28"/>
          <w:szCs w:val="28"/>
        </w:rPr>
        <w:t>Armadillo</w:t>
      </w:r>
      <w:proofErr w:type="spellEnd"/>
      <w:r w:rsidRPr="00183929">
        <w:rPr>
          <w:sz w:val="28"/>
          <w:szCs w:val="28"/>
        </w:rPr>
        <w:t xml:space="preserve"> , LAPACK, LINPACK , GNU </w:t>
      </w:r>
      <w:proofErr w:type="spellStart"/>
      <w:r w:rsidRPr="00183929">
        <w:rPr>
          <w:sz w:val="28"/>
          <w:szCs w:val="28"/>
        </w:rPr>
        <w:t>Octave</w:t>
      </w:r>
      <w:proofErr w:type="spellEnd"/>
      <w:r w:rsidRPr="00183929">
        <w:rPr>
          <w:sz w:val="28"/>
          <w:szCs w:val="28"/>
        </w:rPr>
        <w:t xml:space="preserve"> , </w:t>
      </w:r>
      <w:proofErr w:type="spellStart"/>
      <w:r w:rsidRPr="00183929">
        <w:rPr>
          <w:sz w:val="28"/>
          <w:szCs w:val="28"/>
        </w:rPr>
        <w:t>Mathematica</w:t>
      </w:r>
      <w:proofErr w:type="spellEnd"/>
      <w:r w:rsidRPr="00183929">
        <w:rPr>
          <w:sz w:val="28"/>
          <w:szCs w:val="28"/>
        </w:rPr>
        <w:t xml:space="preserve"> , MATLAB , </w:t>
      </w:r>
      <w:proofErr w:type="spellStart"/>
      <w:r w:rsidRPr="00183929">
        <w:rPr>
          <w:sz w:val="28"/>
          <w:szCs w:val="28"/>
        </w:rPr>
        <w:t>NumPy</w:t>
      </w:r>
      <w:proofErr w:type="spellEnd"/>
      <w:r w:rsidRPr="00183929">
        <w:rPr>
          <w:sz w:val="28"/>
          <w:szCs w:val="28"/>
        </w:rPr>
        <w:t xml:space="preserve"> , R и </w:t>
      </w:r>
      <w:proofErr w:type="spellStart"/>
      <w:r w:rsidRPr="00183929">
        <w:rPr>
          <w:sz w:val="28"/>
          <w:szCs w:val="28"/>
        </w:rPr>
        <w:t>Julia</w:t>
      </w:r>
      <w:proofErr w:type="spellEnd"/>
      <w:r w:rsidRPr="00183929">
        <w:rPr>
          <w:sz w:val="28"/>
          <w:szCs w:val="28"/>
        </w:rPr>
        <w:t xml:space="preserve"> </w:t>
      </w:r>
    </w:p>
    <w:p w:rsidR="00112307" w:rsidRDefault="00112307">
      <w:pPr>
        <w:jc w:val="both"/>
      </w:pPr>
      <w:r>
        <w:rPr>
          <w:sz w:val="28"/>
          <w:szCs w:val="28"/>
        </w:rPr>
        <w:t xml:space="preserve">Ниже приведен пример процедуры </w:t>
      </w:r>
      <w:r>
        <w:rPr>
          <w:sz w:val="28"/>
          <w:szCs w:val="28"/>
          <w:lang w:val="en-US"/>
        </w:rPr>
        <w:t>x</w:t>
      </w:r>
      <w:r>
        <w:rPr>
          <w:sz w:val="28"/>
          <w:szCs w:val="28"/>
        </w:rPr>
        <w:t>GE</w:t>
      </w:r>
      <w:r w:rsidR="000948E2">
        <w:rPr>
          <w:sz w:val="28"/>
          <w:szCs w:val="28"/>
        </w:rPr>
        <w:t>MM из библиотеки</w:t>
      </w:r>
      <w:r>
        <w:rPr>
          <w:sz w:val="28"/>
          <w:szCs w:val="28"/>
        </w:rPr>
        <w:t xml:space="preserve"> BLAS в программе на C.</w:t>
      </w:r>
    </w:p>
    <w:p w:rsidR="00112307" w:rsidRDefault="00112307">
      <w:pPr>
        <w:rPr>
          <w:color w:val="000000"/>
          <w:sz w:val="28"/>
          <w:szCs w:val="28"/>
        </w:rPr>
      </w:pPr>
    </w:p>
    <w:p w:rsidR="00112307" w:rsidRDefault="00112307">
      <w:pPr>
        <w:jc w:val="both"/>
      </w:pPr>
      <w:r>
        <w:rPr>
          <w:color w:val="000000"/>
          <w:sz w:val="28"/>
          <w:szCs w:val="28"/>
        </w:rPr>
        <w:t xml:space="preserve">Процедура </w:t>
      </w:r>
      <w:r>
        <w:rPr>
          <w:rStyle w:val="spelle"/>
          <w:color w:val="000000"/>
          <w:sz w:val="28"/>
          <w:szCs w:val="28"/>
        </w:rPr>
        <w:t>x</w:t>
      </w:r>
      <w:r>
        <w:rPr>
          <w:color w:val="000000"/>
          <w:sz w:val="28"/>
          <w:szCs w:val="28"/>
          <w:lang w:val="en-US"/>
        </w:rPr>
        <w:t>GEMM</w:t>
      </w:r>
      <w:r>
        <w:rPr>
          <w:color w:val="000000"/>
          <w:sz w:val="28"/>
          <w:szCs w:val="28"/>
        </w:rPr>
        <w:t xml:space="preserve"> вычисляет следующее выражение: С = </w:t>
      </w:r>
      <w:r>
        <w:rPr>
          <w:rStyle w:val="spelle"/>
          <w:color w:val="000000"/>
          <w:sz w:val="28"/>
          <w:szCs w:val="28"/>
        </w:rPr>
        <w:t xml:space="preserve">αAB </w:t>
      </w:r>
      <w:r>
        <w:rPr>
          <w:color w:val="000000"/>
          <w:sz w:val="28"/>
          <w:szCs w:val="28"/>
        </w:rPr>
        <w:t xml:space="preserve">+ </w:t>
      </w:r>
      <w:r>
        <w:rPr>
          <w:rStyle w:val="spelle"/>
          <w:color w:val="000000"/>
          <w:sz w:val="28"/>
          <w:szCs w:val="28"/>
        </w:rPr>
        <w:t>β</w:t>
      </w:r>
      <w:r>
        <w:rPr>
          <w:color w:val="000000"/>
          <w:sz w:val="28"/>
          <w:szCs w:val="28"/>
          <w:lang w:val="en-US"/>
        </w:rPr>
        <w:t>C</w:t>
      </w:r>
      <w:r>
        <w:rPr>
          <w:color w:val="000000"/>
          <w:sz w:val="28"/>
          <w:szCs w:val="28"/>
        </w:rPr>
        <w:t>, где:</w:t>
      </w:r>
    </w:p>
    <w:p w:rsidR="00112307" w:rsidRDefault="00112307">
      <w:r>
        <w:rPr>
          <w:color w:val="000000"/>
          <w:sz w:val="28"/>
          <w:szCs w:val="28"/>
        </w:rPr>
        <w:lastRenderedPageBreak/>
        <w:tab/>
      </w:r>
      <w:r>
        <w:rPr>
          <w:color w:val="000000"/>
          <w:sz w:val="28"/>
          <w:szCs w:val="28"/>
          <w:lang w:val="en-US"/>
        </w:rPr>
        <w:t>A</w:t>
      </w:r>
      <w:r>
        <w:rPr>
          <w:color w:val="000000"/>
          <w:sz w:val="28"/>
          <w:szCs w:val="28"/>
        </w:rPr>
        <w:t xml:space="preserve">- </w:t>
      </w:r>
      <w:proofErr w:type="gramStart"/>
      <w:r>
        <w:rPr>
          <w:color w:val="000000"/>
          <w:sz w:val="28"/>
          <w:szCs w:val="28"/>
        </w:rPr>
        <w:t>матрица</w:t>
      </w:r>
      <w:proofErr w:type="gramEnd"/>
      <w:r>
        <w:rPr>
          <w:color w:val="000000"/>
          <w:sz w:val="28"/>
          <w:szCs w:val="28"/>
        </w:rPr>
        <w:t xml:space="preserve"> </w:t>
      </w:r>
      <w:r>
        <w:rPr>
          <w:color w:val="000000"/>
          <w:sz w:val="28"/>
          <w:szCs w:val="28"/>
          <w:lang w:val="en-US"/>
        </w:rPr>
        <w:t>M</w:t>
      </w:r>
      <w:r>
        <w:rPr>
          <w:color w:val="000000"/>
          <w:sz w:val="28"/>
          <w:szCs w:val="28"/>
        </w:rPr>
        <w:t>*</w:t>
      </w:r>
      <w:r>
        <w:rPr>
          <w:color w:val="000000"/>
          <w:sz w:val="28"/>
          <w:szCs w:val="28"/>
          <w:lang w:val="en-US"/>
        </w:rPr>
        <w:t>K</w:t>
      </w:r>
    </w:p>
    <w:p w:rsidR="00112307" w:rsidRDefault="00112307">
      <w:r>
        <w:rPr>
          <w:color w:val="000000"/>
          <w:sz w:val="28"/>
          <w:szCs w:val="28"/>
        </w:rPr>
        <w:tab/>
      </w:r>
      <w:r>
        <w:rPr>
          <w:color w:val="000000"/>
          <w:sz w:val="28"/>
          <w:szCs w:val="28"/>
          <w:lang w:val="en-US"/>
        </w:rPr>
        <w:t>B</w:t>
      </w:r>
      <w:r>
        <w:rPr>
          <w:color w:val="000000"/>
          <w:sz w:val="28"/>
          <w:szCs w:val="28"/>
        </w:rPr>
        <w:t xml:space="preserve">- </w:t>
      </w:r>
      <w:proofErr w:type="gramStart"/>
      <w:r>
        <w:rPr>
          <w:color w:val="000000"/>
          <w:sz w:val="28"/>
          <w:szCs w:val="28"/>
        </w:rPr>
        <w:t>матрица</w:t>
      </w:r>
      <w:proofErr w:type="gramEnd"/>
      <w:r>
        <w:rPr>
          <w:color w:val="000000"/>
          <w:sz w:val="28"/>
          <w:szCs w:val="28"/>
        </w:rPr>
        <w:t xml:space="preserve"> </w:t>
      </w:r>
      <w:r>
        <w:rPr>
          <w:color w:val="000000"/>
          <w:sz w:val="28"/>
          <w:szCs w:val="28"/>
          <w:lang w:val="en-US"/>
        </w:rPr>
        <w:t>K</w:t>
      </w:r>
      <w:r>
        <w:rPr>
          <w:color w:val="000000"/>
          <w:sz w:val="28"/>
          <w:szCs w:val="28"/>
        </w:rPr>
        <w:t>*</w:t>
      </w:r>
      <w:r>
        <w:rPr>
          <w:color w:val="000000"/>
          <w:sz w:val="28"/>
          <w:szCs w:val="28"/>
          <w:lang w:val="en-US"/>
        </w:rPr>
        <w:t>N</w:t>
      </w:r>
    </w:p>
    <w:p w:rsidR="00112307" w:rsidRDefault="00112307">
      <w:r>
        <w:rPr>
          <w:color w:val="000000"/>
          <w:sz w:val="28"/>
          <w:szCs w:val="28"/>
        </w:rPr>
        <w:tab/>
      </w:r>
      <w:r>
        <w:rPr>
          <w:color w:val="000000"/>
          <w:sz w:val="28"/>
          <w:szCs w:val="28"/>
          <w:lang w:val="en-US"/>
        </w:rPr>
        <w:t>C</w:t>
      </w:r>
      <w:r>
        <w:rPr>
          <w:color w:val="000000"/>
          <w:sz w:val="28"/>
          <w:szCs w:val="28"/>
        </w:rPr>
        <w:t xml:space="preserve"> -</w:t>
      </w:r>
      <w:r>
        <w:rPr>
          <w:rStyle w:val="spelle"/>
          <w:color w:val="000000"/>
          <w:sz w:val="28"/>
          <w:szCs w:val="28"/>
        </w:rPr>
        <w:t xml:space="preserve">матрица </w:t>
      </w:r>
      <w:r>
        <w:rPr>
          <w:color w:val="000000"/>
          <w:sz w:val="28"/>
          <w:szCs w:val="28"/>
          <w:lang w:val="en-US"/>
        </w:rPr>
        <w:t>M</w:t>
      </w:r>
      <w:r>
        <w:rPr>
          <w:color w:val="000000"/>
          <w:sz w:val="28"/>
          <w:szCs w:val="28"/>
        </w:rPr>
        <w:t>*</w:t>
      </w:r>
      <w:r>
        <w:rPr>
          <w:color w:val="000000"/>
          <w:sz w:val="28"/>
          <w:szCs w:val="28"/>
          <w:lang w:val="en-US"/>
        </w:rPr>
        <w:t>N</w:t>
      </w:r>
    </w:p>
    <w:p w:rsidR="00112307" w:rsidRDefault="00112307">
      <w:r>
        <w:rPr>
          <w:rStyle w:val="spelle"/>
          <w:color w:val="000000"/>
          <w:sz w:val="28"/>
          <w:szCs w:val="28"/>
        </w:rPr>
        <w:tab/>
        <w:t>α</w:t>
      </w:r>
      <w:r>
        <w:rPr>
          <w:color w:val="000000"/>
          <w:sz w:val="28"/>
          <w:szCs w:val="28"/>
        </w:rPr>
        <w:t xml:space="preserve">, </w:t>
      </w:r>
      <w:r>
        <w:rPr>
          <w:rStyle w:val="spelle"/>
          <w:color w:val="000000"/>
          <w:sz w:val="28"/>
          <w:szCs w:val="28"/>
        </w:rPr>
        <w:t xml:space="preserve">β </w:t>
      </w:r>
      <w:r>
        <w:rPr>
          <w:color w:val="000000"/>
          <w:sz w:val="28"/>
          <w:szCs w:val="28"/>
        </w:rPr>
        <w:t>- коэффициенты.</w:t>
      </w:r>
    </w:p>
    <w:p w:rsidR="00112307" w:rsidRDefault="00112307">
      <w:pPr>
        <w:rPr>
          <w:color w:val="000000"/>
          <w:sz w:val="28"/>
          <w:szCs w:val="28"/>
        </w:rPr>
      </w:pPr>
    </w:p>
    <w:p w:rsidR="00112307" w:rsidRDefault="00112307">
      <w:pPr>
        <w:jc w:val="both"/>
      </w:pPr>
      <w:r>
        <w:rPr>
          <w:color w:val="000000"/>
          <w:sz w:val="28"/>
          <w:szCs w:val="28"/>
        </w:rPr>
        <w:t>Первая буква в названии функции определяет тип данных элементов матрицы:</w:t>
      </w:r>
    </w:p>
    <w:p w:rsidR="00112307" w:rsidRDefault="00112307">
      <w:r>
        <w:rPr>
          <w:color w:val="000000"/>
          <w:sz w:val="28"/>
          <w:szCs w:val="28"/>
        </w:rPr>
        <w:tab/>
      </w:r>
      <w:r>
        <w:rPr>
          <w:color w:val="000000"/>
          <w:sz w:val="28"/>
          <w:szCs w:val="28"/>
          <w:lang w:val="en-US"/>
        </w:rPr>
        <w:t>S</w:t>
      </w:r>
      <w:r>
        <w:rPr>
          <w:color w:val="000000"/>
          <w:sz w:val="28"/>
          <w:szCs w:val="28"/>
        </w:rPr>
        <w:t xml:space="preserve"> - </w:t>
      </w:r>
      <w:proofErr w:type="gramStart"/>
      <w:r>
        <w:rPr>
          <w:color w:val="000000"/>
          <w:sz w:val="28"/>
          <w:szCs w:val="28"/>
        </w:rPr>
        <w:t>вещественный</w:t>
      </w:r>
      <w:proofErr w:type="gramEnd"/>
      <w:r>
        <w:rPr>
          <w:color w:val="000000"/>
          <w:sz w:val="28"/>
          <w:szCs w:val="28"/>
        </w:rPr>
        <w:t xml:space="preserve"> с одинарной точностью (например, </w:t>
      </w:r>
      <w:r>
        <w:rPr>
          <w:color w:val="000000"/>
          <w:sz w:val="28"/>
          <w:szCs w:val="28"/>
          <w:lang w:val="en-US"/>
        </w:rPr>
        <w:t>SGEMM</w:t>
      </w:r>
      <w:r>
        <w:rPr>
          <w:color w:val="000000"/>
          <w:sz w:val="28"/>
          <w:szCs w:val="28"/>
        </w:rPr>
        <w:t>),</w:t>
      </w:r>
    </w:p>
    <w:p w:rsidR="00112307" w:rsidRDefault="00112307">
      <w:r>
        <w:rPr>
          <w:color w:val="000000"/>
          <w:sz w:val="28"/>
          <w:szCs w:val="28"/>
        </w:rPr>
        <w:tab/>
      </w:r>
      <w:r>
        <w:rPr>
          <w:color w:val="000000"/>
          <w:sz w:val="28"/>
          <w:szCs w:val="28"/>
          <w:lang w:val="en-US"/>
        </w:rPr>
        <w:t>D</w:t>
      </w:r>
      <w:r>
        <w:rPr>
          <w:color w:val="000000"/>
          <w:sz w:val="28"/>
          <w:szCs w:val="28"/>
        </w:rPr>
        <w:t xml:space="preserve"> - </w:t>
      </w:r>
      <w:proofErr w:type="gramStart"/>
      <w:r>
        <w:rPr>
          <w:color w:val="000000"/>
          <w:sz w:val="28"/>
          <w:szCs w:val="28"/>
        </w:rPr>
        <w:t>вещественный</w:t>
      </w:r>
      <w:proofErr w:type="gramEnd"/>
      <w:r>
        <w:rPr>
          <w:color w:val="000000"/>
          <w:sz w:val="28"/>
          <w:szCs w:val="28"/>
        </w:rPr>
        <w:t xml:space="preserve"> с двойной точностью (например, </w:t>
      </w:r>
      <w:r>
        <w:rPr>
          <w:color w:val="000000"/>
          <w:sz w:val="28"/>
          <w:szCs w:val="28"/>
          <w:lang w:val="en-US"/>
        </w:rPr>
        <w:t>DGEMM</w:t>
      </w:r>
      <w:r>
        <w:rPr>
          <w:color w:val="000000"/>
          <w:sz w:val="28"/>
          <w:szCs w:val="28"/>
        </w:rPr>
        <w:t>),</w:t>
      </w:r>
    </w:p>
    <w:p w:rsidR="00112307" w:rsidRDefault="00112307">
      <w:r>
        <w:rPr>
          <w:color w:val="000000"/>
          <w:sz w:val="28"/>
          <w:szCs w:val="28"/>
        </w:rPr>
        <w:tab/>
        <w:t xml:space="preserve">С - </w:t>
      </w:r>
      <w:proofErr w:type="gramStart"/>
      <w:r>
        <w:rPr>
          <w:color w:val="000000"/>
          <w:sz w:val="28"/>
          <w:szCs w:val="28"/>
        </w:rPr>
        <w:t>комплексный</w:t>
      </w:r>
      <w:proofErr w:type="gramEnd"/>
      <w:r>
        <w:rPr>
          <w:color w:val="000000"/>
          <w:sz w:val="28"/>
          <w:szCs w:val="28"/>
        </w:rPr>
        <w:t xml:space="preserve"> с одинарной точностью (например, </w:t>
      </w:r>
      <w:r>
        <w:rPr>
          <w:color w:val="000000"/>
          <w:sz w:val="28"/>
          <w:szCs w:val="28"/>
          <w:lang w:val="en-US"/>
        </w:rPr>
        <w:t>CGEMM</w:t>
      </w:r>
      <w:r>
        <w:rPr>
          <w:color w:val="000000"/>
          <w:sz w:val="28"/>
          <w:szCs w:val="28"/>
        </w:rPr>
        <w:t>),</w:t>
      </w:r>
    </w:p>
    <w:p w:rsidR="00112307" w:rsidRDefault="00112307">
      <w:r>
        <w:rPr>
          <w:color w:val="000000"/>
          <w:sz w:val="28"/>
          <w:szCs w:val="28"/>
        </w:rPr>
        <w:tab/>
        <w:t xml:space="preserve">Z - </w:t>
      </w:r>
      <w:proofErr w:type="gramStart"/>
      <w:r>
        <w:rPr>
          <w:color w:val="000000"/>
          <w:sz w:val="28"/>
          <w:szCs w:val="28"/>
        </w:rPr>
        <w:t>комплексный</w:t>
      </w:r>
      <w:proofErr w:type="gramEnd"/>
      <w:r>
        <w:rPr>
          <w:color w:val="000000"/>
          <w:sz w:val="28"/>
          <w:szCs w:val="28"/>
        </w:rPr>
        <w:t xml:space="preserve"> с двойной точностью (например, </w:t>
      </w:r>
      <w:r>
        <w:rPr>
          <w:color w:val="000000"/>
          <w:sz w:val="28"/>
          <w:szCs w:val="28"/>
          <w:lang w:val="en-US"/>
        </w:rPr>
        <w:t>ZGEMM</w:t>
      </w:r>
      <w:r>
        <w:rPr>
          <w:color w:val="000000"/>
          <w:sz w:val="28"/>
          <w:szCs w:val="28"/>
        </w:rPr>
        <w:t>).</w:t>
      </w:r>
    </w:p>
    <w:p w:rsidR="00112307" w:rsidRDefault="00112307">
      <w:pPr>
        <w:rPr>
          <w:color w:val="000000"/>
          <w:sz w:val="28"/>
          <w:szCs w:val="28"/>
        </w:rPr>
      </w:pPr>
    </w:p>
    <w:p w:rsidR="00032998" w:rsidRDefault="00032998" w:rsidP="00032998">
      <w:pPr>
        <w:pStyle w:val="ad"/>
        <w:rPr>
          <w:sz w:val="28"/>
          <w:szCs w:val="28"/>
        </w:rPr>
      </w:pPr>
      <w:r w:rsidRPr="00032998">
        <w:rPr>
          <w:sz w:val="28"/>
          <w:szCs w:val="28"/>
        </w:rPr>
        <w:t xml:space="preserve">Для использования процедур из библиотеки BLAS, необходимо, чтобы массивы в памяти хранились одним непрерывным блоком. Например, массив A из следующего примера нельзя передавать в качестве параметра в BLAS-процедуру: </w:t>
      </w:r>
    </w:p>
    <w:tbl>
      <w:tblPr>
        <w:tblStyle w:val="ae"/>
        <w:tblW w:w="0" w:type="auto"/>
        <w:tblLook w:val="04A0"/>
      </w:tblPr>
      <w:tblGrid>
        <w:gridCol w:w="9854"/>
      </w:tblGrid>
      <w:tr w:rsidR="00032998" w:rsidRPr="00E51761" w:rsidTr="00032998">
        <w:tc>
          <w:tcPr>
            <w:tcW w:w="9854" w:type="dxa"/>
          </w:tcPr>
          <w:p w:rsidR="00032998" w:rsidRPr="00032998" w:rsidRDefault="00032998" w:rsidP="00032998">
            <w:pPr>
              <w:pStyle w:val="ad"/>
              <w:rPr>
                <w:rFonts w:ascii="Consolas" w:hAnsi="Consolas"/>
                <w:lang w:val="en-US"/>
              </w:rPr>
            </w:pPr>
            <w:r w:rsidRPr="00032998">
              <w:rPr>
                <w:rFonts w:ascii="Consolas" w:hAnsi="Consolas"/>
                <w:lang w:val="en-US"/>
              </w:rPr>
              <w:t>float **A=(float**)</w:t>
            </w:r>
            <w:proofErr w:type="spellStart"/>
            <w:r w:rsidRPr="00032998">
              <w:rPr>
                <w:rFonts w:ascii="Consolas" w:hAnsi="Consolas"/>
                <w:lang w:val="en-US"/>
              </w:rPr>
              <w:t>malloc</w:t>
            </w:r>
            <w:proofErr w:type="spellEnd"/>
            <w:r w:rsidRPr="00032998">
              <w:rPr>
                <w:rFonts w:ascii="Consolas" w:hAnsi="Consolas"/>
                <w:lang w:val="en-US"/>
              </w:rPr>
              <w:t>(M*</w:t>
            </w:r>
            <w:proofErr w:type="spellStart"/>
            <w:r w:rsidRPr="00032998">
              <w:rPr>
                <w:rFonts w:ascii="Consolas" w:hAnsi="Consolas"/>
                <w:lang w:val="en-US"/>
              </w:rPr>
              <w:t>sizeof</w:t>
            </w:r>
            <w:proofErr w:type="spellEnd"/>
            <w:r w:rsidRPr="00032998">
              <w:rPr>
                <w:rFonts w:ascii="Consolas" w:hAnsi="Consolas"/>
                <w:lang w:val="en-US"/>
              </w:rPr>
              <w:t xml:space="preserve">(float*)); </w:t>
            </w:r>
          </w:p>
          <w:p w:rsidR="00032998" w:rsidRPr="00032998" w:rsidRDefault="00032998" w:rsidP="00032998">
            <w:pPr>
              <w:pStyle w:val="ad"/>
              <w:rPr>
                <w:rFonts w:ascii="Consolas" w:hAnsi="Consolas"/>
                <w:lang w:val="en-US"/>
              </w:rPr>
            </w:pPr>
            <w:r w:rsidRPr="00032998">
              <w:rPr>
                <w:rFonts w:ascii="Consolas" w:hAnsi="Consolas"/>
                <w:lang w:val="en-US"/>
              </w:rPr>
              <w:t>for (</w:t>
            </w:r>
            <w:proofErr w:type="spellStart"/>
            <w:r w:rsidRPr="00032998">
              <w:rPr>
                <w:rFonts w:ascii="Consolas" w:hAnsi="Consolas"/>
                <w:lang w:val="en-US"/>
              </w:rPr>
              <w:t>i</w:t>
            </w:r>
            <w:proofErr w:type="spellEnd"/>
            <w:r w:rsidRPr="00032998">
              <w:rPr>
                <w:rFonts w:ascii="Consolas" w:hAnsi="Consolas"/>
                <w:lang w:val="en-US"/>
              </w:rPr>
              <w:t>=0;i&lt;</w:t>
            </w:r>
            <w:proofErr w:type="spellStart"/>
            <w:r w:rsidRPr="00032998">
              <w:rPr>
                <w:rFonts w:ascii="Consolas" w:hAnsi="Consolas"/>
                <w:lang w:val="en-US"/>
              </w:rPr>
              <w:t>M;i</w:t>
            </w:r>
            <w:proofErr w:type="spellEnd"/>
            <w:r w:rsidRPr="00032998">
              <w:rPr>
                <w:rFonts w:ascii="Consolas" w:hAnsi="Consolas"/>
                <w:lang w:val="en-US"/>
              </w:rPr>
              <w:t>++) A[</w:t>
            </w:r>
            <w:proofErr w:type="spellStart"/>
            <w:r w:rsidRPr="00032998">
              <w:rPr>
                <w:rFonts w:ascii="Consolas" w:hAnsi="Consolas"/>
                <w:lang w:val="en-US"/>
              </w:rPr>
              <w:t>i</w:t>
            </w:r>
            <w:proofErr w:type="spellEnd"/>
            <w:r w:rsidRPr="00032998">
              <w:rPr>
                <w:rFonts w:ascii="Consolas" w:hAnsi="Consolas"/>
                <w:lang w:val="en-US"/>
              </w:rPr>
              <w:t>]=(float*)</w:t>
            </w:r>
            <w:proofErr w:type="spellStart"/>
            <w:r w:rsidRPr="00032998">
              <w:rPr>
                <w:rFonts w:ascii="Consolas" w:hAnsi="Consolas"/>
                <w:lang w:val="en-US"/>
              </w:rPr>
              <w:t>malloc</w:t>
            </w:r>
            <w:proofErr w:type="spellEnd"/>
            <w:r w:rsidRPr="00032998">
              <w:rPr>
                <w:rFonts w:ascii="Consolas" w:hAnsi="Consolas"/>
                <w:lang w:val="en-US"/>
              </w:rPr>
              <w:t>(K*</w:t>
            </w:r>
            <w:proofErr w:type="spellStart"/>
            <w:r w:rsidRPr="00032998">
              <w:rPr>
                <w:rFonts w:ascii="Consolas" w:hAnsi="Consolas"/>
                <w:lang w:val="en-US"/>
              </w:rPr>
              <w:t>sizeof</w:t>
            </w:r>
            <w:proofErr w:type="spellEnd"/>
            <w:r w:rsidRPr="00032998">
              <w:rPr>
                <w:rFonts w:ascii="Consolas" w:hAnsi="Consolas"/>
                <w:lang w:val="en-US"/>
              </w:rPr>
              <w:t xml:space="preserve">(float)); </w:t>
            </w:r>
          </w:p>
        </w:tc>
      </w:tr>
    </w:tbl>
    <w:p w:rsidR="00032998" w:rsidRPr="0093684B" w:rsidRDefault="00032998" w:rsidP="00032998">
      <w:pPr>
        <w:pStyle w:val="ad"/>
        <w:rPr>
          <w:sz w:val="28"/>
          <w:szCs w:val="28"/>
          <w:lang w:val="en-US"/>
        </w:rPr>
      </w:pPr>
    </w:p>
    <w:p w:rsidR="00032998" w:rsidRDefault="00032998" w:rsidP="00032998">
      <w:pPr>
        <w:pStyle w:val="ad"/>
        <w:rPr>
          <w:sz w:val="28"/>
          <w:szCs w:val="28"/>
        </w:rPr>
      </w:pPr>
      <w:r w:rsidRPr="00032998">
        <w:rPr>
          <w:sz w:val="28"/>
          <w:szCs w:val="28"/>
        </w:rPr>
        <w:t xml:space="preserve">В нем не гарантировано, что строки будут следовать одна за другой. Следующий массив B использовать можно: </w:t>
      </w:r>
    </w:p>
    <w:tbl>
      <w:tblPr>
        <w:tblStyle w:val="ae"/>
        <w:tblW w:w="0" w:type="auto"/>
        <w:tblLook w:val="04A0"/>
      </w:tblPr>
      <w:tblGrid>
        <w:gridCol w:w="9854"/>
      </w:tblGrid>
      <w:tr w:rsidR="00032998" w:rsidRPr="00E51761" w:rsidTr="00032998">
        <w:tc>
          <w:tcPr>
            <w:tcW w:w="9854" w:type="dxa"/>
          </w:tcPr>
          <w:p w:rsidR="00032998" w:rsidRPr="00032998" w:rsidRDefault="00032998" w:rsidP="00032998">
            <w:pPr>
              <w:pStyle w:val="ad"/>
              <w:rPr>
                <w:rFonts w:ascii="Consolas" w:hAnsi="Consolas"/>
                <w:lang w:val="en-US"/>
              </w:rPr>
            </w:pPr>
            <w:r w:rsidRPr="00032998">
              <w:rPr>
                <w:rFonts w:ascii="Consolas" w:hAnsi="Consolas"/>
                <w:lang w:val="en-US"/>
              </w:rPr>
              <w:t>float **B=(float**)</w:t>
            </w:r>
            <w:proofErr w:type="spellStart"/>
            <w:r w:rsidRPr="00032998">
              <w:rPr>
                <w:rFonts w:ascii="Consolas" w:hAnsi="Consolas"/>
                <w:lang w:val="en-US"/>
              </w:rPr>
              <w:t>malloc</w:t>
            </w:r>
            <w:proofErr w:type="spellEnd"/>
            <w:r w:rsidRPr="00032998">
              <w:rPr>
                <w:rFonts w:ascii="Consolas" w:hAnsi="Consolas"/>
                <w:lang w:val="en-US"/>
              </w:rPr>
              <w:t>(M*</w:t>
            </w:r>
            <w:proofErr w:type="spellStart"/>
            <w:r w:rsidRPr="00032998">
              <w:rPr>
                <w:rFonts w:ascii="Consolas" w:hAnsi="Consolas"/>
                <w:lang w:val="en-US"/>
              </w:rPr>
              <w:t>sizeof</w:t>
            </w:r>
            <w:proofErr w:type="spellEnd"/>
            <w:r w:rsidRPr="00032998">
              <w:rPr>
                <w:rFonts w:ascii="Consolas" w:hAnsi="Consolas"/>
                <w:lang w:val="en-US"/>
              </w:rPr>
              <w:t xml:space="preserve">(float*)); </w:t>
            </w:r>
          </w:p>
          <w:p w:rsidR="00032998" w:rsidRPr="00032998" w:rsidRDefault="00032998" w:rsidP="00032998">
            <w:pPr>
              <w:pStyle w:val="ad"/>
              <w:rPr>
                <w:rFonts w:ascii="Consolas" w:hAnsi="Consolas"/>
                <w:lang w:val="en-US"/>
              </w:rPr>
            </w:pPr>
            <w:r w:rsidRPr="00032998">
              <w:rPr>
                <w:rFonts w:ascii="Consolas" w:hAnsi="Consolas"/>
                <w:lang w:val="en-US"/>
              </w:rPr>
              <w:t>float *B1=(float*)</w:t>
            </w:r>
            <w:proofErr w:type="spellStart"/>
            <w:r w:rsidRPr="00032998">
              <w:rPr>
                <w:rFonts w:ascii="Consolas" w:hAnsi="Consolas"/>
                <w:lang w:val="en-US"/>
              </w:rPr>
              <w:t>malloc</w:t>
            </w:r>
            <w:proofErr w:type="spellEnd"/>
            <w:r w:rsidRPr="00032998">
              <w:rPr>
                <w:rFonts w:ascii="Consolas" w:hAnsi="Consolas"/>
                <w:lang w:val="en-US"/>
              </w:rPr>
              <w:t>(M*K*</w:t>
            </w:r>
            <w:proofErr w:type="spellStart"/>
            <w:r w:rsidRPr="00032998">
              <w:rPr>
                <w:rFonts w:ascii="Consolas" w:hAnsi="Consolas"/>
                <w:lang w:val="en-US"/>
              </w:rPr>
              <w:t>sizeof</w:t>
            </w:r>
            <w:proofErr w:type="spellEnd"/>
            <w:r w:rsidRPr="00032998">
              <w:rPr>
                <w:rFonts w:ascii="Consolas" w:hAnsi="Consolas"/>
                <w:lang w:val="en-US"/>
              </w:rPr>
              <w:t xml:space="preserve">(float)) </w:t>
            </w:r>
          </w:p>
          <w:p w:rsidR="00032998" w:rsidRPr="00032998" w:rsidRDefault="00032998" w:rsidP="00032998">
            <w:pPr>
              <w:pStyle w:val="ad"/>
              <w:rPr>
                <w:lang w:val="en-US"/>
              </w:rPr>
            </w:pPr>
            <w:r w:rsidRPr="00032998">
              <w:rPr>
                <w:rFonts w:ascii="Consolas" w:hAnsi="Consolas"/>
                <w:lang w:val="en-US"/>
              </w:rPr>
              <w:t>for (</w:t>
            </w:r>
            <w:proofErr w:type="spellStart"/>
            <w:r w:rsidRPr="00032998">
              <w:rPr>
                <w:rFonts w:ascii="Consolas" w:hAnsi="Consolas"/>
                <w:lang w:val="en-US"/>
              </w:rPr>
              <w:t>i</w:t>
            </w:r>
            <w:proofErr w:type="spellEnd"/>
            <w:r w:rsidRPr="00032998">
              <w:rPr>
                <w:rFonts w:ascii="Consolas" w:hAnsi="Consolas"/>
                <w:lang w:val="en-US"/>
              </w:rPr>
              <w:t>=0;i&lt;</w:t>
            </w:r>
            <w:proofErr w:type="spellStart"/>
            <w:r w:rsidRPr="00032998">
              <w:rPr>
                <w:rFonts w:ascii="Consolas" w:hAnsi="Consolas"/>
                <w:lang w:val="en-US"/>
              </w:rPr>
              <w:t>M;i</w:t>
            </w:r>
            <w:proofErr w:type="spellEnd"/>
            <w:r w:rsidRPr="00032998">
              <w:rPr>
                <w:rFonts w:ascii="Consolas" w:hAnsi="Consolas"/>
                <w:lang w:val="en-US"/>
              </w:rPr>
              <w:t>++) B[</w:t>
            </w:r>
            <w:proofErr w:type="spellStart"/>
            <w:r w:rsidRPr="00032998">
              <w:rPr>
                <w:rFonts w:ascii="Consolas" w:hAnsi="Consolas"/>
                <w:lang w:val="en-US"/>
              </w:rPr>
              <w:t>i</w:t>
            </w:r>
            <w:proofErr w:type="spellEnd"/>
            <w:r w:rsidRPr="00032998">
              <w:rPr>
                <w:rFonts w:ascii="Consolas" w:hAnsi="Consolas"/>
                <w:lang w:val="en-US"/>
              </w:rPr>
              <w:t>]=&amp;B1[</w:t>
            </w:r>
            <w:proofErr w:type="spellStart"/>
            <w:r w:rsidRPr="00032998">
              <w:rPr>
                <w:rFonts w:ascii="Consolas" w:hAnsi="Consolas"/>
                <w:lang w:val="en-US"/>
              </w:rPr>
              <w:t>i</w:t>
            </w:r>
            <w:proofErr w:type="spellEnd"/>
            <w:r w:rsidRPr="00032998">
              <w:rPr>
                <w:rFonts w:ascii="Consolas" w:hAnsi="Consolas"/>
                <w:lang w:val="en-US"/>
              </w:rPr>
              <w:t>*K]</w:t>
            </w:r>
          </w:p>
        </w:tc>
      </w:tr>
    </w:tbl>
    <w:p w:rsidR="00032998" w:rsidRPr="0093684B" w:rsidRDefault="00032998">
      <w:pPr>
        <w:rPr>
          <w:color w:val="000000"/>
          <w:sz w:val="28"/>
          <w:szCs w:val="28"/>
          <w:lang w:val="en-US"/>
        </w:rPr>
      </w:pPr>
    </w:p>
    <w:p w:rsidR="00032998" w:rsidRPr="0093684B" w:rsidRDefault="00032998">
      <w:pPr>
        <w:rPr>
          <w:color w:val="000000"/>
          <w:sz w:val="28"/>
          <w:szCs w:val="28"/>
          <w:lang w:val="en-US"/>
        </w:rPr>
      </w:pPr>
    </w:p>
    <w:p w:rsidR="00032998" w:rsidRPr="0093684B" w:rsidRDefault="00032998">
      <w:pPr>
        <w:rPr>
          <w:color w:val="000000"/>
          <w:sz w:val="28"/>
          <w:szCs w:val="28"/>
          <w:lang w:val="en-US"/>
        </w:rPr>
      </w:pPr>
    </w:p>
    <w:p w:rsidR="00032998" w:rsidRPr="0093684B" w:rsidRDefault="00032998">
      <w:pPr>
        <w:rPr>
          <w:color w:val="000000"/>
          <w:sz w:val="28"/>
          <w:szCs w:val="28"/>
          <w:lang w:val="en-US"/>
        </w:rPr>
      </w:pPr>
    </w:p>
    <w:p w:rsidR="00112307" w:rsidRDefault="00112307">
      <w:pPr>
        <w:jc w:val="both"/>
      </w:pPr>
      <w:r>
        <w:rPr>
          <w:color w:val="000000"/>
          <w:sz w:val="28"/>
          <w:szCs w:val="28"/>
        </w:rPr>
        <w:t xml:space="preserve">Прототип функции </w:t>
      </w:r>
      <w:r>
        <w:rPr>
          <w:color w:val="000000"/>
          <w:sz w:val="28"/>
          <w:szCs w:val="28"/>
          <w:lang w:val="en-US"/>
        </w:rPr>
        <w:t>SGEMM</w:t>
      </w:r>
      <w:r>
        <w:rPr>
          <w:color w:val="000000"/>
          <w:sz w:val="28"/>
          <w:szCs w:val="28"/>
        </w:rPr>
        <w:t xml:space="preserve"> в интерфейсе языка </w:t>
      </w:r>
      <w:r>
        <w:rPr>
          <w:color w:val="000000"/>
          <w:sz w:val="28"/>
          <w:szCs w:val="28"/>
          <w:lang w:val="en-US"/>
        </w:rPr>
        <w:t>C</w:t>
      </w:r>
      <w:r>
        <w:rPr>
          <w:color w:val="000000"/>
          <w:sz w:val="28"/>
          <w:szCs w:val="28"/>
        </w:rPr>
        <w:t xml:space="preserve"> выглядит следующим образом:</w:t>
      </w:r>
    </w:p>
    <w:p w:rsidR="00112307" w:rsidRDefault="00112307">
      <w:pPr>
        <w:jc w:val="both"/>
        <w:rPr>
          <w:color w:val="000000"/>
          <w:sz w:val="28"/>
          <w:szCs w:val="28"/>
        </w:rPr>
      </w:pPr>
    </w:p>
    <w:tbl>
      <w:tblPr>
        <w:tblW w:w="0" w:type="auto"/>
        <w:tblInd w:w="55" w:type="dxa"/>
        <w:tblLayout w:type="fixed"/>
        <w:tblCellMar>
          <w:top w:w="55" w:type="dxa"/>
          <w:left w:w="55" w:type="dxa"/>
          <w:bottom w:w="55" w:type="dxa"/>
          <w:right w:w="55" w:type="dxa"/>
        </w:tblCellMar>
        <w:tblLook w:val="0000"/>
      </w:tblPr>
      <w:tblGrid>
        <w:gridCol w:w="9644"/>
      </w:tblGrid>
      <w:tr w:rsidR="00112307" w:rsidRPr="00E51761">
        <w:tc>
          <w:tcPr>
            <w:tcW w:w="9644"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7"/>
              <w:spacing w:after="6"/>
              <w:rPr>
                <w:lang w:val="en-US"/>
              </w:rPr>
            </w:pPr>
            <w:r>
              <w:rPr>
                <w:rFonts w:ascii="Consolas" w:hAnsi="Consolas" w:cs="Consolas"/>
                <w:color w:val="000000"/>
                <w:lang w:val="en-US"/>
              </w:rPr>
              <w:t xml:space="preserve">void </w:t>
            </w:r>
            <w:proofErr w:type="spellStart"/>
            <w:r>
              <w:rPr>
                <w:rFonts w:ascii="Consolas" w:hAnsi="Consolas" w:cs="Consolas"/>
                <w:color w:val="000000"/>
                <w:lang w:val="en-US"/>
              </w:rPr>
              <w:t>cblas_sgemm</w:t>
            </w:r>
            <w:proofErr w:type="spellEnd"/>
            <w:r>
              <w:rPr>
                <w:rFonts w:ascii="Consolas" w:hAnsi="Consolas" w:cs="Consolas"/>
                <w:color w:val="000000"/>
                <w:lang w:val="en-US"/>
              </w:rPr>
              <w:t xml:space="preserve"> (const </w:t>
            </w:r>
            <w:proofErr w:type="spellStart"/>
            <w:r>
              <w:rPr>
                <w:rFonts w:ascii="Consolas" w:hAnsi="Consolas" w:cs="Consolas"/>
                <w:color w:val="000000"/>
                <w:lang w:val="en-US"/>
              </w:rPr>
              <w:t>enum</w:t>
            </w:r>
            <w:proofErr w:type="spellEnd"/>
            <w:r>
              <w:rPr>
                <w:rFonts w:ascii="Consolas" w:hAnsi="Consolas" w:cs="Consolas"/>
                <w:color w:val="000000"/>
                <w:lang w:val="en-US"/>
              </w:rPr>
              <w:t xml:space="preserve"> CBLAS_ORDER Order,</w:t>
            </w:r>
          </w:p>
          <w:p w:rsidR="00112307" w:rsidRPr="00016719" w:rsidRDefault="00112307">
            <w:pPr>
              <w:pStyle w:val="a7"/>
              <w:spacing w:after="6"/>
              <w:rPr>
                <w:lang w:val="en-US"/>
              </w:rPr>
            </w:pPr>
            <w:r w:rsidRPr="00016719">
              <w:rPr>
                <w:rFonts w:ascii="Consolas" w:eastAsia="Consolas" w:hAnsi="Consolas" w:cs="Consolas"/>
                <w:color w:val="000000"/>
                <w:lang w:val="en-US"/>
              </w:rPr>
              <w:t xml:space="preserve">     </w:t>
            </w:r>
            <w:r w:rsidRPr="00016719">
              <w:rPr>
                <w:rFonts w:ascii="Consolas" w:hAnsi="Consolas" w:cs="Consolas"/>
                <w:color w:val="000000"/>
                <w:lang w:val="en-US"/>
              </w:rPr>
              <w:t xml:space="preserve">const </w:t>
            </w:r>
            <w:proofErr w:type="spellStart"/>
            <w:r w:rsidRPr="00016719">
              <w:rPr>
                <w:rFonts w:ascii="Consolas" w:hAnsi="Consolas" w:cs="Consolas"/>
                <w:color w:val="000000"/>
                <w:lang w:val="en-US"/>
              </w:rPr>
              <w:t>enum</w:t>
            </w:r>
            <w:proofErr w:type="spellEnd"/>
            <w:r w:rsidRPr="00016719">
              <w:rPr>
                <w:rFonts w:ascii="Consolas" w:hAnsi="Consolas" w:cs="Consolas"/>
                <w:color w:val="000000"/>
                <w:lang w:val="en-US"/>
              </w:rPr>
              <w:t xml:space="preserve"> CBLAS_TRANSPOSE </w:t>
            </w:r>
            <w:proofErr w:type="spellStart"/>
            <w:r w:rsidRPr="00016719">
              <w:rPr>
                <w:rFonts w:ascii="Consolas" w:hAnsi="Consolas" w:cs="Consolas"/>
                <w:color w:val="000000"/>
                <w:lang w:val="en-US"/>
              </w:rPr>
              <w:t>TransA</w:t>
            </w:r>
            <w:proofErr w:type="spellEnd"/>
            <w:r w:rsidRPr="00016719">
              <w:rPr>
                <w:rFonts w:ascii="Consolas" w:hAnsi="Consolas" w:cs="Consolas"/>
                <w:color w:val="000000"/>
                <w:lang w:val="en-US"/>
              </w:rPr>
              <w:t>,</w:t>
            </w:r>
          </w:p>
          <w:p w:rsidR="00112307" w:rsidRPr="00016719" w:rsidRDefault="00112307">
            <w:pPr>
              <w:pStyle w:val="a7"/>
              <w:spacing w:after="6"/>
              <w:rPr>
                <w:lang w:val="en-US"/>
              </w:rPr>
            </w:pPr>
            <w:r w:rsidRPr="00016719">
              <w:rPr>
                <w:rFonts w:ascii="Consolas" w:eastAsia="Consolas" w:hAnsi="Consolas" w:cs="Consolas"/>
                <w:color w:val="000000"/>
                <w:lang w:val="en-US"/>
              </w:rPr>
              <w:t xml:space="preserve">     </w:t>
            </w:r>
            <w:r w:rsidRPr="00016719">
              <w:rPr>
                <w:rFonts w:ascii="Consolas" w:hAnsi="Consolas" w:cs="Consolas"/>
                <w:color w:val="000000"/>
                <w:lang w:val="en-US"/>
              </w:rPr>
              <w:t xml:space="preserve">const </w:t>
            </w:r>
            <w:proofErr w:type="spellStart"/>
            <w:r w:rsidRPr="00016719">
              <w:rPr>
                <w:rFonts w:ascii="Consolas" w:hAnsi="Consolas" w:cs="Consolas"/>
                <w:color w:val="000000"/>
                <w:lang w:val="en-US"/>
              </w:rPr>
              <w:t>enum</w:t>
            </w:r>
            <w:proofErr w:type="spellEnd"/>
            <w:r w:rsidRPr="00016719">
              <w:rPr>
                <w:rFonts w:ascii="Consolas" w:hAnsi="Consolas" w:cs="Consolas"/>
                <w:color w:val="000000"/>
                <w:lang w:val="en-US"/>
              </w:rPr>
              <w:t xml:space="preserve"> CBLAS_TRANSPOSE </w:t>
            </w:r>
            <w:proofErr w:type="spellStart"/>
            <w:r w:rsidRPr="00016719">
              <w:rPr>
                <w:rFonts w:ascii="Consolas" w:hAnsi="Consolas" w:cs="Consolas"/>
                <w:color w:val="000000"/>
                <w:lang w:val="en-US"/>
              </w:rPr>
              <w:t>TransB</w:t>
            </w:r>
            <w:proofErr w:type="spellEnd"/>
            <w:r w:rsidRPr="00016719">
              <w:rPr>
                <w:rFonts w:ascii="Consolas" w:hAnsi="Consolas" w:cs="Consolas"/>
                <w:color w:val="000000"/>
                <w:lang w:val="en-US"/>
              </w:rPr>
              <w:t>,</w:t>
            </w:r>
          </w:p>
          <w:p w:rsidR="00112307" w:rsidRPr="00016719" w:rsidRDefault="00112307">
            <w:pPr>
              <w:pStyle w:val="a7"/>
              <w:widowControl/>
              <w:spacing w:after="6"/>
              <w:rPr>
                <w:lang w:val="en-US"/>
              </w:rPr>
            </w:pPr>
            <w:r w:rsidRPr="00016719">
              <w:rPr>
                <w:rFonts w:ascii="Consolas" w:eastAsia="Consolas" w:hAnsi="Consolas" w:cs="Consolas"/>
                <w:color w:val="000000"/>
                <w:lang w:val="en-US"/>
              </w:rPr>
              <w:t xml:space="preserve">     </w:t>
            </w:r>
            <w:r w:rsidRPr="00016719">
              <w:rPr>
                <w:rFonts w:ascii="Consolas" w:hAnsi="Consolas" w:cs="Consolas"/>
                <w:color w:val="000000"/>
                <w:lang w:val="en-US"/>
              </w:rPr>
              <w:t xml:space="preserve">const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M, const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N,</w:t>
            </w:r>
          </w:p>
          <w:p w:rsidR="00112307" w:rsidRPr="00016719" w:rsidRDefault="00112307">
            <w:pPr>
              <w:pStyle w:val="a7"/>
              <w:widowControl/>
              <w:spacing w:after="6"/>
              <w:rPr>
                <w:lang w:val="en-US"/>
              </w:rPr>
            </w:pPr>
            <w:r w:rsidRPr="00016719">
              <w:rPr>
                <w:rFonts w:ascii="Consolas" w:eastAsia="Consolas" w:hAnsi="Consolas" w:cs="Consolas"/>
                <w:color w:val="000000"/>
                <w:lang w:val="en-US"/>
              </w:rPr>
              <w:t xml:space="preserve">     </w:t>
            </w:r>
            <w:r w:rsidRPr="00016719">
              <w:rPr>
                <w:rFonts w:ascii="Consolas" w:hAnsi="Consolas" w:cs="Consolas"/>
                <w:color w:val="000000"/>
                <w:lang w:val="en-US"/>
              </w:rPr>
              <w:t xml:space="preserve">const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K, const float alpha, const float *A,</w:t>
            </w:r>
          </w:p>
          <w:p w:rsidR="00112307" w:rsidRPr="00016719" w:rsidRDefault="00112307">
            <w:pPr>
              <w:pStyle w:val="a7"/>
              <w:widowControl/>
              <w:spacing w:after="6"/>
              <w:rPr>
                <w:lang w:val="en-US"/>
              </w:rPr>
            </w:pPr>
            <w:r w:rsidRPr="00016719">
              <w:rPr>
                <w:rFonts w:ascii="Consolas" w:eastAsia="Consolas" w:hAnsi="Consolas" w:cs="Consolas"/>
                <w:color w:val="000000"/>
                <w:lang w:val="en-US"/>
              </w:rPr>
              <w:t xml:space="preserve">     </w:t>
            </w:r>
            <w:r w:rsidRPr="00016719">
              <w:rPr>
                <w:rFonts w:ascii="Consolas" w:hAnsi="Consolas" w:cs="Consolas"/>
                <w:color w:val="000000"/>
                <w:lang w:val="en-US"/>
              </w:rPr>
              <w:t xml:space="preserve">const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lda</w:t>
            </w:r>
            <w:proofErr w:type="spellEnd"/>
            <w:r w:rsidRPr="00016719">
              <w:rPr>
                <w:rFonts w:ascii="Consolas" w:hAnsi="Consolas" w:cs="Consolas"/>
                <w:color w:val="000000"/>
                <w:lang w:val="en-US"/>
              </w:rPr>
              <w:t xml:space="preserve">, const float *B, const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ldb</w:t>
            </w:r>
            <w:proofErr w:type="spellEnd"/>
            <w:r w:rsidRPr="00016719">
              <w:rPr>
                <w:rFonts w:ascii="Consolas" w:hAnsi="Consolas" w:cs="Consolas"/>
                <w:color w:val="000000"/>
                <w:lang w:val="en-US"/>
              </w:rPr>
              <w:t>,</w:t>
            </w:r>
          </w:p>
          <w:p w:rsidR="00112307" w:rsidRPr="00016719" w:rsidRDefault="00112307">
            <w:pPr>
              <w:pStyle w:val="a7"/>
              <w:widowControl/>
              <w:spacing w:after="6"/>
              <w:rPr>
                <w:lang w:val="en-US"/>
              </w:rPr>
            </w:pPr>
            <w:r w:rsidRPr="00016719">
              <w:rPr>
                <w:rFonts w:ascii="Consolas" w:eastAsia="Consolas" w:hAnsi="Consolas" w:cs="Consolas"/>
                <w:color w:val="000000"/>
                <w:lang w:val="en-US"/>
              </w:rPr>
              <w:t xml:space="preserve">     </w:t>
            </w:r>
            <w:r w:rsidRPr="00016719">
              <w:rPr>
                <w:rFonts w:ascii="Consolas" w:hAnsi="Consolas" w:cs="Consolas"/>
                <w:color w:val="000000"/>
                <w:lang w:val="en-US"/>
              </w:rPr>
              <w:t xml:space="preserve">const float beta, float *C, const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ldc</w:t>
            </w:r>
            <w:proofErr w:type="spellEnd"/>
            <w:r w:rsidRPr="00016719">
              <w:rPr>
                <w:rFonts w:ascii="Consolas" w:hAnsi="Consolas" w:cs="Consolas"/>
                <w:color w:val="000000"/>
                <w:lang w:val="en-US"/>
              </w:rPr>
              <w:t>);</w:t>
            </w:r>
          </w:p>
        </w:tc>
      </w:tr>
    </w:tbl>
    <w:p w:rsidR="00112307" w:rsidRDefault="00112307">
      <w:pPr>
        <w:rPr>
          <w:color w:val="000000"/>
          <w:sz w:val="28"/>
          <w:szCs w:val="28"/>
          <w:lang w:val="en-US"/>
        </w:rPr>
      </w:pPr>
    </w:p>
    <w:p w:rsidR="00112307" w:rsidRDefault="00112307">
      <w:pPr>
        <w:jc w:val="both"/>
      </w:pPr>
      <w:r>
        <w:rPr>
          <w:color w:val="000000"/>
          <w:sz w:val="28"/>
          <w:szCs w:val="28"/>
        </w:rPr>
        <w:t>где:</w:t>
      </w:r>
      <w:r>
        <w:rPr>
          <w:rStyle w:val="spelle"/>
          <w:rFonts w:ascii="Courier New" w:hAnsi="Courier New" w:cs="Courier New"/>
          <w:color w:val="000000"/>
          <w:sz w:val="28"/>
          <w:szCs w:val="28"/>
        </w:rPr>
        <w:tab/>
      </w:r>
      <w:proofErr w:type="spellStart"/>
      <w:r>
        <w:rPr>
          <w:rStyle w:val="spelle"/>
          <w:color w:val="000000"/>
          <w:sz w:val="28"/>
          <w:szCs w:val="28"/>
        </w:rPr>
        <w:t>Order</w:t>
      </w:r>
      <w:proofErr w:type="spellEnd"/>
      <w:r>
        <w:rPr>
          <w:rStyle w:val="spelle"/>
          <w:color w:val="000000"/>
          <w:sz w:val="28"/>
          <w:szCs w:val="28"/>
        </w:rPr>
        <w:t xml:space="preserve"> </w:t>
      </w:r>
      <w:r>
        <w:rPr>
          <w:color w:val="000000"/>
          <w:sz w:val="28"/>
          <w:szCs w:val="28"/>
        </w:rPr>
        <w:t>- определяет порядок следования элементов:</w:t>
      </w:r>
    </w:p>
    <w:p w:rsidR="00112307" w:rsidRDefault="00112307">
      <w:pPr>
        <w:jc w:val="both"/>
      </w:pPr>
      <w:r>
        <w:rPr>
          <w:rStyle w:val="spelle"/>
          <w:color w:val="000000"/>
          <w:sz w:val="28"/>
          <w:szCs w:val="28"/>
        </w:rPr>
        <w:lastRenderedPageBreak/>
        <w:tab/>
      </w:r>
      <w:r>
        <w:rPr>
          <w:rStyle w:val="spelle"/>
          <w:color w:val="000000"/>
          <w:sz w:val="28"/>
          <w:szCs w:val="28"/>
        </w:rPr>
        <w:tab/>
      </w:r>
      <w:proofErr w:type="spellStart"/>
      <w:r>
        <w:rPr>
          <w:rStyle w:val="spelle"/>
          <w:color w:val="000000"/>
          <w:sz w:val="28"/>
          <w:szCs w:val="28"/>
        </w:rPr>
        <w:t>CblasRowMajor</w:t>
      </w:r>
      <w:proofErr w:type="spellEnd"/>
      <w:r>
        <w:rPr>
          <w:rStyle w:val="spelle"/>
          <w:color w:val="000000"/>
          <w:sz w:val="28"/>
          <w:szCs w:val="28"/>
        </w:rPr>
        <w:t xml:space="preserve"> </w:t>
      </w:r>
      <w:r>
        <w:rPr>
          <w:color w:val="000000"/>
          <w:sz w:val="28"/>
          <w:szCs w:val="28"/>
        </w:rPr>
        <w:t>- матрицы хранятся по строкам (стандартно в C),</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rPr>
        <w:t>CblasColMajor</w:t>
      </w:r>
      <w:proofErr w:type="spellEnd"/>
      <w:r>
        <w:rPr>
          <w:rStyle w:val="spelle"/>
          <w:color w:val="000000"/>
          <w:sz w:val="28"/>
          <w:szCs w:val="28"/>
        </w:rPr>
        <w:t xml:space="preserve"> </w:t>
      </w:r>
      <w:r>
        <w:rPr>
          <w:color w:val="000000"/>
          <w:sz w:val="28"/>
          <w:szCs w:val="28"/>
        </w:rPr>
        <w:t>- матрицы хранятся по столбцам;</w:t>
      </w:r>
    </w:p>
    <w:p w:rsidR="00112307" w:rsidRDefault="00112307">
      <w:pPr>
        <w:jc w:val="both"/>
      </w:pPr>
      <w:r>
        <w:rPr>
          <w:rStyle w:val="spelle"/>
          <w:rFonts w:ascii="Courier New" w:hAnsi="Courier New" w:cs="Courier New"/>
          <w:color w:val="000000"/>
          <w:sz w:val="28"/>
          <w:szCs w:val="28"/>
        </w:rPr>
        <w:tab/>
      </w:r>
      <w:proofErr w:type="spellStart"/>
      <w:r>
        <w:rPr>
          <w:rStyle w:val="spelle"/>
          <w:color w:val="000000"/>
          <w:sz w:val="28"/>
          <w:szCs w:val="28"/>
        </w:rPr>
        <w:t>TransA</w:t>
      </w:r>
      <w:proofErr w:type="spellEnd"/>
      <w:r>
        <w:rPr>
          <w:rStyle w:val="spelle"/>
          <w:color w:val="000000"/>
          <w:sz w:val="28"/>
          <w:szCs w:val="28"/>
        </w:rPr>
        <w:t>,</w:t>
      </w:r>
      <w:r>
        <w:rPr>
          <w:color w:val="000000"/>
          <w:sz w:val="28"/>
          <w:szCs w:val="28"/>
        </w:rPr>
        <w:t xml:space="preserve"> </w:t>
      </w:r>
      <w:proofErr w:type="spellStart"/>
      <w:r>
        <w:rPr>
          <w:rStyle w:val="spelle"/>
          <w:color w:val="000000"/>
          <w:sz w:val="28"/>
          <w:szCs w:val="28"/>
        </w:rPr>
        <w:t>TransB</w:t>
      </w:r>
      <w:proofErr w:type="spellEnd"/>
      <w:r>
        <w:rPr>
          <w:rStyle w:val="spelle"/>
          <w:color w:val="000000"/>
          <w:sz w:val="28"/>
          <w:szCs w:val="28"/>
        </w:rPr>
        <w:t xml:space="preserve"> </w:t>
      </w:r>
      <w:r>
        <w:rPr>
          <w:color w:val="000000"/>
          <w:sz w:val="28"/>
          <w:szCs w:val="28"/>
        </w:rPr>
        <w:t>- определяет предварительные операции над        матрицами A и B:</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lang w:val="en-US"/>
        </w:rPr>
        <w:t>CblasNoTrans</w:t>
      </w:r>
      <w:proofErr w:type="spellEnd"/>
      <w:r>
        <w:rPr>
          <w:rStyle w:val="spelle"/>
          <w:color w:val="000000"/>
          <w:sz w:val="28"/>
          <w:szCs w:val="28"/>
        </w:rPr>
        <w:t xml:space="preserve"> </w:t>
      </w:r>
      <w:r>
        <w:rPr>
          <w:color w:val="000000"/>
          <w:sz w:val="28"/>
          <w:szCs w:val="28"/>
        </w:rPr>
        <w:t>- ничего не делать,</w:t>
      </w:r>
    </w:p>
    <w:p w:rsidR="00112307" w:rsidRDefault="00112307">
      <w:pPr>
        <w:jc w:val="both"/>
      </w:pPr>
      <w:r>
        <w:rPr>
          <w:color w:val="000000"/>
          <w:sz w:val="28"/>
          <w:szCs w:val="28"/>
        </w:rPr>
        <w:tab/>
      </w:r>
      <w:r>
        <w:rPr>
          <w:color w:val="000000"/>
          <w:sz w:val="28"/>
          <w:szCs w:val="28"/>
        </w:rPr>
        <w:tab/>
      </w:r>
      <w:proofErr w:type="spellStart"/>
      <w:r>
        <w:rPr>
          <w:rStyle w:val="spelle"/>
          <w:color w:val="000000"/>
          <w:sz w:val="28"/>
          <w:szCs w:val="28"/>
          <w:lang w:val="en-US"/>
        </w:rPr>
        <w:t>CblasTrans</w:t>
      </w:r>
      <w:proofErr w:type="spellEnd"/>
      <w:r>
        <w:rPr>
          <w:rStyle w:val="spelle"/>
          <w:color w:val="000000"/>
          <w:sz w:val="28"/>
          <w:szCs w:val="28"/>
        </w:rPr>
        <w:t xml:space="preserve"> </w:t>
      </w:r>
      <w:r>
        <w:rPr>
          <w:color w:val="000000"/>
          <w:sz w:val="28"/>
          <w:szCs w:val="28"/>
        </w:rPr>
        <w:t>- транспонировать,</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lang w:val="en-US"/>
        </w:rPr>
        <w:t>CblasConjTrans</w:t>
      </w:r>
      <w:proofErr w:type="spellEnd"/>
      <w:r>
        <w:rPr>
          <w:rStyle w:val="spelle"/>
          <w:color w:val="000000"/>
          <w:sz w:val="28"/>
          <w:szCs w:val="28"/>
        </w:rPr>
        <w:t xml:space="preserve"> </w:t>
      </w:r>
      <w:r>
        <w:rPr>
          <w:color w:val="000000"/>
          <w:sz w:val="28"/>
          <w:szCs w:val="28"/>
        </w:rPr>
        <w:t>- вычислить сопряженную матрицу;</w:t>
      </w:r>
    </w:p>
    <w:p w:rsidR="00112307" w:rsidRDefault="00112307">
      <w:pPr>
        <w:jc w:val="both"/>
      </w:pPr>
      <w:r>
        <w:rPr>
          <w:color w:val="000000"/>
          <w:sz w:val="28"/>
          <w:szCs w:val="28"/>
        </w:rPr>
        <w:tab/>
      </w:r>
      <w:r>
        <w:rPr>
          <w:color w:val="000000"/>
          <w:sz w:val="28"/>
          <w:szCs w:val="28"/>
          <w:lang w:val="en-US"/>
        </w:rPr>
        <w:t>M</w:t>
      </w:r>
      <w:r>
        <w:rPr>
          <w:color w:val="000000"/>
          <w:sz w:val="28"/>
          <w:szCs w:val="28"/>
        </w:rPr>
        <w:t xml:space="preserve">, </w:t>
      </w:r>
      <w:r>
        <w:rPr>
          <w:color w:val="000000"/>
          <w:sz w:val="28"/>
          <w:szCs w:val="28"/>
          <w:lang w:val="en-US"/>
        </w:rPr>
        <w:t>N</w:t>
      </w:r>
      <w:r>
        <w:rPr>
          <w:color w:val="000000"/>
          <w:sz w:val="28"/>
          <w:szCs w:val="28"/>
        </w:rPr>
        <w:t xml:space="preserve">, </w:t>
      </w:r>
      <w:r>
        <w:rPr>
          <w:color w:val="000000"/>
          <w:sz w:val="28"/>
          <w:szCs w:val="28"/>
          <w:lang w:val="en-US"/>
        </w:rPr>
        <w:t>K</w:t>
      </w:r>
      <w:r>
        <w:rPr>
          <w:color w:val="000000"/>
          <w:sz w:val="28"/>
          <w:szCs w:val="28"/>
        </w:rPr>
        <w:t xml:space="preserve"> - размеры матриц;</w:t>
      </w:r>
    </w:p>
    <w:p w:rsidR="00112307" w:rsidRDefault="00112307">
      <w:pPr>
        <w:jc w:val="both"/>
      </w:pPr>
      <w:r>
        <w:rPr>
          <w:color w:val="000000"/>
          <w:sz w:val="28"/>
          <w:szCs w:val="28"/>
        </w:rPr>
        <w:tab/>
      </w:r>
      <w:proofErr w:type="gramStart"/>
      <w:r>
        <w:rPr>
          <w:color w:val="000000"/>
          <w:sz w:val="28"/>
          <w:szCs w:val="28"/>
          <w:lang w:val="en-US"/>
        </w:rPr>
        <w:t>alpha</w:t>
      </w:r>
      <w:proofErr w:type="gramEnd"/>
      <w:r>
        <w:rPr>
          <w:color w:val="000000"/>
          <w:sz w:val="28"/>
          <w:szCs w:val="28"/>
        </w:rPr>
        <w:t xml:space="preserve">, </w:t>
      </w:r>
      <w:r>
        <w:rPr>
          <w:color w:val="000000"/>
          <w:sz w:val="28"/>
          <w:szCs w:val="28"/>
          <w:lang w:val="en-US"/>
        </w:rPr>
        <w:t>beta</w:t>
      </w:r>
      <w:r>
        <w:rPr>
          <w:color w:val="000000"/>
          <w:sz w:val="28"/>
          <w:szCs w:val="28"/>
        </w:rPr>
        <w:t xml:space="preserve"> - коэффициенты;</w:t>
      </w:r>
    </w:p>
    <w:p w:rsidR="00112307" w:rsidRDefault="00112307">
      <w:pPr>
        <w:ind w:hanging="1416"/>
        <w:jc w:val="both"/>
      </w:pPr>
      <w:r>
        <w:rPr>
          <w:rStyle w:val="spelle"/>
          <w:color w:val="000000"/>
          <w:sz w:val="28"/>
          <w:szCs w:val="28"/>
        </w:rPr>
        <w:tab/>
      </w:r>
      <w:r>
        <w:rPr>
          <w:rStyle w:val="spelle"/>
          <w:color w:val="000000"/>
          <w:sz w:val="28"/>
          <w:szCs w:val="28"/>
        </w:rPr>
        <w:tab/>
      </w:r>
      <w:proofErr w:type="spellStart"/>
      <w:proofErr w:type="gramStart"/>
      <w:r>
        <w:rPr>
          <w:rStyle w:val="spelle"/>
          <w:color w:val="000000"/>
          <w:sz w:val="28"/>
          <w:szCs w:val="28"/>
          <w:lang w:val="en-US"/>
        </w:rPr>
        <w:t>lda</w:t>
      </w:r>
      <w:proofErr w:type="spellEnd"/>
      <w:proofErr w:type="gramEnd"/>
      <w:r>
        <w:rPr>
          <w:color w:val="000000"/>
          <w:sz w:val="28"/>
          <w:szCs w:val="28"/>
        </w:rPr>
        <w:t xml:space="preserve">, </w:t>
      </w:r>
      <w:proofErr w:type="spellStart"/>
      <w:r>
        <w:rPr>
          <w:rStyle w:val="spelle"/>
          <w:color w:val="000000"/>
          <w:sz w:val="28"/>
          <w:szCs w:val="28"/>
          <w:lang w:val="en-US"/>
        </w:rPr>
        <w:t>ldb</w:t>
      </w:r>
      <w:proofErr w:type="spellEnd"/>
      <w:r>
        <w:rPr>
          <w:color w:val="000000"/>
          <w:sz w:val="28"/>
          <w:szCs w:val="28"/>
        </w:rPr>
        <w:t xml:space="preserve">, </w:t>
      </w:r>
      <w:proofErr w:type="spellStart"/>
      <w:r>
        <w:rPr>
          <w:rStyle w:val="spelle"/>
          <w:color w:val="000000"/>
          <w:sz w:val="28"/>
          <w:szCs w:val="28"/>
          <w:lang w:val="en-US"/>
        </w:rPr>
        <w:t>ldc</w:t>
      </w:r>
      <w:proofErr w:type="spellEnd"/>
      <w:r>
        <w:rPr>
          <w:rStyle w:val="spelle"/>
          <w:color w:val="000000"/>
          <w:sz w:val="28"/>
          <w:szCs w:val="28"/>
        </w:rPr>
        <w:t xml:space="preserve"> </w:t>
      </w:r>
      <w:r>
        <w:rPr>
          <w:color w:val="000000"/>
          <w:sz w:val="28"/>
          <w:szCs w:val="28"/>
        </w:rPr>
        <w:t>- число элементов в ведущей размерности матрицы (строке или столбце). Для массивов языка Си - число элементов в строке:</w:t>
      </w:r>
    </w:p>
    <w:p w:rsidR="00112307" w:rsidRPr="001B7475" w:rsidRDefault="00112307">
      <w:pPr>
        <w:ind w:left="1412" w:hanging="1416"/>
        <w:rPr>
          <w:lang w:val="en-US"/>
        </w:rPr>
      </w:pPr>
      <w:r>
        <w:rPr>
          <w:rStyle w:val="spelle"/>
          <w:color w:val="000000"/>
          <w:sz w:val="28"/>
          <w:szCs w:val="28"/>
        </w:rPr>
        <w:tab/>
      </w:r>
      <w:proofErr w:type="spellStart"/>
      <w:proofErr w:type="gramStart"/>
      <w:r>
        <w:rPr>
          <w:rStyle w:val="spelle"/>
          <w:color w:val="000000"/>
          <w:sz w:val="28"/>
          <w:szCs w:val="28"/>
          <w:lang w:val="en-US"/>
        </w:rPr>
        <w:t>lda</w:t>
      </w:r>
      <w:proofErr w:type="spellEnd"/>
      <w:proofErr w:type="gramEnd"/>
      <w:r w:rsidRPr="001B7475">
        <w:rPr>
          <w:rStyle w:val="spelle"/>
          <w:color w:val="000000"/>
          <w:sz w:val="28"/>
          <w:szCs w:val="28"/>
          <w:lang w:val="en-US"/>
        </w:rPr>
        <w:t xml:space="preserve"> </w:t>
      </w:r>
      <w:r w:rsidRPr="001B7475">
        <w:rPr>
          <w:color w:val="000000"/>
          <w:sz w:val="28"/>
          <w:szCs w:val="28"/>
          <w:lang w:val="en-US"/>
        </w:rPr>
        <w:t xml:space="preserve">= </w:t>
      </w:r>
      <w:r>
        <w:rPr>
          <w:color w:val="000000"/>
          <w:sz w:val="28"/>
          <w:szCs w:val="28"/>
          <w:lang w:val="en-US"/>
        </w:rPr>
        <w:t>K</w:t>
      </w:r>
    </w:p>
    <w:p w:rsidR="00112307" w:rsidRPr="001B7475" w:rsidRDefault="00112307">
      <w:pPr>
        <w:ind w:left="706" w:hanging="1416"/>
        <w:rPr>
          <w:lang w:val="en-US"/>
        </w:rPr>
      </w:pPr>
      <w:r w:rsidRPr="001B7475">
        <w:rPr>
          <w:rStyle w:val="spelle"/>
          <w:color w:val="000000"/>
          <w:sz w:val="28"/>
          <w:szCs w:val="28"/>
          <w:lang w:val="en-US"/>
        </w:rPr>
        <w:tab/>
      </w:r>
      <w:r w:rsidRPr="001B7475">
        <w:rPr>
          <w:rStyle w:val="spelle"/>
          <w:color w:val="000000"/>
          <w:sz w:val="28"/>
          <w:szCs w:val="28"/>
          <w:lang w:val="en-US"/>
        </w:rPr>
        <w:tab/>
      </w:r>
      <w:proofErr w:type="spellStart"/>
      <w:proofErr w:type="gramStart"/>
      <w:r>
        <w:rPr>
          <w:rStyle w:val="spelle"/>
          <w:color w:val="000000"/>
          <w:sz w:val="28"/>
          <w:szCs w:val="28"/>
          <w:lang w:val="en-US"/>
        </w:rPr>
        <w:t>ldb</w:t>
      </w:r>
      <w:proofErr w:type="spellEnd"/>
      <w:proofErr w:type="gramEnd"/>
      <w:r w:rsidRPr="001B7475">
        <w:rPr>
          <w:rStyle w:val="spelle"/>
          <w:color w:val="000000"/>
          <w:sz w:val="28"/>
          <w:szCs w:val="28"/>
          <w:lang w:val="en-US"/>
        </w:rPr>
        <w:t xml:space="preserve"> </w:t>
      </w:r>
      <w:r w:rsidRPr="001B7475">
        <w:rPr>
          <w:color w:val="000000"/>
          <w:sz w:val="28"/>
          <w:szCs w:val="28"/>
          <w:lang w:val="en-US"/>
        </w:rPr>
        <w:t xml:space="preserve">= </w:t>
      </w:r>
      <w:r>
        <w:rPr>
          <w:color w:val="000000"/>
          <w:sz w:val="28"/>
          <w:szCs w:val="28"/>
          <w:lang w:val="en-US"/>
        </w:rPr>
        <w:t>N</w:t>
      </w:r>
    </w:p>
    <w:p w:rsidR="00112307" w:rsidRPr="001B7475" w:rsidRDefault="00112307">
      <w:pPr>
        <w:ind w:left="706" w:hanging="1416"/>
        <w:rPr>
          <w:lang w:val="en-US"/>
        </w:rPr>
      </w:pPr>
      <w:r w:rsidRPr="001B7475">
        <w:rPr>
          <w:rStyle w:val="spelle"/>
          <w:color w:val="000000"/>
          <w:sz w:val="28"/>
          <w:szCs w:val="28"/>
          <w:lang w:val="en-US"/>
        </w:rPr>
        <w:tab/>
      </w:r>
      <w:r w:rsidRPr="001B7475">
        <w:rPr>
          <w:rStyle w:val="spelle"/>
          <w:color w:val="000000"/>
          <w:sz w:val="28"/>
          <w:szCs w:val="28"/>
          <w:lang w:val="en-US"/>
        </w:rPr>
        <w:tab/>
      </w:r>
      <w:proofErr w:type="spellStart"/>
      <w:proofErr w:type="gramStart"/>
      <w:r>
        <w:rPr>
          <w:rStyle w:val="spelle"/>
          <w:color w:val="000000"/>
          <w:sz w:val="28"/>
          <w:szCs w:val="28"/>
          <w:lang w:val="en-US"/>
        </w:rPr>
        <w:t>ldc</w:t>
      </w:r>
      <w:proofErr w:type="spellEnd"/>
      <w:proofErr w:type="gramEnd"/>
      <w:r w:rsidRPr="001B7475">
        <w:rPr>
          <w:rStyle w:val="spelle"/>
          <w:color w:val="000000"/>
          <w:sz w:val="28"/>
          <w:szCs w:val="28"/>
          <w:lang w:val="en-US"/>
        </w:rPr>
        <w:t xml:space="preserve"> </w:t>
      </w:r>
      <w:r w:rsidRPr="001B7475">
        <w:rPr>
          <w:color w:val="000000"/>
          <w:sz w:val="28"/>
          <w:szCs w:val="28"/>
          <w:lang w:val="en-US"/>
        </w:rPr>
        <w:t xml:space="preserve">= </w:t>
      </w:r>
      <w:r>
        <w:rPr>
          <w:color w:val="000000"/>
          <w:sz w:val="28"/>
          <w:szCs w:val="28"/>
          <w:lang w:val="en-US"/>
        </w:rPr>
        <w:t>M</w:t>
      </w:r>
    </w:p>
    <w:p w:rsidR="00C90183" w:rsidRDefault="00C90183" w:rsidP="00C90183">
      <w:pPr>
        <w:pStyle w:val="ad"/>
        <w:rPr>
          <w:sz w:val="28"/>
          <w:szCs w:val="28"/>
        </w:rPr>
      </w:pPr>
      <w:r w:rsidRPr="00C90183">
        <w:rPr>
          <w:sz w:val="28"/>
          <w:szCs w:val="28"/>
        </w:rPr>
        <w:t xml:space="preserve">Для использования процедур из библиотеки BLAS, необходимо, чтобы массивы в памяти хранились одним непрерывным блоком. Например, массив A из следующего примера нельзя передавать в качестве параметра в BLAS-процедуру: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C90183" w:rsidRPr="00E51761" w:rsidTr="00B57352">
        <w:tc>
          <w:tcPr>
            <w:tcW w:w="9854" w:type="dxa"/>
          </w:tcPr>
          <w:p w:rsidR="00C90183" w:rsidRPr="00B57352" w:rsidRDefault="00C90183" w:rsidP="00B57352">
            <w:pPr>
              <w:pStyle w:val="ad"/>
              <w:rPr>
                <w:rFonts w:ascii="Consolas" w:hAnsi="Consolas" w:cs="Courier New"/>
                <w:lang w:val="en-US"/>
              </w:rPr>
            </w:pPr>
            <w:r w:rsidRPr="00B57352">
              <w:rPr>
                <w:rFonts w:ascii="Consolas" w:hAnsi="Consolas" w:cs="Courier New"/>
                <w:lang w:val="en-US"/>
              </w:rPr>
              <w:t>float **A=(float**)</w:t>
            </w:r>
            <w:proofErr w:type="spellStart"/>
            <w:r w:rsidRPr="00B57352">
              <w:rPr>
                <w:rFonts w:ascii="Consolas" w:hAnsi="Consolas" w:cs="Courier New"/>
                <w:lang w:val="en-US"/>
              </w:rPr>
              <w:t>malloc</w:t>
            </w:r>
            <w:proofErr w:type="spellEnd"/>
            <w:r w:rsidRPr="00B57352">
              <w:rPr>
                <w:rFonts w:ascii="Consolas" w:hAnsi="Consolas" w:cs="Courier New"/>
                <w:lang w:val="en-US"/>
              </w:rPr>
              <w:t>(M*</w:t>
            </w:r>
            <w:proofErr w:type="spellStart"/>
            <w:r w:rsidRPr="00B57352">
              <w:rPr>
                <w:rFonts w:ascii="Consolas" w:hAnsi="Consolas" w:cs="Courier New"/>
                <w:lang w:val="en-US"/>
              </w:rPr>
              <w:t>sizeof</w:t>
            </w:r>
            <w:proofErr w:type="spellEnd"/>
            <w:r w:rsidRPr="00B57352">
              <w:rPr>
                <w:rFonts w:ascii="Consolas" w:hAnsi="Consolas" w:cs="Courier New"/>
                <w:lang w:val="en-US"/>
              </w:rPr>
              <w:t xml:space="preserve">(float*)); </w:t>
            </w:r>
          </w:p>
          <w:p w:rsidR="00C90183" w:rsidRPr="00143673" w:rsidRDefault="00C90183" w:rsidP="00C90183">
            <w:pPr>
              <w:pStyle w:val="ad"/>
              <w:rPr>
                <w:rFonts w:ascii="Consolas" w:hAnsi="Consolas" w:cs="Courier New"/>
                <w:lang w:val="en-US"/>
              </w:rPr>
            </w:pPr>
            <w:r w:rsidRPr="00B57352">
              <w:rPr>
                <w:rFonts w:ascii="Consolas" w:hAnsi="Consolas" w:cs="Courier New"/>
                <w:lang w:val="en-US"/>
              </w:rPr>
              <w:t>for (</w:t>
            </w:r>
            <w:proofErr w:type="spellStart"/>
            <w:r w:rsidRPr="00B57352">
              <w:rPr>
                <w:rFonts w:ascii="Consolas" w:hAnsi="Consolas" w:cs="Courier New"/>
                <w:lang w:val="en-US"/>
              </w:rPr>
              <w:t>i</w:t>
            </w:r>
            <w:proofErr w:type="spellEnd"/>
            <w:r w:rsidRPr="00B57352">
              <w:rPr>
                <w:rFonts w:ascii="Consolas" w:hAnsi="Consolas" w:cs="Courier New"/>
                <w:lang w:val="en-US"/>
              </w:rPr>
              <w:t>=0;i&lt;</w:t>
            </w:r>
            <w:proofErr w:type="spellStart"/>
            <w:r w:rsidRPr="00B57352">
              <w:rPr>
                <w:rFonts w:ascii="Consolas" w:hAnsi="Consolas" w:cs="Courier New"/>
                <w:lang w:val="en-US"/>
              </w:rPr>
              <w:t>M;i</w:t>
            </w:r>
            <w:proofErr w:type="spellEnd"/>
            <w:r w:rsidRPr="00B57352">
              <w:rPr>
                <w:rFonts w:ascii="Consolas" w:hAnsi="Consolas" w:cs="Courier New"/>
                <w:lang w:val="en-US"/>
              </w:rPr>
              <w:t>++) A[</w:t>
            </w:r>
            <w:proofErr w:type="spellStart"/>
            <w:r w:rsidRPr="00B57352">
              <w:rPr>
                <w:rFonts w:ascii="Consolas" w:hAnsi="Consolas" w:cs="Courier New"/>
                <w:lang w:val="en-US"/>
              </w:rPr>
              <w:t>i</w:t>
            </w:r>
            <w:proofErr w:type="spellEnd"/>
            <w:r w:rsidRPr="00B57352">
              <w:rPr>
                <w:rFonts w:ascii="Consolas" w:hAnsi="Consolas" w:cs="Courier New"/>
                <w:lang w:val="en-US"/>
              </w:rPr>
              <w:t>]=(f</w:t>
            </w:r>
            <w:r w:rsidR="00143673">
              <w:rPr>
                <w:rFonts w:ascii="Consolas" w:hAnsi="Consolas" w:cs="Courier New"/>
                <w:lang w:val="en-US"/>
              </w:rPr>
              <w:t>loat*)</w:t>
            </w:r>
            <w:proofErr w:type="spellStart"/>
            <w:r w:rsidR="00143673">
              <w:rPr>
                <w:rFonts w:ascii="Consolas" w:hAnsi="Consolas" w:cs="Courier New"/>
                <w:lang w:val="en-US"/>
              </w:rPr>
              <w:t>malloc</w:t>
            </w:r>
            <w:proofErr w:type="spellEnd"/>
            <w:r w:rsidR="00143673">
              <w:rPr>
                <w:rFonts w:ascii="Consolas" w:hAnsi="Consolas" w:cs="Courier New"/>
                <w:lang w:val="en-US"/>
              </w:rPr>
              <w:t>(K*</w:t>
            </w:r>
            <w:proofErr w:type="spellStart"/>
            <w:r w:rsidR="00143673">
              <w:rPr>
                <w:rFonts w:ascii="Consolas" w:hAnsi="Consolas" w:cs="Courier New"/>
                <w:lang w:val="en-US"/>
              </w:rPr>
              <w:t>sizeof</w:t>
            </w:r>
            <w:proofErr w:type="spellEnd"/>
            <w:r w:rsidR="00143673">
              <w:rPr>
                <w:rFonts w:ascii="Consolas" w:hAnsi="Consolas" w:cs="Courier New"/>
                <w:lang w:val="en-US"/>
              </w:rPr>
              <w:t xml:space="preserve">(float)); </w:t>
            </w:r>
          </w:p>
        </w:tc>
      </w:tr>
    </w:tbl>
    <w:p w:rsidR="00143673" w:rsidRDefault="00C90183" w:rsidP="00C90183">
      <w:pPr>
        <w:pStyle w:val="ad"/>
        <w:rPr>
          <w:sz w:val="28"/>
          <w:szCs w:val="28"/>
        </w:rPr>
      </w:pPr>
      <w:r w:rsidRPr="00C90183">
        <w:rPr>
          <w:sz w:val="28"/>
          <w:szCs w:val="28"/>
        </w:rPr>
        <w:t xml:space="preserve">В нем не гарантировано, что строки будут следовать одна за другой. </w:t>
      </w:r>
    </w:p>
    <w:p w:rsidR="00C90183" w:rsidRDefault="00C90183" w:rsidP="00C90183">
      <w:pPr>
        <w:pStyle w:val="ad"/>
        <w:rPr>
          <w:sz w:val="28"/>
          <w:szCs w:val="28"/>
        </w:rPr>
      </w:pPr>
      <w:r w:rsidRPr="00C90183">
        <w:rPr>
          <w:sz w:val="28"/>
          <w:szCs w:val="28"/>
        </w:rPr>
        <w:t xml:space="preserve">Следующий массив B использовать можно: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C90183" w:rsidRPr="00E51761" w:rsidTr="00B57352">
        <w:tc>
          <w:tcPr>
            <w:tcW w:w="9854" w:type="dxa"/>
          </w:tcPr>
          <w:p w:rsidR="00C90183" w:rsidRPr="00B57352" w:rsidRDefault="00C90183" w:rsidP="00B57352">
            <w:pPr>
              <w:pStyle w:val="ad"/>
              <w:rPr>
                <w:rFonts w:ascii="Consolas" w:hAnsi="Consolas"/>
                <w:lang w:val="en-US"/>
              </w:rPr>
            </w:pPr>
            <w:r w:rsidRPr="00B57352">
              <w:rPr>
                <w:rFonts w:ascii="Consolas" w:hAnsi="Consolas"/>
                <w:lang w:val="en-US"/>
              </w:rPr>
              <w:t>float **B=(float**)</w:t>
            </w:r>
            <w:proofErr w:type="spellStart"/>
            <w:r w:rsidRPr="00B57352">
              <w:rPr>
                <w:rFonts w:ascii="Consolas" w:hAnsi="Consolas"/>
                <w:lang w:val="en-US"/>
              </w:rPr>
              <w:t>malloc</w:t>
            </w:r>
            <w:proofErr w:type="spellEnd"/>
            <w:r w:rsidRPr="00B57352">
              <w:rPr>
                <w:rFonts w:ascii="Consolas" w:hAnsi="Consolas"/>
                <w:lang w:val="en-US"/>
              </w:rPr>
              <w:t>(M*</w:t>
            </w:r>
            <w:proofErr w:type="spellStart"/>
            <w:r w:rsidRPr="00B57352">
              <w:rPr>
                <w:rFonts w:ascii="Consolas" w:hAnsi="Consolas"/>
                <w:lang w:val="en-US"/>
              </w:rPr>
              <w:t>sizeof</w:t>
            </w:r>
            <w:proofErr w:type="spellEnd"/>
            <w:r w:rsidRPr="00B57352">
              <w:rPr>
                <w:rFonts w:ascii="Consolas" w:hAnsi="Consolas"/>
                <w:lang w:val="en-US"/>
              </w:rPr>
              <w:t xml:space="preserve">(float*)); </w:t>
            </w:r>
          </w:p>
          <w:p w:rsidR="00C90183" w:rsidRPr="00B57352" w:rsidRDefault="00C90183" w:rsidP="00B57352">
            <w:pPr>
              <w:pStyle w:val="ad"/>
              <w:rPr>
                <w:rFonts w:ascii="Consolas" w:hAnsi="Consolas"/>
                <w:lang w:val="en-US"/>
              </w:rPr>
            </w:pPr>
            <w:r w:rsidRPr="00B57352">
              <w:rPr>
                <w:rFonts w:ascii="Consolas" w:hAnsi="Consolas"/>
                <w:lang w:val="en-US"/>
              </w:rPr>
              <w:t>float *B1=(float*)</w:t>
            </w:r>
            <w:proofErr w:type="spellStart"/>
            <w:r w:rsidRPr="00B57352">
              <w:rPr>
                <w:rFonts w:ascii="Consolas" w:hAnsi="Consolas"/>
                <w:lang w:val="en-US"/>
              </w:rPr>
              <w:t>malloc</w:t>
            </w:r>
            <w:proofErr w:type="spellEnd"/>
            <w:r w:rsidRPr="00B57352">
              <w:rPr>
                <w:rFonts w:ascii="Consolas" w:hAnsi="Consolas"/>
                <w:lang w:val="en-US"/>
              </w:rPr>
              <w:t>(M*K*</w:t>
            </w:r>
            <w:proofErr w:type="spellStart"/>
            <w:r w:rsidRPr="00B57352">
              <w:rPr>
                <w:rFonts w:ascii="Consolas" w:hAnsi="Consolas"/>
                <w:lang w:val="en-US"/>
              </w:rPr>
              <w:t>sizeof</w:t>
            </w:r>
            <w:proofErr w:type="spellEnd"/>
            <w:r w:rsidRPr="00B57352">
              <w:rPr>
                <w:rFonts w:ascii="Consolas" w:hAnsi="Consolas"/>
                <w:lang w:val="en-US"/>
              </w:rPr>
              <w:t xml:space="preserve">(float)) </w:t>
            </w:r>
          </w:p>
          <w:p w:rsidR="00C90183" w:rsidRPr="00B57352" w:rsidRDefault="00C90183" w:rsidP="00C90183">
            <w:pPr>
              <w:pStyle w:val="ad"/>
              <w:rPr>
                <w:rFonts w:ascii="Consolas" w:hAnsi="Consolas"/>
                <w:lang w:val="en-US"/>
              </w:rPr>
            </w:pPr>
            <w:r w:rsidRPr="00B57352">
              <w:rPr>
                <w:rFonts w:ascii="Consolas" w:hAnsi="Consolas"/>
                <w:lang w:val="en-US"/>
              </w:rPr>
              <w:t>for (</w:t>
            </w:r>
            <w:proofErr w:type="spellStart"/>
            <w:r w:rsidRPr="00B57352">
              <w:rPr>
                <w:rFonts w:ascii="Consolas" w:hAnsi="Consolas"/>
                <w:lang w:val="en-US"/>
              </w:rPr>
              <w:t>i</w:t>
            </w:r>
            <w:proofErr w:type="spellEnd"/>
            <w:r w:rsidRPr="00B57352">
              <w:rPr>
                <w:rFonts w:ascii="Consolas" w:hAnsi="Consolas"/>
                <w:lang w:val="en-US"/>
              </w:rPr>
              <w:t>=0;i&lt;</w:t>
            </w:r>
            <w:proofErr w:type="spellStart"/>
            <w:r w:rsidRPr="00B57352">
              <w:rPr>
                <w:rFonts w:ascii="Consolas" w:hAnsi="Consolas"/>
                <w:lang w:val="en-US"/>
              </w:rPr>
              <w:t>M;i</w:t>
            </w:r>
            <w:proofErr w:type="spellEnd"/>
            <w:r w:rsidRPr="00B57352">
              <w:rPr>
                <w:rFonts w:ascii="Consolas" w:hAnsi="Consolas"/>
                <w:lang w:val="en-US"/>
              </w:rPr>
              <w:t>++) B[</w:t>
            </w:r>
            <w:proofErr w:type="spellStart"/>
            <w:r w:rsidRPr="00B57352">
              <w:rPr>
                <w:rFonts w:ascii="Consolas" w:hAnsi="Consolas"/>
                <w:lang w:val="en-US"/>
              </w:rPr>
              <w:t>i</w:t>
            </w:r>
            <w:proofErr w:type="spellEnd"/>
            <w:r w:rsidRPr="00B57352">
              <w:rPr>
                <w:rFonts w:ascii="Consolas" w:hAnsi="Consolas"/>
                <w:lang w:val="en-US"/>
              </w:rPr>
              <w:t>]=&amp;B1[</w:t>
            </w:r>
            <w:proofErr w:type="spellStart"/>
            <w:r w:rsidRPr="00B57352">
              <w:rPr>
                <w:rFonts w:ascii="Consolas" w:hAnsi="Consolas"/>
                <w:lang w:val="en-US"/>
              </w:rPr>
              <w:t>i</w:t>
            </w:r>
            <w:proofErr w:type="spellEnd"/>
            <w:r w:rsidRPr="00B57352">
              <w:rPr>
                <w:rFonts w:ascii="Consolas" w:hAnsi="Consolas"/>
                <w:lang w:val="en-US"/>
              </w:rPr>
              <w:t xml:space="preserve">*K]; </w:t>
            </w:r>
          </w:p>
        </w:tc>
      </w:tr>
    </w:tbl>
    <w:p w:rsidR="00143673" w:rsidRPr="00016719" w:rsidRDefault="00143673" w:rsidP="00143673">
      <w:pPr>
        <w:pStyle w:val="ad"/>
        <w:rPr>
          <w:sz w:val="28"/>
          <w:szCs w:val="28"/>
          <w:lang w:val="en-US"/>
        </w:rPr>
      </w:pPr>
    </w:p>
    <w:p w:rsidR="00143673" w:rsidRDefault="00143673" w:rsidP="00143673">
      <w:pPr>
        <w:pStyle w:val="ad"/>
        <w:rPr>
          <w:sz w:val="28"/>
          <w:szCs w:val="28"/>
        </w:rPr>
      </w:pPr>
      <w:r w:rsidRPr="00143673">
        <w:rPr>
          <w:sz w:val="28"/>
          <w:szCs w:val="28"/>
        </w:rPr>
        <w:t>Двумерный массив — это массив массивов, поэтому он храни</w:t>
      </w:r>
      <w:r>
        <w:rPr>
          <w:sz w:val="28"/>
          <w:szCs w:val="28"/>
        </w:rPr>
        <w:t>тся в памяти следующим образом: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510B42" w:rsidRPr="00E51761" w:rsidTr="0007767E">
        <w:tc>
          <w:tcPr>
            <w:tcW w:w="9854" w:type="dxa"/>
          </w:tcPr>
          <w:p w:rsidR="00510B42" w:rsidRPr="0007767E" w:rsidRDefault="00510B42" w:rsidP="00510B42">
            <w:pPr>
              <w:pStyle w:val="ad"/>
              <w:rPr>
                <w:sz w:val="28"/>
                <w:szCs w:val="28"/>
                <w:lang w:val="en-US"/>
              </w:rPr>
            </w:pPr>
            <w:r w:rsidRPr="0007767E">
              <w:rPr>
                <w:sz w:val="28"/>
                <w:szCs w:val="28"/>
                <w:lang w:val="en-US"/>
              </w:rPr>
              <w:t>char v[2][3] = {{1,3,5},{5,10,2}};</w:t>
            </w:r>
          </w:p>
          <w:p w:rsidR="00510B42" w:rsidRPr="0007767E" w:rsidRDefault="00510B42" w:rsidP="00510B42">
            <w:pPr>
              <w:pStyle w:val="ad"/>
              <w:rPr>
                <w:sz w:val="28"/>
                <w:szCs w:val="28"/>
                <w:lang w:val="en-US"/>
              </w:rPr>
            </w:pPr>
            <w:r w:rsidRPr="0007767E">
              <w:rPr>
                <w:sz w:val="28"/>
                <w:szCs w:val="28"/>
                <w:lang w:val="en-US"/>
              </w:rPr>
              <w:t>Content: | 1 | 3 | 5 | 5 | 10 | 2</w:t>
            </w:r>
          </w:p>
          <w:p w:rsidR="00510B42" w:rsidRPr="0007767E" w:rsidRDefault="00510B42" w:rsidP="00143673">
            <w:pPr>
              <w:pStyle w:val="ad"/>
              <w:rPr>
                <w:sz w:val="28"/>
                <w:szCs w:val="28"/>
                <w:lang w:val="en-US"/>
              </w:rPr>
            </w:pPr>
            <w:r w:rsidRPr="0007767E">
              <w:rPr>
                <w:sz w:val="28"/>
                <w:szCs w:val="28"/>
                <w:lang w:val="en-US"/>
              </w:rPr>
              <w:t>Address:   v  v+1 v+2 v+3 v+4 v+5</w:t>
            </w:r>
          </w:p>
        </w:tc>
      </w:tr>
    </w:tbl>
    <w:p w:rsidR="00143673" w:rsidRPr="00016719" w:rsidRDefault="00143673" w:rsidP="00143673">
      <w:pPr>
        <w:pStyle w:val="ad"/>
        <w:rPr>
          <w:sz w:val="28"/>
          <w:szCs w:val="28"/>
          <w:lang w:val="en-US"/>
        </w:rPr>
      </w:pPr>
    </w:p>
    <w:p w:rsidR="00143673" w:rsidRPr="00143673" w:rsidRDefault="00143673" w:rsidP="00143673">
      <w:pPr>
        <w:pStyle w:val="ad"/>
        <w:rPr>
          <w:sz w:val="28"/>
          <w:szCs w:val="28"/>
        </w:rPr>
      </w:pPr>
      <w:r w:rsidRPr="00143673">
        <w:rPr>
          <w:sz w:val="28"/>
          <w:szCs w:val="28"/>
        </w:rPr>
        <w:lastRenderedPageBreak/>
        <w:t>Чтобы получить доступ к v [x] [y], компилятор переписывает его как: *(v + y * M + x) (где</w:t>
      </w:r>
      <w:r>
        <w:rPr>
          <w:sz w:val="28"/>
          <w:szCs w:val="28"/>
        </w:rPr>
        <w:t xml:space="preserve"> М — второе заданное измерение)</w:t>
      </w:r>
    </w:p>
    <w:p w:rsidR="00143673" w:rsidRDefault="00143673" w:rsidP="00143673">
      <w:pPr>
        <w:pStyle w:val="ad"/>
        <w:rPr>
          <w:sz w:val="28"/>
          <w:szCs w:val="28"/>
        </w:rPr>
      </w:pPr>
      <w:r w:rsidRPr="00143673">
        <w:rPr>
          <w:sz w:val="28"/>
          <w:szCs w:val="28"/>
        </w:rPr>
        <w:t>Например, чтобы получить доступ к v [1] [1], компилятор переписывает его</w:t>
      </w:r>
      <w:r>
        <w:rPr>
          <w:sz w:val="28"/>
          <w:szCs w:val="28"/>
        </w:rPr>
        <w:t xml:space="preserve"> как *(v + 1*3 + 1) =&gt; *(v + 4)</w:t>
      </w:r>
    </w:p>
    <w:p w:rsidR="00143673" w:rsidRPr="00143673" w:rsidRDefault="00143673" w:rsidP="00143673">
      <w:pPr>
        <w:pStyle w:val="ad"/>
        <w:rPr>
          <w:sz w:val="28"/>
          <w:szCs w:val="28"/>
        </w:rPr>
      </w:pPr>
    </w:p>
    <w:p w:rsidR="00143673" w:rsidRPr="00143673" w:rsidRDefault="00143673" w:rsidP="00143673">
      <w:pPr>
        <w:pStyle w:val="ad"/>
        <w:rPr>
          <w:sz w:val="28"/>
          <w:szCs w:val="28"/>
        </w:rPr>
      </w:pPr>
      <w:r w:rsidRPr="00143673">
        <w:rPr>
          <w:sz w:val="28"/>
          <w:szCs w:val="28"/>
        </w:rPr>
        <w:t xml:space="preserve">Помните, что это не такой </w:t>
      </w:r>
      <w:proofErr w:type="gramStart"/>
      <w:r w:rsidRPr="00143673">
        <w:rPr>
          <w:sz w:val="28"/>
          <w:szCs w:val="28"/>
        </w:rPr>
        <w:t>же</w:t>
      </w:r>
      <w:proofErr w:type="gramEnd"/>
      <w:r w:rsidRPr="00143673">
        <w:rPr>
          <w:sz w:val="28"/>
          <w:szCs w:val="28"/>
        </w:rPr>
        <w:t xml:space="preserve"> как указатель на указатель (</w:t>
      </w:r>
      <w:proofErr w:type="spellStart"/>
      <w:r w:rsidRPr="00143673">
        <w:rPr>
          <w:sz w:val="28"/>
          <w:szCs w:val="28"/>
        </w:rPr>
        <w:t>char</w:t>
      </w:r>
      <w:proofErr w:type="spellEnd"/>
      <w:r w:rsidRPr="00143673">
        <w:rPr>
          <w:sz w:val="28"/>
          <w:szCs w:val="28"/>
        </w:rPr>
        <w:t xml:space="preserve"> **).</w:t>
      </w:r>
    </w:p>
    <w:p w:rsidR="00143673" w:rsidRDefault="00143673" w:rsidP="00143673">
      <w:pPr>
        <w:pStyle w:val="ad"/>
        <w:rPr>
          <w:sz w:val="28"/>
          <w:szCs w:val="28"/>
        </w:rPr>
      </w:pPr>
      <w:r w:rsidRPr="00143673">
        <w:rPr>
          <w:sz w:val="28"/>
          <w:szCs w:val="28"/>
        </w:rPr>
        <w:t>Указатель на указатель не является массивом: он содержит и адрес ячейки памяти, которая содержит другой адрес.</w:t>
      </w:r>
    </w:p>
    <w:p w:rsidR="00143673" w:rsidRDefault="00143673" w:rsidP="00143673">
      <w:pPr>
        <w:pStyle w:val="ad"/>
        <w:rPr>
          <w:sz w:val="28"/>
          <w:szCs w:val="28"/>
        </w:rPr>
      </w:pPr>
      <w:r w:rsidRPr="00143673">
        <w:rPr>
          <w:sz w:val="28"/>
          <w:szCs w:val="28"/>
        </w:rPr>
        <w:t>Чтобы получить доступ к члену двумерного массива, используя указатель на указатель, вот что сделано: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510B42" w:rsidRPr="00E51761" w:rsidTr="0007767E">
        <w:tc>
          <w:tcPr>
            <w:tcW w:w="9854" w:type="dxa"/>
          </w:tcPr>
          <w:p w:rsidR="00510B42" w:rsidRPr="0007767E" w:rsidRDefault="00510B42" w:rsidP="00510B42">
            <w:pPr>
              <w:pStyle w:val="ad"/>
              <w:rPr>
                <w:sz w:val="28"/>
                <w:szCs w:val="28"/>
                <w:lang w:val="en-US"/>
              </w:rPr>
            </w:pPr>
            <w:r w:rsidRPr="0007767E">
              <w:rPr>
                <w:sz w:val="28"/>
                <w:szCs w:val="28"/>
                <w:lang w:val="en-US"/>
              </w:rPr>
              <w:t>char **p;</w:t>
            </w:r>
          </w:p>
          <w:p w:rsidR="00510B42" w:rsidRPr="0007767E" w:rsidRDefault="00510B42" w:rsidP="00510B42">
            <w:pPr>
              <w:pStyle w:val="ad"/>
              <w:rPr>
                <w:sz w:val="28"/>
                <w:szCs w:val="28"/>
                <w:lang w:val="en-US"/>
              </w:rPr>
            </w:pPr>
            <w:r w:rsidRPr="0007767E">
              <w:rPr>
                <w:sz w:val="28"/>
                <w:szCs w:val="28"/>
                <w:lang w:val="en-US"/>
              </w:rPr>
              <w:t>/* Initialize it */</w:t>
            </w:r>
          </w:p>
          <w:p w:rsidR="00510B42" w:rsidRPr="00016719" w:rsidRDefault="00510B42" w:rsidP="00143673">
            <w:pPr>
              <w:pStyle w:val="ad"/>
              <w:rPr>
                <w:sz w:val="28"/>
                <w:szCs w:val="28"/>
                <w:lang w:val="en-US"/>
              </w:rPr>
            </w:pPr>
            <w:r w:rsidRPr="0007767E">
              <w:rPr>
                <w:sz w:val="28"/>
                <w:szCs w:val="28"/>
                <w:lang w:val="en-US"/>
              </w:rPr>
              <w:t>char c = p[3][5];</w:t>
            </w:r>
          </w:p>
        </w:tc>
      </w:tr>
    </w:tbl>
    <w:p w:rsidR="00510B42" w:rsidRPr="00510B42" w:rsidRDefault="00510B42" w:rsidP="00143673">
      <w:pPr>
        <w:pStyle w:val="ad"/>
        <w:rPr>
          <w:sz w:val="28"/>
          <w:szCs w:val="28"/>
          <w:lang w:val="en-US"/>
        </w:rPr>
      </w:pPr>
    </w:p>
    <w:p w:rsidR="00143673" w:rsidRPr="00143673" w:rsidRDefault="00143673" w:rsidP="00143673">
      <w:pPr>
        <w:pStyle w:val="ad"/>
        <w:numPr>
          <w:ilvl w:val="0"/>
          <w:numId w:val="8"/>
        </w:numPr>
        <w:rPr>
          <w:sz w:val="28"/>
          <w:szCs w:val="28"/>
        </w:rPr>
      </w:pPr>
      <w:r w:rsidRPr="00143673">
        <w:rPr>
          <w:sz w:val="28"/>
          <w:szCs w:val="28"/>
        </w:rPr>
        <w:t>Перейти по адресу, указанному в содержании p;</w:t>
      </w:r>
    </w:p>
    <w:p w:rsidR="00143673" w:rsidRPr="00143673" w:rsidRDefault="00143673" w:rsidP="00143673">
      <w:pPr>
        <w:pStyle w:val="ad"/>
        <w:numPr>
          <w:ilvl w:val="0"/>
          <w:numId w:val="8"/>
        </w:numPr>
        <w:rPr>
          <w:sz w:val="28"/>
          <w:szCs w:val="28"/>
        </w:rPr>
      </w:pPr>
      <w:r w:rsidRPr="00143673">
        <w:rPr>
          <w:sz w:val="28"/>
          <w:szCs w:val="28"/>
        </w:rPr>
        <w:t>Добавьте смещение к этому адресу (3 в нашем случае);</w:t>
      </w:r>
    </w:p>
    <w:p w:rsidR="00143673" w:rsidRPr="00143673" w:rsidRDefault="00143673" w:rsidP="00143673">
      <w:pPr>
        <w:pStyle w:val="ad"/>
        <w:numPr>
          <w:ilvl w:val="0"/>
          <w:numId w:val="8"/>
        </w:numPr>
        <w:rPr>
          <w:sz w:val="28"/>
          <w:szCs w:val="28"/>
        </w:rPr>
      </w:pPr>
      <w:r w:rsidRPr="00143673">
        <w:rPr>
          <w:sz w:val="28"/>
          <w:szCs w:val="28"/>
        </w:rPr>
        <w:t>Перейдите по этому адресу и получите его содержимое (наш новый адрес).</w:t>
      </w:r>
    </w:p>
    <w:p w:rsidR="00143673" w:rsidRPr="00143673" w:rsidRDefault="00143673" w:rsidP="00143673">
      <w:pPr>
        <w:pStyle w:val="ad"/>
        <w:numPr>
          <w:ilvl w:val="0"/>
          <w:numId w:val="8"/>
        </w:numPr>
        <w:rPr>
          <w:sz w:val="28"/>
          <w:szCs w:val="28"/>
        </w:rPr>
      </w:pPr>
      <w:r w:rsidRPr="00143673">
        <w:rPr>
          <w:sz w:val="28"/>
          <w:szCs w:val="28"/>
        </w:rPr>
        <w:t>Добавьте второе смещение к этому новому адресу (5 в нашем случае).</w:t>
      </w:r>
    </w:p>
    <w:p w:rsidR="00143673" w:rsidRPr="00143673" w:rsidRDefault="00143673" w:rsidP="00143673">
      <w:pPr>
        <w:pStyle w:val="ad"/>
        <w:numPr>
          <w:ilvl w:val="0"/>
          <w:numId w:val="8"/>
        </w:numPr>
        <w:rPr>
          <w:sz w:val="28"/>
          <w:szCs w:val="28"/>
        </w:rPr>
      </w:pPr>
      <w:r w:rsidRPr="00143673">
        <w:rPr>
          <w:sz w:val="28"/>
          <w:szCs w:val="28"/>
        </w:rPr>
        <w:t>Получить содержание этого адреса.</w:t>
      </w:r>
    </w:p>
    <w:p w:rsidR="00143673" w:rsidRDefault="00143673" w:rsidP="00143673">
      <w:pPr>
        <w:pStyle w:val="ad"/>
        <w:rPr>
          <w:sz w:val="28"/>
          <w:szCs w:val="28"/>
        </w:rPr>
      </w:pPr>
    </w:p>
    <w:p w:rsidR="00143673" w:rsidRDefault="00143673" w:rsidP="00143673">
      <w:pPr>
        <w:pStyle w:val="ad"/>
        <w:rPr>
          <w:sz w:val="28"/>
          <w:szCs w:val="28"/>
        </w:rPr>
      </w:pPr>
      <w:r w:rsidRPr="00143673">
        <w:rPr>
          <w:sz w:val="28"/>
          <w:szCs w:val="28"/>
        </w:rPr>
        <w:t>В то время как для доступа к члену через традицио</w:t>
      </w:r>
      <w:r>
        <w:rPr>
          <w:sz w:val="28"/>
          <w:szCs w:val="28"/>
        </w:rPr>
        <w:t>нный 2-мерный массив, это шаги: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07767E" w:rsidRPr="00E51761" w:rsidTr="0007767E">
        <w:tc>
          <w:tcPr>
            <w:tcW w:w="9854" w:type="dxa"/>
          </w:tcPr>
          <w:p w:rsidR="0007767E" w:rsidRPr="0007767E" w:rsidRDefault="0007767E" w:rsidP="0007767E">
            <w:pPr>
              <w:pStyle w:val="ad"/>
              <w:rPr>
                <w:sz w:val="28"/>
                <w:szCs w:val="28"/>
                <w:lang w:val="en-US"/>
              </w:rPr>
            </w:pPr>
            <w:r w:rsidRPr="0007767E">
              <w:rPr>
                <w:sz w:val="28"/>
                <w:szCs w:val="28"/>
                <w:lang w:val="en-US"/>
              </w:rPr>
              <w:t>char p[10][10];</w:t>
            </w:r>
          </w:p>
          <w:p w:rsidR="0007767E" w:rsidRPr="00016719" w:rsidRDefault="0007767E" w:rsidP="00143673">
            <w:pPr>
              <w:pStyle w:val="ad"/>
              <w:rPr>
                <w:sz w:val="28"/>
                <w:szCs w:val="28"/>
                <w:lang w:val="en-US"/>
              </w:rPr>
            </w:pPr>
            <w:r w:rsidRPr="0007767E">
              <w:rPr>
                <w:sz w:val="28"/>
                <w:szCs w:val="28"/>
                <w:lang w:val="en-US"/>
              </w:rPr>
              <w:t>char c = p[3][5];</w:t>
            </w:r>
          </w:p>
        </w:tc>
      </w:tr>
    </w:tbl>
    <w:p w:rsidR="00143673" w:rsidRPr="00143673" w:rsidRDefault="00143673" w:rsidP="00143673">
      <w:pPr>
        <w:pStyle w:val="ad"/>
        <w:numPr>
          <w:ilvl w:val="0"/>
          <w:numId w:val="9"/>
        </w:numPr>
        <w:rPr>
          <w:sz w:val="28"/>
          <w:szCs w:val="28"/>
        </w:rPr>
      </w:pPr>
      <w:r w:rsidRPr="00143673">
        <w:rPr>
          <w:sz w:val="28"/>
          <w:szCs w:val="28"/>
        </w:rPr>
        <w:t xml:space="preserve">Получить адрес </w:t>
      </w:r>
      <w:proofErr w:type="spellStart"/>
      <w:proofErr w:type="gramStart"/>
      <w:r w:rsidRPr="00143673">
        <w:rPr>
          <w:sz w:val="28"/>
          <w:szCs w:val="28"/>
        </w:rPr>
        <w:t>p</w:t>
      </w:r>
      <w:proofErr w:type="gramEnd"/>
      <w:r w:rsidRPr="00143673">
        <w:rPr>
          <w:sz w:val="28"/>
          <w:szCs w:val="28"/>
        </w:rPr>
        <w:t>и</w:t>
      </w:r>
      <w:proofErr w:type="spellEnd"/>
      <w:r w:rsidRPr="00143673">
        <w:rPr>
          <w:sz w:val="28"/>
          <w:szCs w:val="28"/>
        </w:rPr>
        <w:t xml:space="preserve"> суммируем первое смещение (3), умноженное на размерность строки (10).</w:t>
      </w:r>
    </w:p>
    <w:p w:rsidR="00143673" w:rsidRPr="00143673" w:rsidRDefault="00143673" w:rsidP="00143673">
      <w:pPr>
        <w:pStyle w:val="ad"/>
        <w:numPr>
          <w:ilvl w:val="0"/>
          <w:numId w:val="9"/>
        </w:numPr>
        <w:rPr>
          <w:sz w:val="28"/>
          <w:szCs w:val="28"/>
        </w:rPr>
      </w:pPr>
      <w:r w:rsidRPr="00143673">
        <w:rPr>
          <w:sz w:val="28"/>
          <w:szCs w:val="28"/>
        </w:rPr>
        <w:t>Добавьте второе смещение (5) к результату.</w:t>
      </w:r>
    </w:p>
    <w:p w:rsidR="00C90183" w:rsidRPr="00143673" w:rsidRDefault="00143673" w:rsidP="00143673">
      <w:pPr>
        <w:pStyle w:val="ad"/>
        <w:numPr>
          <w:ilvl w:val="0"/>
          <w:numId w:val="9"/>
        </w:numPr>
        <w:rPr>
          <w:sz w:val="28"/>
          <w:szCs w:val="28"/>
        </w:rPr>
      </w:pPr>
      <w:r w:rsidRPr="00143673">
        <w:rPr>
          <w:sz w:val="28"/>
          <w:szCs w:val="28"/>
        </w:rPr>
        <w:t>Получить содержание этого адреса.</w:t>
      </w:r>
      <w:r>
        <w:rPr>
          <w:sz w:val="28"/>
          <w:szCs w:val="28"/>
        </w:rPr>
        <w:br/>
      </w:r>
    </w:p>
    <w:p w:rsidR="00C90183" w:rsidRPr="00C90183" w:rsidRDefault="00C90183" w:rsidP="00C90183">
      <w:pPr>
        <w:pStyle w:val="ad"/>
        <w:rPr>
          <w:sz w:val="28"/>
          <w:szCs w:val="28"/>
        </w:rPr>
      </w:pPr>
      <w:r w:rsidRPr="00C90183">
        <w:rPr>
          <w:sz w:val="28"/>
          <w:szCs w:val="28"/>
        </w:rPr>
        <w:lastRenderedPageBreak/>
        <w:t xml:space="preserve">Библиотеку ATLAS (реализацию BLAS) можно скачать отсюда: atlas3.6.0_Linux_P4SSE2.tgz. Файл можно скачать программой </w:t>
      </w:r>
      <w:proofErr w:type="spellStart"/>
      <w:r w:rsidRPr="00C90183">
        <w:rPr>
          <w:sz w:val="28"/>
          <w:szCs w:val="28"/>
        </w:rPr>
        <w:t>wget</w:t>
      </w:r>
      <w:proofErr w:type="spellEnd"/>
      <w:r w:rsidRPr="00C90183">
        <w:rPr>
          <w:sz w:val="28"/>
          <w:szCs w:val="28"/>
        </w:rPr>
        <w:t xml:space="preserve"> и распаковать в домашний каталог (появится каталог Linux_P4SSE2). </w:t>
      </w:r>
    </w:p>
    <w:p w:rsidR="00C90183" w:rsidRPr="00C90183" w:rsidRDefault="00C90183" w:rsidP="00C90183">
      <w:pPr>
        <w:pStyle w:val="ad"/>
        <w:rPr>
          <w:sz w:val="28"/>
          <w:szCs w:val="28"/>
        </w:rPr>
      </w:pPr>
      <w:r w:rsidRPr="00C90183">
        <w:rPr>
          <w:sz w:val="28"/>
          <w:szCs w:val="28"/>
        </w:rPr>
        <w:t xml:space="preserve">При компиляции программы необходимо будет указать пути к каталогам </w:t>
      </w:r>
      <w:proofErr w:type="spellStart"/>
      <w:r w:rsidRPr="00C90183">
        <w:rPr>
          <w:sz w:val="28"/>
          <w:szCs w:val="28"/>
        </w:rPr>
        <w:t>include</w:t>
      </w:r>
      <w:proofErr w:type="spellEnd"/>
      <w:r w:rsidRPr="00C90183">
        <w:rPr>
          <w:sz w:val="28"/>
          <w:szCs w:val="28"/>
        </w:rPr>
        <w:t xml:space="preserve"> и </w:t>
      </w:r>
      <w:proofErr w:type="spellStart"/>
      <w:r w:rsidRPr="00C90183">
        <w:rPr>
          <w:sz w:val="28"/>
          <w:szCs w:val="28"/>
        </w:rPr>
        <w:t>lib</w:t>
      </w:r>
      <w:proofErr w:type="spellEnd"/>
      <w:r w:rsidRPr="00C90183">
        <w:rPr>
          <w:sz w:val="28"/>
          <w:szCs w:val="28"/>
        </w:rPr>
        <w:t xml:space="preserve"> и прилинковать необходимые библиотеки </w:t>
      </w:r>
      <w:proofErr w:type="spellStart"/>
      <w:r w:rsidRPr="00C90183">
        <w:rPr>
          <w:sz w:val="28"/>
          <w:szCs w:val="28"/>
        </w:rPr>
        <w:t>libcblas.a</w:t>
      </w:r>
      <w:proofErr w:type="spellEnd"/>
      <w:r w:rsidRPr="00C90183">
        <w:rPr>
          <w:sz w:val="28"/>
          <w:szCs w:val="28"/>
        </w:rPr>
        <w:t xml:space="preserve"> и </w:t>
      </w:r>
      <w:proofErr w:type="spellStart"/>
      <w:r w:rsidRPr="00C90183">
        <w:rPr>
          <w:sz w:val="28"/>
          <w:szCs w:val="28"/>
        </w:rPr>
        <w:t>libatlas.a</w:t>
      </w:r>
      <w:proofErr w:type="spellEnd"/>
    </w:p>
    <w:p w:rsidR="00112307" w:rsidRDefault="00112307">
      <w:pPr>
        <w:jc w:val="both"/>
        <w:rPr>
          <w:b/>
          <w:bCs/>
          <w:color w:val="000000"/>
          <w:sz w:val="28"/>
          <w:szCs w:val="28"/>
        </w:rPr>
      </w:pPr>
    </w:p>
    <w:p w:rsidR="00112307" w:rsidRPr="00016719" w:rsidRDefault="00112307">
      <w:pPr>
        <w:rPr>
          <w:lang w:val="en-US"/>
        </w:rPr>
      </w:pPr>
      <w:r>
        <w:rPr>
          <w:b/>
          <w:bCs/>
          <w:i/>
          <w:iCs/>
          <w:color w:val="000000"/>
          <w:sz w:val="28"/>
          <w:szCs w:val="28"/>
        </w:rPr>
        <w:tab/>
      </w:r>
      <w:r>
        <w:rPr>
          <w:b/>
          <w:bCs/>
          <w:color w:val="000000"/>
          <w:sz w:val="28"/>
          <w:szCs w:val="28"/>
        </w:rPr>
        <w:t>Пример</w:t>
      </w:r>
      <w:r>
        <w:rPr>
          <w:b/>
          <w:bCs/>
          <w:color w:val="000000"/>
          <w:sz w:val="28"/>
          <w:szCs w:val="28"/>
          <w:lang w:val="en-US"/>
        </w:rPr>
        <w:t xml:space="preserve"> </w:t>
      </w:r>
      <w:r>
        <w:rPr>
          <w:b/>
          <w:bCs/>
          <w:color w:val="000000"/>
          <w:sz w:val="28"/>
          <w:szCs w:val="28"/>
        </w:rPr>
        <w:t>команды</w:t>
      </w:r>
      <w:r>
        <w:rPr>
          <w:b/>
          <w:bCs/>
          <w:color w:val="000000"/>
          <w:sz w:val="28"/>
          <w:szCs w:val="28"/>
          <w:lang w:val="en-US"/>
        </w:rPr>
        <w:t xml:space="preserve"> </w:t>
      </w:r>
      <w:r>
        <w:rPr>
          <w:b/>
          <w:bCs/>
          <w:color w:val="000000"/>
          <w:sz w:val="28"/>
          <w:szCs w:val="28"/>
        </w:rPr>
        <w:t>компиляции</w:t>
      </w:r>
      <w:r>
        <w:rPr>
          <w:b/>
          <w:bCs/>
          <w:color w:val="000000"/>
          <w:sz w:val="28"/>
          <w:szCs w:val="28"/>
          <w:lang w:val="en-US"/>
        </w:rPr>
        <w:t>:</w:t>
      </w:r>
    </w:p>
    <w:p w:rsidR="00112307" w:rsidRPr="00016719" w:rsidRDefault="00112307">
      <w:pPr>
        <w:rPr>
          <w:lang w:val="en-US"/>
        </w:rPr>
      </w:pPr>
      <w:proofErr w:type="spellStart"/>
      <w:proofErr w:type="gramStart"/>
      <w:r w:rsidRPr="00C90183">
        <w:rPr>
          <w:rStyle w:val="HTML1"/>
          <w:rFonts w:ascii="Consolas" w:eastAsia="Calibri" w:hAnsi="Consolas" w:cs="Consolas"/>
          <w:color w:val="000000"/>
          <w:sz w:val="24"/>
          <w:szCs w:val="24"/>
          <w:lang w:val="en-US"/>
        </w:rPr>
        <w:t>gcc</w:t>
      </w:r>
      <w:proofErr w:type="spellEnd"/>
      <w:proofErr w:type="gramEnd"/>
      <w:r w:rsidRPr="00C90183">
        <w:rPr>
          <w:rStyle w:val="HTML1"/>
          <w:rFonts w:ascii="Consolas" w:eastAsia="Calibri" w:hAnsi="Consolas" w:cs="Consolas"/>
          <w:color w:val="000000"/>
          <w:sz w:val="24"/>
          <w:szCs w:val="24"/>
          <w:lang w:val="en-US"/>
        </w:rPr>
        <w:t xml:space="preserve"> -I $HOME/Linux_P4SSE2/include -L $HOME/Linux_P4SSE2/lib -O3 </w:t>
      </w:r>
      <w:proofErr w:type="spellStart"/>
      <w:r w:rsidRPr="00C90183">
        <w:rPr>
          <w:rStyle w:val="spelle"/>
          <w:rFonts w:ascii="Consolas" w:hAnsi="Consolas" w:cs="Consolas"/>
          <w:color w:val="000000"/>
          <w:lang w:val="en-US"/>
        </w:rPr>
        <w:t>prog.c</w:t>
      </w:r>
      <w:proofErr w:type="spellEnd"/>
      <w:r w:rsidRPr="00C90183">
        <w:rPr>
          <w:rStyle w:val="spelle"/>
          <w:rFonts w:ascii="Consolas" w:hAnsi="Consolas" w:cs="Consolas"/>
          <w:color w:val="000000"/>
          <w:lang w:val="en-US"/>
        </w:rPr>
        <w:t xml:space="preserve"> </w:t>
      </w:r>
      <w:r w:rsidRPr="00C90183">
        <w:rPr>
          <w:rStyle w:val="HTML1"/>
          <w:rFonts w:ascii="Consolas" w:eastAsia="Calibri" w:hAnsi="Consolas" w:cs="Consolas"/>
          <w:color w:val="000000"/>
          <w:sz w:val="24"/>
          <w:szCs w:val="24"/>
          <w:lang w:val="en-US"/>
        </w:rPr>
        <w:t>-</w:t>
      </w:r>
      <w:proofErr w:type="spellStart"/>
      <w:r w:rsidRPr="00C90183">
        <w:rPr>
          <w:rStyle w:val="spelle"/>
          <w:rFonts w:ascii="Consolas" w:hAnsi="Consolas" w:cs="Consolas"/>
          <w:color w:val="000000"/>
          <w:lang w:val="en-US"/>
        </w:rPr>
        <w:t>lcblas</w:t>
      </w:r>
      <w:proofErr w:type="spellEnd"/>
      <w:r w:rsidRPr="00C90183">
        <w:rPr>
          <w:rStyle w:val="spelle"/>
          <w:rFonts w:ascii="Consolas" w:hAnsi="Consolas" w:cs="Consolas"/>
          <w:color w:val="000000"/>
          <w:lang w:val="en-US"/>
        </w:rPr>
        <w:t xml:space="preserve"> </w:t>
      </w:r>
      <w:r w:rsidRPr="00C90183">
        <w:rPr>
          <w:rStyle w:val="HTML1"/>
          <w:rFonts w:ascii="Consolas" w:eastAsia="Calibri" w:hAnsi="Consolas" w:cs="Consolas"/>
          <w:color w:val="000000"/>
          <w:sz w:val="24"/>
          <w:szCs w:val="24"/>
          <w:lang w:val="en-US"/>
        </w:rPr>
        <w:t>-</w:t>
      </w:r>
      <w:proofErr w:type="spellStart"/>
      <w:r w:rsidRPr="00C90183">
        <w:rPr>
          <w:rStyle w:val="spelle"/>
          <w:rFonts w:ascii="Consolas" w:hAnsi="Consolas" w:cs="Consolas"/>
          <w:color w:val="000000"/>
          <w:lang w:val="en-US"/>
        </w:rPr>
        <w:t>latlas</w:t>
      </w:r>
      <w:proofErr w:type="spellEnd"/>
    </w:p>
    <w:p w:rsidR="00112307" w:rsidRPr="00016719" w:rsidRDefault="00112307">
      <w:pPr>
        <w:rPr>
          <w:rStyle w:val="spelle"/>
          <w:color w:val="000000"/>
          <w:sz w:val="28"/>
          <w:szCs w:val="28"/>
          <w:lang w:val="en-US"/>
        </w:rPr>
      </w:pPr>
      <w:r>
        <w:rPr>
          <w:rStyle w:val="spelle"/>
          <w:color w:val="000000"/>
          <w:sz w:val="28"/>
          <w:szCs w:val="28"/>
          <w:lang w:val="en-US"/>
        </w:rPr>
        <w:tab/>
      </w:r>
    </w:p>
    <w:p w:rsidR="00032998" w:rsidRPr="00032998" w:rsidRDefault="00032998" w:rsidP="00032998">
      <w:pPr>
        <w:pStyle w:val="ad"/>
        <w:rPr>
          <w:b/>
          <w:sz w:val="28"/>
          <w:szCs w:val="28"/>
        </w:rPr>
      </w:pPr>
      <w:r w:rsidRPr="00032998">
        <w:rPr>
          <w:b/>
          <w:sz w:val="28"/>
          <w:szCs w:val="28"/>
        </w:rPr>
        <w:t xml:space="preserve">Базовые подпрограммы линейной алгебры имеют следующие реализации: </w:t>
      </w:r>
    </w:p>
    <w:p w:rsidR="00032998" w:rsidRPr="00032998" w:rsidRDefault="00032998" w:rsidP="00032998">
      <w:pPr>
        <w:pStyle w:val="ad"/>
        <w:rPr>
          <w:b/>
          <w:sz w:val="28"/>
          <w:szCs w:val="28"/>
        </w:rPr>
      </w:pPr>
      <w:proofErr w:type="spellStart"/>
      <w:r w:rsidRPr="00032998">
        <w:rPr>
          <w:b/>
          <w:sz w:val="28"/>
          <w:szCs w:val="28"/>
        </w:rPr>
        <w:t>refblas</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Официальная эталонная реализация из </w:t>
      </w:r>
      <w:proofErr w:type="spellStart"/>
      <w:r w:rsidRPr="00032998">
        <w:rPr>
          <w:sz w:val="28"/>
          <w:szCs w:val="28"/>
        </w:rPr>
        <w:t>netlib</w:t>
      </w:r>
      <w:proofErr w:type="spellEnd"/>
      <w:r w:rsidRPr="00032998">
        <w:rPr>
          <w:sz w:val="28"/>
          <w:szCs w:val="28"/>
        </w:rPr>
        <w:t xml:space="preserve">. Доступны версии на C и </w:t>
      </w:r>
      <w:proofErr w:type="spellStart"/>
      <w:r w:rsidRPr="00032998">
        <w:rPr>
          <w:sz w:val="28"/>
          <w:szCs w:val="28"/>
        </w:rPr>
        <w:t>Fortran</w:t>
      </w:r>
      <w:proofErr w:type="spellEnd"/>
      <w:r w:rsidRPr="00032998">
        <w:rPr>
          <w:sz w:val="28"/>
          <w:szCs w:val="28"/>
        </w:rPr>
        <w:t xml:space="preserve"> 77. </w:t>
      </w:r>
    </w:p>
    <w:p w:rsidR="00032998" w:rsidRPr="00032998" w:rsidRDefault="00032998" w:rsidP="00032998">
      <w:pPr>
        <w:pStyle w:val="ad"/>
        <w:rPr>
          <w:b/>
          <w:sz w:val="28"/>
          <w:szCs w:val="28"/>
        </w:rPr>
      </w:pPr>
      <w:proofErr w:type="spellStart"/>
      <w:r w:rsidRPr="00032998">
        <w:rPr>
          <w:b/>
          <w:sz w:val="28"/>
          <w:szCs w:val="28"/>
        </w:rPr>
        <w:t>Accelerate</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Фреймворк от </w:t>
      </w:r>
      <w:proofErr w:type="spellStart"/>
      <w:r w:rsidRPr="00032998">
        <w:rPr>
          <w:sz w:val="28"/>
          <w:szCs w:val="28"/>
        </w:rPr>
        <w:t>Apple</w:t>
      </w:r>
      <w:proofErr w:type="spellEnd"/>
      <w:r w:rsidRPr="00032998">
        <w:rPr>
          <w:sz w:val="28"/>
          <w:szCs w:val="28"/>
        </w:rPr>
        <w:t xml:space="preserve"> для </w:t>
      </w:r>
      <w:proofErr w:type="spellStart"/>
      <w:r w:rsidRPr="00032998">
        <w:rPr>
          <w:sz w:val="28"/>
          <w:szCs w:val="28"/>
        </w:rPr>
        <w:t>Mac</w:t>
      </w:r>
      <w:proofErr w:type="spellEnd"/>
      <w:r w:rsidRPr="00032998">
        <w:rPr>
          <w:sz w:val="28"/>
          <w:szCs w:val="28"/>
        </w:rPr>
        <w:t xml:space="preserve"> OS X, включающий оптимизированные версии BLAS и LAPACK для процессоров </w:t>
      </w:r>
      <w:proofErr w:type="spellStart"/>
      <w:r w:rsidRPr="00032998">
        <w:rPr>
          <w:sz w:val="28"/>
          <w:szCs w:val="28"/>
        </w:rPr>
        <w:t>PowerPC</w:t>
      </w:r>
      <w:proofErr w:type="spellEnd"/>
      <w:r w:rsidRPr="00032998">
        <w:rPr>
          <w:sz w:val="28"/>
          <w:szCs w:val="28"/>
        </w:rPr>
        <w:t xml:space="preserve"> и </w:t>
      </w:r>
      <w:proofErr w:type="spellStart"/>
      <w:r w:rsidRPr="00032998">
        <w:rPr>
          <w:sz w:val="28"/>
          <w:szCs w:val="28"/>
        </w:rPr>
        <w:t>Intel</w:t>
      </w:r>
      <w:proofErr w:type="spellEnd"/>
      <w:r w:rsidRPr="00032998">
        <w:rPr>
          <w:sz w:val="28"/>
          <w:szCs w:val="28"/>
        </w:rPr>
        <w:t xml:space="preserve"> </w:t>
      </w:r>
      <w:proofErr w:type="spellStart"/>
      <w:r w:rsidRPr="00032998">
        <w:rPr>
          <w:sz w:val="28"/>
          <w:szCs w:val="28"/>
        </w:rPr>
        <w:t>Core</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ACML </w:t>
      </w:r>
    </w:p>
    <w:p w:rsidR="00032998" w:rsidRPr="00032998" w:rsidRDefault="00032998" w:rsidP="00032998">
      <w:pPr>
        <w:pStyle w:val="ad"/>
        <w:rPr>
          <w:sz w:val="28"/>
          <w:szCs w:val="28"/>
        </w:rPr>
      </w:pPr>
      <w:r w:rsidRPr="00032998">
        <w:rPr>
          <w:sz w:val="28"/>
          <w:szCs w:val="28"/>
        </w:rPr>
        <w:t xml:space="preserve">Основная математическая библиотека AMD, поддерживающая процессоры AMD </w:t>
      </w:r>
      <w:proofErr w:type="spellStart"/>
      <w:r w:rsidRPr="00032998">
        <w:rPr>
          <w:sz w:val="28"/>
          <w:szCs w:val="28"/>
        </w:rPr>
        <w:t>Athlon</w:t>
      </w:r>
      <w:proofErr w:type="spellEnd"/>
      <w:r w:rsidRPr="00032998">
        <w:rPr>
          <w:sz w:val="28"/>
          <w:szCs w:val="28"/>
        </w:rPr>
        <w:t xml:space="preserve"> и </w:t>
      </w:r>
      <w:proofErr w:type="spellStart"/>
      <w:r w:rsidRPr="00032998">
        <w:rPr>
          <w:sz w:val="28"/>
          <w:szCs w:val="28"/>
        </w:rPr>
        <w:t>Opteron</w:t>
      </w:r>
      <w:proofErr w:type="spellEnd"/>
      <w:r w:rsidRPr="00032998">
        <w:rPr>
          <w:sz w:val="28"/>
          <w:szCs w:val="28"/>
        </w:rPr>
        <w:t xml:space="preserve"> под </w:t>
      </w:r>
      <w:proofErr w:type="spellStart"/>
      <w:r w:rsidRPr="00032998">
        <w:rPr>
          <w:sz w:val="28"/>
          <w:szCs w:val="28"/>
        </w:rPr>
        <w:t>Linux</w:t>
      </w:r>
      <w:proofErr w:type="spellEnd"/>
      <w:r w:rsidRPr="00032998">
        <w:rPr>
          <w:sz w:val="28"/>
          <w:szCs w:val="28"/>
        </w:rPr>
        <w:t xml:space="preserve"> и Windows. </w:t>
      </w:r>
    </w:p>
    <w:p w:rsidR="00032998" w:rsidRPr="00032998" w:rsidRDefault="00032998" w:rsidP="00032998">
      <w:pPr>
        <w:pStyle w:val="ad"/>
        <w:rPr>
          <w:b/>
          <w:sz w:val="28"/>
          <w:szCs w:val="28"/>
        </w:rPr>
      </w:pPr>
      <w:r w:rsidRPr="00032998">
        <w:rPr>
          <w:b/>
          <w:sz w:val="28"/>
          <w:szCs w:val="28"/>
        </w:rPr>
        <w:t xml:space="preserve">ATLAS </w:t>
      </w:r>
    </w:p>
    <w:p w:rsidR="00032998" w:rsidRDefault="00032998" w:rsidP="00032998">
      <w:pPr>
        <w:pStyle w:val="ad"/>
        <w:rPr>
          <w:sz w:val="28"/>
          <w:szCs w:val="28"/>
        </w:rPr>
      </w:pPr>
      <w:proofErr w:type="spellStart"/>
      <w:r w:rsidRPr="00032998">
        <w:rPr>
          <w:sz w:val="28"/>
          <w:szCs w:val="28"/>
        </w:rPr>
        <w:t>Самооптимизирующийся</w:t>
      </w:r>
      <w:proofErr w:type="spellEnd"/>
      <w:r w:rsidRPr="00032998">
        <w:rPr>
          <w:sz w:val="28"/>
          <w:szCs w:val="28"/>
        </w:rPr>
        <w:t xml:space="preserve"> программный пакет линейной алгебры (англ. </w:t>
      </w:r>
      <w:proofErr w:type="spellStart"/>
      <w:r w:rsidRPr="00032998">
        <w:rPr>
          <w:sz w:val="28"/>
          <w:szCs w:val="28"/>
        </w:rPr>
        <w:t>Automatically</w:t>
      </w:r>
      <w:proofErr w:type="spellEnd"/>
      <w:r w:rsidRPr="00032998">
        <w:rPr>
          <w:sz w:val="28"/>
          <w:szCs w:val="28"/>
        </w:rPr>
        <w:t xml:space="preserve"> </w:t>
      </w:r>
      <w:proofErr w:type="spellStart"/>
      <w:r w:rsidRPr="00032998">
        <w:rPr>
          <w:sz w:val="28"/>
          <w:szCs w:val="28"/>
        </w:rPr>
        <w:t>Tuned</w:t>
      </w:r>
      <w:proofErr w:type="spellEnd"/>
      <w:r w:rsidRPr="00032998">
        <w:rPr>
          <w:sz w:val="28"/>
          <w:szCs w:val="28"/>
        </w:rPr>
        <w:t xml:space="preserve"> </w:t>
      </w:r>
      <w:proofErr w:type="spellStart"/>
      <w:r w:rsidRPr="00032998">
        <w:rPr>
          <w:sz w:val="28"/>
          <w:szCs w:val="28"/>
        </w:rPr>
        <w:t>Linear</w:t>
      </w:r>
      <w:proofErr w:type="spellEnd"/>
      <w:r w:rsidRPr="00032998">
        <w:rPr>
          <w:sz w:val="28"/>
          <w:szCs w:val="28"/>
        </w:rPr>
        <w:t xml:space="preserve"> </w:t>
      </w:r>
      <w:proofErr w:type="spellStart"/>
      <w:r w:rsidRPr="00032998">
        <w:rPr>
          <w:sz w:val="28"/>
          <w:szCs w:val="28"/>
        </w:rPr>
        <w:t>Algebra</w:t>
      </w:r>
      <w:proofErr w:type="spellEnd"/>
      <w:r w:rsidRPr="00032998">
        <w:rPr>
          <w:sz w:val="28"/>
          <w:szCs w:val="28"/>
        </w:rPr>
        <w:t xml:space="preserve"> </w:t>
      </w:r>
      <w:proofErr w:type="spellStart"/>
      <w:r w:rsidRPr="00032998">
        <w:rPr>
          <w:sz w:val="28"/>
          <w:szCs w:val="28"/>
        </w:rPr>
        <w:t>Software</w:t>
      </w:r>
      <w:proofErr w:type="spellEnd"/>
      <w:r w:rsidRPr="00032998">
        <w:rPr>
          <w:sz w:val="28"/>
          <w:szCs w:val="28"/>
        </w:rPr>
        <w:t xml:space="preserve">), реализация интерфейса BLAS с открытым исходным кодом для C и </w:t>
      </w:r>
      <w:proofErr w:type="spellStart"/>
      <w:r w:rsidRPr="00032998">
        <w:rPr>
          <w:sz w:val="28"/>
          <w:szCs w:val="28"/>
        </w:rPr>
        <w:t>Fortran</w:t>
      </w:r>
      <w:proofErr w:type="spellEnd"/>
      <w:r w:rsidRPr="00032998">
        <w:rPr>
          <w:sz w:val="28"/>
          <w:szCs w:val="28"/>
        </w:rPr>
        <w:t xml:space="preserve"> 77. </w:t>
      </w:r>
    </w:p>
    <w:p w:rsidR="00032998" w:rsidRPr="00032998" w:rsidRDefault="00032998" w:rsidP="00032998">
      <w:pPr>
        <w:pStyle w:val="ad"/>
        <w:rPr>
          <w:sz w:val="28"/>
          <w:szCs w:val="28"/>
        </w:rPr>
      </w:pPr>
    </w:p>
    <w:p w:rsidR="00032998" w:rsidRPr="00032998" w:rsidRDefault="00032998" w:rsidP="00032998">
      <w:pPr>
        <w:pStyle w:val="ad"/>
        <w:rPr>
          <w:b/>
          <w:sz w:val="28"/>
          <w:szCs w:val="28"/>
        </w:rPr>
      </w:pPr>
      <w:r w:rsidRPr="00032998">
        <w:rPr>
          <w:b/>
          <w:sz w:val="28"/>
          <w:szCs w:val="28"/>
        </w:rPr>
        <w:t xml:space="preserve">CUDA SDK </w:t>
      </w:r>
    </w:p>
    <w:p w:rsidR="00032998" w:rsidRPr="00032998" w:rsidRDefault="00032998" w:rsidP="00032998">
      <w:pPr>
        <w:pStyle w:val="ad"/>
        <w:rPr>
          <w:sz w:val="28"/>
          <w:szCs w:val="28"/>
        </w:rPr>
      </w:pPr>
      <w:r w:rsidRPr="00032998">
        <w:rPr>
          <w:sz w:val="28"/>
          <w:szCs w:val="28"/>
        </w:rPr>
        <w:t>NVIDIA CUDA SDK включает функциональность BLAS (</w:t>
      </w:r>
      <w:proofErr w:type="spellStart"/>
      <w:r w:rsidRPr="00032998">
        <w:rPr>
          <w:sz w:val="28"/>
          <w:szCs w:val="28"/>
        </w:rPr>
        <w:t>cuBLAS</w:t>
      </w:r>
      <w:proofErr w:type="spellEnd"/>
      <w:r w:rsidRPr="00032998">
        <w:rPr>
          <w:sz w:val="28"/>
          <w:szCs w:val="28"/>
        </w:rPr>
        <w:t xml:space="preserve">) для написания программ на C для видеокарт серии </w:t>
      </w:r>
      <w:proofErr w:type="spellStart"/>
      <w:r w:rsidRPr="00032998">
        <w:rPr>
          <w:sz w:val="28"/>
          <w:szCs w:val="28"/>
        </w:rPr>
        <w:t>GeForce</w:t>
      </w:r>
      <w:proofErr w:type="spellEnd"/>
      <w:r w:rsidRPr="00032998">
        <w:rPr>
          <w:sz w:val="28"/>
          <w:szCs w:val="28"/>
        </w:rPr>
        <w:t xml:space="preserve"> 8, </w:t>
      </w:r>
      <w:proofErr w:type="spellStart"/>
      <w:r w:rsidRPr="00032998">
        <w:rPr>
          <w:sz w:val="28"/>
          <w:szCs w:val="28"/>
        </w:rPr>
        <w:t>GeForce</w:t>
      </w:r>
      <w:proofErr w:type="spellEnd"/>
      <w:r w:rsidRPr="00032998">
        <w:rPr>
          <w:sz w:val="28"/>
          <w:szCs w:val="28"/>
        </w:rPr>
        <w:t xml:space="preserve"> 200, </w:t>
      </w:r>
      <w:proofErr w:type="spellStart"/>
      <w:r w:rsidRPr="00032998">
        <w:rPr>
          <w:sz w:val="28"/>
          <w:szCs w:val="28"/>
        </w:rPr>
        <w:t>GeForce</w:t>
      </w:r>
      <w:proofErr w:type="spellEnd"/>
      <w:r w:rsidRPr="00032998">
        <w:rPr>
          <w:sz w:val="28"/>
          <w:szCs w:val="28"/>
        </w:rPr>
        <w:t xml:space="preserve"> 300 (</w:t>
      </w:r>
      <w:proofErr w:type="spellStart"/>
      <w:r w:rsidRPr="00032998">
        <w:rPr>
          <w:sz w:val="28"/>
          <w:szCs w:val="28"/>
        </w:rPr>
        <w:t>Fermi</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ESSL </w:t>
      </w:r>
    </w:p>
    <w:p w:rsidR="00032998" w:rsidRPr="00032998" w:rsidRDefault="00032998" w:rsidP="00032998">
      <w:pPr>
        <w:pStyle w:val="ad"/>
        <w:rPr>
          <w:sz w:val="28"/>
          <w:szCs w:val="28"/>
          <w:lang w:val="en-US"/>
        </w:rPr>
      </w:pPr>
      <w:r w:rsidRPr="00032998">
        <w:rPr>
          <w:sz w:val="28"/>
          <w:szCs w:val="28"/>
        </w:rPr>
        <w:lastRenderedPageBreak/>
        <w:t xml:space="preserve">Библиотека инженерных и научных подпрограмм (англ. </w:t>
      </w:r>
      <w:r w:rsidRPr="00032998">
        <w:rPr>
          <w:sz w:val="28"/>
          <w:szCs w:val="28"/>
          <w:lang w:val="en-US"/>
        </w:rPr>
        <w:t xml:space="preserve">Engineering and Scientific Subroutine Library) </w:t>
      </w:r>
      <w:r w:rsidRPr="00032998">
        <w:rPr>
          <w:sz w:val="28"/>
          <w:szCs w:val="28"/>
        </w:rPr>
        <w:t>от</w:t>
      </w:r>
      <w:r w:rsidRPr="00032998">
        <w:rPr>
          <w:sz w:val="28"/>
          <w:szCs w:val="28"/>
          <w:lang w:val="en-US"/>
        </w:rPr>
        <w:t xml:space="preserve"> IBM, </w:t>
      </w:r>
      <w:r w:rsidRPr="00032998">
        <w:rPr>
          <w:sz w:val="28"/>
          <w:szCs w:val="28"/>
        </w:rPr>
        <w:t>поддерживающая</w:t>
      </w:r>
      <w:r w:rsidRPr="00032998">
        <w:rPr>
          <w:sz w:val="28"/>
          <w:szCs w:val="28"/>
          <w:lang w:val="en-US"/>
        </w:rPr>
        <w:t xml:space="preserve"> </w:t>
      </w:r>
      <w:r w:rsidRPr="00032998">
        <w:rPr>
          <w:sz w:val="28"/>
          <w:szCs w:val="28"/>
        </w:rPr>
        <w:t>архитектуру</w:t>
      </w:r>
      <w:r w:rsidRPr="00032998">
        <w:rPr>
          <w:sz w:val="28"/>
          <w:szCs w:val="28"/>
          <w:lang w:val="en-US"/>
        </w:rPr>
        <w:t xml:space="preserve"> PowerPC </w:t>
      </w:r>
      <w:r w:rsidRPr="00032998">
        <w:rPr>
          <w:sz w:val="28"/>
          <w:szCs w:val="28"/>
        </w:rPr>
        <w:t>под</w:t>
      </w:r>
      <w:r w:rsidRPr="00032998">
        <w:rPr>
          <w:sz w:val="28"/>
          <w:szCs w:val="28"/>
          <w:lang w:val="en-US"/>
        </w:rPr>
        <w:t xml:space="preserve"> AIX </w:t>
      </w:r>
      <w:r w:rsidRPr="00032998">
        <w:rPr>
          <w:sz w:val="28"/>
          <w:szCs w:val="28"/>
        </w:rPr>
        <w:t>и</w:t>
      </w:r>
      <w:r w:rsidRPr="00032998">
        <w:rPr>
          <w:sz w:val="28"/>
          <w:szCs w:val="28"/>
          <w:lang w:val="en-US"/>
        </w:rPr>
        <w:t xml:space="preserve"> Linux. </w:t>
      </w:r>
    </w:p>
    <w:p w:rsidR="00032998" w:rsidRPr="00032998" w:rsidRDefault="00032998" w:rsidP="00032998">
      <w:pPr>
        <w:pStyle w:val="ad"/>
        <w:rPr>
          <w:b/>
          <w:sz w:val="28"/>
          <w:szCs w:val="28"/>
        </w:rPr>
      </w:pPr>
      <w:proofErr w:type="spellStart"/>
      <w:r w:rsidRPr="00032998">
        <w:rPr>
          <w:b/>
          <w:sz w:val="28"/>
          <w:szCs w:val="28"/>
        </w:rPr>
        <w:t>libflame</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Реализация библиотеки линейной алгебры, включающей BLAS, проектом FLAME. </w:t>
      </w:r>
    </w:p>
    <w:p w:rsidR="00032998" w:rsidRPr="00032998" w:rsidRDefault="00032998" w:rsidP="00032998">
      <w:pPr>
        <w:pStyle w:val="ad"/>
        <w:rPr>
          <w:b/>
          <w:sz w:val="28"/>
          <w:szCs w:val="28"/>
        </w:rPr>
      </w:pPr>
      <w:proofErr w:type="spellStart"/>
      <w:r w:rsidRPr="00032998">
        <w:rPr>
          <w:b/>
          <w:sz w:val="28"/>
          <w:szCs w:val="28"/>
        </w:rPr>
        <w:t>Goto</w:t>
      </w:r>
      <w:proofErr w:type="spellEnd"/>
      <w:r w:rsidRPr="00032998">
        <w:rPr>
          <w:b/>
          <w:sz w:val="28"/>
          <w:szCs w:val="28"/>
        </w:rPr>
        <w:t xml:space="preserve"> BLAS </w:t>
      </w:r>
    </w:p>
    <w:p w:rsidR="00032998" w:rsidRPr="00032998" w:rsidRDefault="00032998" w:rsidP="00032998">
      <w:pPr>
        <w:pStyle w:val="ad"/>
        <w:rPr>
          <w:sz w:val="28"/>
          <w:szCs w:val="28"/>
        </w:rPr>
      </w:pPr>
      <w:r w:rsidRPr="00032998">
        <w:rPr>
          <w:sz w:val="28"/>
          <w:szCs w:val="28"/>
        </w:rPr>
        <w:t xml:space="preserve">Реализация </w:t>
      </w:r>
      <w:proofErr w:type="spellStart"/>
      <w:r w:rsidRPr="00032998">
        <w:rPr>
          <w:sz w:val="28"/>
          <w:szCs w:val="28"/>
        </w:rPr>
        <w:t>Кадзусигэ</w:t>
      </w:r>
      <w:proofErr w:type="spellEnd"/>
      <w:r w:rsidRPr="00032998">
        <w:rPr>
          <w:sz w:val="28"/>
          <w:szCs w:val="28"/>
        </w:rPr>
        <w:t xml:space="preserve"> </w:t>
      </w:r>
      <w:proofErr w:type="spellStart"/>
      <w:r w:rsidRPr="00032998">
        <w:rPr>
          <w:sz w:val="28"/>
          <w:szCs w:val="28"/>
        </w:rPr>
        <w:t>Гото</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HP MLIB </w:t>
      </w:r>
    </w:p>
    <w:p w:rsidR="00032998" w:rsidRPr="00032998" w:rsidRDefault="00032998" w:rsidP="00032998">
      <w:pPr>
        <w:pStyle w:val="ad"/>
        <w:rPr>
          <w:sz w:val="28"/>
          <w:szCs w:val="28"/>
        </w:rPr>
      </w:pPr>
      <w:r w:rsidRPr="00032998">
        <w:rPr>
          <w:sz w:val="28"/>
          <w:szCs w:val="28"/>
        </w:rPr>
        <w:t xml:space="preserve">Математическая библиотека от HP, поддерживающая архитектуры IA-64, PA-RISC, x86 и </w:t>
      </w:r>
      <w:proofErr w:type="spellStart"/>
      <w:r w:rsidRPr="00032998">
        <w:rPr>
          <w:sz w:val="28"/>
          <w:szCs w:val="28"/>
        </w:rPr>
        <w:t>Opteron</w:t>
      </w:r>
      <w:proofErr w:type="spellEnd"/>
      <w:r w:rsidRPr="00032998">
        <w:rPr>
          <w:sz w:val="28"/>
          <w:szCs w:val="28"/>
        </w:rPr>
        <w:t xml:space="preserve"> под HP-UX и </w:t>
      </w:r>
      <w:proofErr w:type="spellStart"/>
      <w:r w:rsidRPr="00032998">
        <w:rPr>
          <w:sz w:val="28"/>
          <w:szCs w:val="28"/>
        </w:rPr>
        <w:t>Linux</w:t>
      </w:r>
      <w:proofErr w:type="spellEnd"/>
      <w:r w:rsidRPr="00032998">
        <w:rPr>
          <w:sz w:val="28"/>
          <w:szCs w:val="28"/>
        </w:rPr>
        <w:t xml:space="preserve">. </w:t>
      </w:r>
    </w:p>
    <w:p w:rsidR="00032998" w:rsidRPr="00032998" w:rsidRDefault="00032998" w:rsidP="00032998">
      <w:pPr>
        <w:pStyle w:val="ad"/>
        <w:rPr>
          <w:b/>
          <w:sz w:val="28"/>
          <w:szCs w:val="28"/>
        </w:rPr>
      </w:pPr>
      <w:proofErr w:type="spellStart"/>
      <w:r w:rsidRPr="00032998">
        <w:rPr>
          <w:b/>
          <w:sz w:val="28"/>
          <w:szCs w:val="28"/>
        </w:rPr>
        <w:t>Intel</w:t>
      </w:r>
      <w:proofErr w:type="spellEnd"/>
      <w:r w:rsidRPr="00032998">
        <w:rPr>
          <w:b/>
          <w:sz w:val="28"/>
          <w:szCs w:val="28"/>
        </w:rPr>
        <w:t xml:space="preserve"> MKL </w:t>
      </w:r>
    </w:p>
    <w:p w:rsidR="00032998" w:rsidRPr="00032998" w:rsidRDefault="00032998" w:rsidP="00032998">
      <w:pPr>
        <w:pStyle w:val="ad"/>
        <w:rPr>
          <w:sz w:val="28"/>
          <w:szCs w:val="28"/>
        </w:rPr>
      </w:pPr>
      <w:r w:rsidRPr="00032998">
        <w:rPr>
          <w:sz w:val="28"/>
          <w:szCs w:val="28"/>
        </w:rPr>
        <w:t xml:space="preserve">Основная математическая библиотека </w:t>
      </w:r>
      <w:proofErr w:type="spellStart"/>
      <w:r w:rsidRPr="00032998">
        <w:rPr>
          <w:sz w:val="28"/>
          <w:szCs w:val="28"/>
        </w:rPr>
        <w:t>Intel</w:t>
      </w:r>
      <w:proofErr w:type="spellEnd"/>
      <w:r w:rsidRPr="00032998">
        <w:rPr>
          <w:sz w:val="28"/>
          <w:szCs w:val="28"/>
        </w:rPr>
        <w:t xml:space="preserve"> (англ. </w:t>
      </w:r>
      <w:proofErr w:type="spellStart"/>
      <w:r w:rsidRPr="00032998">
        <w:rPr>
          <w:sz w:val="28"/>
          <w:szCs w:val="28"/>
        </w:rPr>
        <w:t>Intel</w:t>
      </w:r>
      <w:proofErr w:type="spellEnd"/>
      <w:r w:rsidRPr="00032998">
        <w:rPr>
          <w:sz w:val="28"/>
          <w:szCs w:val="28"/>
        </w:rPr>
        <w:t xml:space="preserve"> </w:t>
      </w:r>
      <w:proofErr w:type="spellStart"/>
      <w:r w:rsidRPr="00032998">
        <w:rPr>
          <w:sz w:val="28"/>
          <w:szCs w:val="28"/>
        </w:rPr>
        <w:t>Math</w:t>
      </w:r>
      <w:proofErr w:type="spellEnd"/>
      <w:r w:rsidRPr="00032998">
        <w:rPr>
          <w:sz w:val="28"/>
          <w:szCs w:val="28"/>
        </w:rPr>
        <w:t xml:space="preserve"> </w:t>
      </w:r>
      <w:proofErr w:type="spellStart"/>
      <w:r w:rsidRPr="00032998">
        <w:rPr>
          <w:sz w:val="28"/>
          <w:szCs w:val="28"/>
        </w:rPr>
        <w:t>Kernel</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xml:space="preserve">), поддерживающая процессоры </w:t>
      </w:r>
      <w:proofErr w:type="spellStart"/>
      <w:r w:rsidRPr="00032998">
        <w:rPr>
          <w:sz w:val="28"/>
          <w:szCs w:val="28"/>
        </w:rPr>
        <w:t>Intel</w:t>
      </w:r>
      <w:proofErr w:type="spellEnd"/>
      <w:r w:rsidRPr="00032998">
        <w:rPr>
          <w:sz w:val="28"/>
          <w:szCs w:val="28"/>
        </w:rPr>
        <w:t xml:space="preserve"> под </w:t>
      </w:r>
      <w:proofErr w:type="spellStart"/>
      <w:r w:rsidRPr="00032998">
        <w:rPr>
          <w:sz w:val="28"/>
          <w:szCs w:val="28"/>
        </w:rPr>
        <w:t>Linux</w:t>
      </w:r>
      <w:proofErr w:type="spellEnd"/>
      <w:r w:rsidRPr="00032998">
        <w:rPr>
          <w:sz w:val="28"/>
          <w:szCs w:val="28"/>
        </w:rPr>
        <w:t xml:space="preserve">, Windows и </w:t>
      </w:r>
      <w:proofErr w:type="spellStart"/>
      <w:r w:rsidRPr="00032998">
        <w:rPr>
          <w:sz w:val="28"/>
          <w:szCs w:val="28"/>
        </w:rPr>
        <w:t>Mac</w:t>
      </w:r>
      <w:proofErr w:type="spellEnd"/>
      <w:r w:rsidRPr="00032998">
        <w:rPr>
          <w:sz w:val="28"/>
          <w:szCs w:val="28"/>
        </w:rPr>
        <w:t xml:space="preserve"> OS X. </w:t>
      </w:r>
    </w:p>
    <w:p w:rsidR="00032998" w:rsidRPr="00032998" w:rsidRDefault="00032998" w:rsidP="00032998">
      <w:pPr>
        <w:pStyle w:val="ad"/>
        <w:rPr>
          <w:b/>
          <w:sz w:val="28"/>
          <w:szCs w:val="28"/>
        </w:rPr>
      </w:pPr>
      <w:proofErr w:type="spellStart"/>
      <w:r w:rsidRPr="00032998">
        <w:rPr>
          <w:b/>
          <w:sz w:val="28"/>
          <w:szCs w:val="28"/>
        </w:rPr>
        <w:t>MathKeisan</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Математическая библиотека от NEC, поддерживающая архитектуру NEC SX под SUPER-UX, и </w:t>
      </w:r>
      <w:proofErr w:type="spellStart"/>
      <w:r w:rsidRPr="00032998">
        <w:rPr>
          <w:sz w:val="28"/>
          <w:szCs w:val="28"/>
        </w:rPr>
        <w:t>Itanium</w:t>
      </w:r>
      <w:proofErr w:type="spellEnd"/>
      <w:r w:rsidRPr="00032998">
        <w:rPr>
          <w:sz w:val="28"/>
          <w:szCs w:val="28"/>
        </w:rPr>
        <w:t xml:space="preserve"> под </w:t>
      </w:r>
      <w:proofErr w:type="spellStart"/>
      <w:r w:rsidRPr="00032998">
        <w:rPr>
          <w:sz w:val="28"/>
          <w:szCs w:val="28"/>
        </w:rPr>
        <w:t>Linux</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PDLIB/SX </w:t>
      </w:r>
    </w:p>
    <w:p w:rsidR="00032998" w:rsidRPr="00032998" w:rsidRDefault="00032998" w:rsidP="00032998">
      <w:pPr>
        <w:pStyle w:val="ad"/>
        <w:rPr>
          <w:sz w:val="28"/>
          <w:szCs w:val="28"/>
          <w:lang w:val="en-US"/>
        </w:rPr>
      </w:pPr>
      <w:r w:rsidRPr="00032998">
        <w:rPr>
          <w:sz w:val="28"/>
          <w:szCs w:val="28"/>
        </w:rPr>
        <w:t xml:space="preserve">Математическая библиотека, находящаяся в общественном достоянии (англ. </w:t>
      </w:r>
      <w:r w:rsidRPr="00032998">
        <w:rPr>
          <w:sz w:val="28"/>
          <w:szCs w:val="28"/>
          <w:lang w:val="en-US"/>
        </w:rPr>
        <w:t xml:space="preserve">Public Domain Mathematical Library), </w:t>
      </w:r>
      <w:r w:rsidRPr="00032998">
        <w:rPr>
          <w:sz w:val="28"/>
          <w:szCs w:val="28"/>
        </w:rPr>
        <w:t>от</w:t>
      </w:r>
      <w:r w:rsidRPr="00032998">
        <w:rPr>
          <w:sz w:val="28"/>
          <w:szCs w:val="28"/>
          <w:lang w:val="en-US"/>
        </w:rPr>
        <w:t xml:space="preserve"> NEC </w:t>
      </w:r>
      <w:r w:rsidRPr="00032998">
        <w:rPr>
          <w:sz w:val="28"/>
          <w:szCs w:val="28"/>
        </w:rPr>
        <w:t>для</w:t>
      </w:r>
      <w:r w:rsidRPr="00032998">
        <w:rPr>
          <w:sz w:val="28"/>
          <w:szCs w:val="28"/>
          <w:lang w:val="en-US"/>
        </w:rPr>
        <w:t xml:space="preserve"> </w:t>
      </w:r>
      <w:r w:rsidRPr="00032998">
        <w:rPr>
          <w:sz w:val="28"/>
          <w:szCs w:val="28"/>
        </w:rPr>
        <w:t>системы</w:t>
      </w:r>
      <w:r w:rsidRPr="00032998">
        <w:rPr>
          <w:sz w:val="28"/>
          <w:szCs w:val="28"/>
          <w:lang w:val="en-US"/>
        </w:rPr>
        <w:t xml:space="preserve"> NEC SX-4. </w:t>
      </w:r>
    </w:p>
    <w:p w:rsidR="00032998" w:rsidRPr="00032998" w:rsidRDefault="00032998" w:rsidP="00032998">
      <w:pPr>
        <w:pStyle w:val="ad"/>
        <w:rPr>
          <w:b/>
          <w:sz w:val="28"/>
          <w:szCs w:val="28"/>
        </w:rPr>
      </w:pPr>
      <w:r w:rsidRPr="00032998">
        <w:rPr>
          <w:b/>
          <w:sz w:val="28"/>
          <w:szCs w:val="28"/>
        </w:rPr>
        <w:t xml:space="preserve">SCSL </w:t>
      </w:r>
    </w:p>
    <w:p w:rsidR="00032998" w:rsidRPr="00032998" w:rsidRDefault="00032998" w:rsidP="00032998">
      <w:pPr>
        <w:pStyle w:val="ad"/>
        <w:rPr>
          <w:sz w:val="28"/>
          <w:szCs w:val="28"/>
        </w:rPr>
      </w:pPr>
      <w:r w:rsidRPr="00032998">
        <w:rPr>
          <w:sz w:val="28"/>
          <w:szCs w:val="28"/>
        </w:rPr>
        <w:t xml:space="preserve">Программная библиотека для научных вычислений (англ. </w:t>
      </w:r>
      <w:proofErr w:type="spellStart"/>
      <w:r w:rsidRPr="00032998">
        <w:rPr>
          <w:sz w:val="28"/>
          <w:szCs w:val="28"/>
        </w:rPr>
        <w:t>Scientific</w:t>
      </w:r>
      <w:proofErr w:type="spellEnd"/>
      <w:r w:rsidRPr="00032998">
        <w:rPr>
          <w:sz w:val="28"/>
          <w:szCs w:val="28"/>
        </w:rPr>
        <w:t xml:space="preserve"> </w:t>
      </w:r>
      <w:proofErr w:type="spellStart"/>
      <w:r w:rsidRPr="00032998">
        <w:rPr>
          <w:sz w:val="28"/>
          <w:szCs w:val="28"/>
        </w:rPr>
        <w:t>Computing</w:t>
      </w:r>
      <w:proofErr w:type="spellEnd"/>
      <w:r w:rsidRPr="00032998">
        <w:rPr>
          <w:sz w:val="28"/>
          <w:szCs w:val="28"/>
        </w:rPr>
        <w:t xml:space="preserve"> </w:t>
      </w:r>
      <w:proofErr w:type="spellStart"/>
      <w:r w:rsidRPr="00032998">
        <w:rPr>
          <w:sz w:val="28"/>
          <w:szCs w:val="28"/>
        </w:rPr>
        <w:t>Software</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xml:space="preserve">) от SGI содержит реализации BLAS и LAPACK для рабочих станций SGI </w:t>
      </w:r>
      <w:proofErr w:type="spellStart"/>
      <w:r w:rsidRPr="00032998">
        <w:rPr>
          <w:sz w:val="28"/>
          <w:szCs w:val="28"/>
        </w:rPr>
        <w:t>Irix</w:t>
      </w:r>
      <w:proofErr w:type="spellEnd"/>
      <w:r w:rsidRPr="00032998">
        <w:rPr>
          <w:sz w:val="28"/>
          <w:szCs w:val="28"/>
        </w:rPr>
        <w:t xml:space="preserve">. </w:t>
      </w:r>
    </w:p>
    <w:p w:rsidR="00032998" w:rsidRPr="00032998" w:rsidRDefault="00032998" w:rsidP="00032998">
      <w:pPr>
        <w:pStyle w:val="ad"/>
        <w:rPr>
          <w:b/>
          <w:sz w:val="28"/>
          <w:szCs w:val="28"/>
        </w:rPr>
      </w:pPr>
      <w:proofErr w:type="spellStart"/>
      <w:r w:rsidRPr="00032998">
        <w:rPr>
          <w:b/>
          <w:sz w:val="28"/>
          <w:szCs w:val="28"/>
        </w:rPr>
        <w:t>Sun</w:t>
      </w:r>
      <w:proofErr w:type="spellEnd"/>
      <w:r w:rsidRPr="00032998">
        <w:rPr>
          <w:b/>
          <w:sz w:val="28"/>
          <w:szCs w:val="28"/>
        </w:rPr>
        <w:t xml:space="preserve"> </w:t>
      </w:r>
      <w:proofErr w:type="spellStart"/>
      <w:r w:rsidRPr="00032998">
        <w:rPr>
          <w:b/>
          <w:sz w:val="28"/>
          <w:szCs w:val="28"/>
        </w:rPr>
        <w:t>Performance</w:t>
      </w:r>
      <w:proofErr w:type="spellEnd"/>
      <w:r w:rsidRPr="00032998">
        <w:rPr>
          <w:b/>
          <w:sz w:val="28"/>
          <w:szCs w:val="28"/>
        </w:rPr>
        <w:t xml:space="preserve"> </w:t>
      </w:r>
      <w:proofErr w:type="spellStart"/>
      <w:r w:rsidRPr="00032998">
        <w:rPr>
          <w:b/>
          <w:sz w:val="28"/>
          <w:szCs w:val="28"/>
        </w:rPr>
        <w:t>Linaray</w:t>
      </w:r>
      <w:proofErr w:type="spellEnd"/>
      <w:r w:rsidRPr="00032998">
        <w:rPr>
          <w:b/>
          <w:sz w:val="28"/>
          <w:szCs w:val="28"/>
        </w:rPr>
        <w:t xml:space="preserve"> </w:t>
      </w:r>
    </w:p>
    <w:p w:rsidR="00032998" w:rsidRPr="00032998" w:rsidRDefault="00032998" w:rsidP="00032998">
      <w:pPr>
        <w:pStyle w:val="ad"/>
        <w:rPr>
          <w:sz w:val="28"/>
          <w:szCs w:val="28"/>
        </w:rPr>
      </w:pPr>
      <w:proofErr w:type="spellStart"/>
      <w:r w:rsidRPr="00032998">
        <w:rPr>
          <w:sz w:val="28"/>
          <w:szCs w:val="28"/>
        </w:rPr>
        <w:t>Sun</w:t>
      </w:r>
      <w:proofErr w:type="spellEnd"/>
      <w:r w:rsidRPr="00032998">
        <w:rPr>
          <w:sz w:val="28"/>
          <w:szCs w:val="28"/>
        </w:rPr>
        <w:t xml:space="preserve"> </w:t>
      </w:r>
      <w:proofErr w:type="spellStart"/>
      <w:r w:rsidRPr="00032998">
        <w:rPr>
          <w:sz w:val="28"/>
          <w:szCs w:val="28"/>
        </w:rPr>
        <w:t>Performance</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xml:space="preserve"> содержит </w:t>
      </w:r>
      <w:proofErr w:type="gramStart"/>
      <w:r w:rsidRPr="00032998">
        <w:rPr>
          <w:sz w:val="28"/>
          <w:szCs w:val="28"/>
        </w:rPr>
        <w:t>оптимизированные</w:t>
      </w:r>
      <w:proofErr w:type="gramEnd"/>
      <w:r w:rsidRPr="00032998">
        <w:rPr>
          <w:sz w:val="28"/>
          <w:szCs w:val="28"/>
        </w:rPr>
        <w:t xml:space="preserve"> BLAS и LAPACK для архитектур SPARC и AMD64 под </w:t>
      </w:r>
      <w:proofErr w:type="spellStart"/>
      <w:r w:rsidRPr="00032998">
        <w:rPr>
          <w:sz w:val="28"/>
          <w:szCs w:val="28"/>
        </w:rPr>
        <w:t>Solaris</w:t>
      </w:r>
      <w:proofErr w:type="spellEnd"/>
      <w:r w:rsidRPr="00032998">
        <w:rPr>
          <w:sz w:val="28"/>
          <w:szCs w:val="28"/>
        </w:rPr>
        <w:t xml:space="preserve"> 8, 9, и 10. </w:t>
      </w:r>
    </w:p>
    <w:p w:rsidR="00032998" w:rsidRPr="00032998" w:rsidRDefault="00032998" w:rsidP="00032998">
      <w:pPr>
        <w:pStyle w:val="ad"/>
        <w:rPr>
          <w:b/>
          <w:sz w:val="28"/>
          <w:szCs w:val="28"/>
        </w:rPr>
      </w:pPr>
      <w:proofErr w:type="spellStart"/>
      <w:r w:rsidRPr="00032998">
        <w:rPr>
          <w:b/>
          <w:sz w:val="28"/>
          <w:szCs w:val="28"/>
        </w:rPr>
        <w:t>uBLAS</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lastRenderedPageBreak/>
        <w:t xml:space="preserve">Библиотека шаблонных классов C++, обеспечивающая функциональность BLAS. Часть библиотеки </w:t>
      </w:r>
      <w:proofErr w:type="spellStart"/>
      <w:r w:rsidRPr="00032998">
        <w:rPr>
          <w:sz w:val="28"/>
          <w:szCs w:val="28"/>
        </w:rPr>
        <w:t>Boost</w:t>
      </w:r>
      <w:proofErr w:type="spellEnd"/>
      <w:r w:rsidRPr="00032998">
        <w:rPr>
          <w:sz w:val="28"/>
          <w:szCs w:val="28"/>
        </w:rPr>
        <w:t xml:space="preserve">. В отличие от других реализаций </w:t>
      </w:r>
      <w:proofErr w:type="spellStart"/>
      <w:r w:rsidRPr="00032998">
        <w:rPr>
          <w:sz w:val="28"/>
          <w:szCs w:val="28"/>
        </w:rPr>
        <w:t>uBLAS</w:t>
      </w:r>
      <w:proofErr w:type="spellEnd"/>
      <w:r w:rsidRPr="00032998">
        <w:rPr>
          <w:sz w:val="28"/>
          <w:szCs w:val="28"/>
        </w:rPr>
        <w:t xml:space="preserve"> фокусируется больше на правильности алгоритмов, используя продвинутые возможности C++, чем на высокой производительности. </w:t>
      </w:r>
    </w:p>
    <w:p w:rsidR="00032998" w:rsidRPr="00032998" w:rsidRDefault="00032998" w:rsidP="00032998">
      <w:pPr>
        <w:pStyle w:val="ad"/>
        <w:rPr>
          <w:b/>
          <w:sz w:val="28"/>
          <w:szCs w:val="28"/>
        </w:rPr>
      </w:pPr>
      <w:r w:rsidRPr="00032998">
        <w:rPr>
          <w:b/>
          <w:sz w:val="28"/>
          <w:szCs w:val="28"/>
        </w:rPr>
        <w:t xml:space="preserve">GSL </w:t>
      </w:r>
    </w:p>
    <w:p w:rsidR="00032998" w:rsidRPr="00032998" w:rsidRDefault="00032998" w:rsidP="00032998">
      <w:pPr>
        <w:pStyle w:val="ad"/>
        <w:rPr>
          <w:sz w:val="28"/>
          <w:szCs w:val="28"/>
        </w:rPr>
      </w:pPr>
      <w:r w:rsidRPr="00032998">
        <w:rPr>
          <w:sz w:val="28"/>
          <w:szCs w:val="28"/>
        </w:rPr>
        <w:t xml:space="preserve">Научная библиотека GNU (англ. GNU </w:t>
      </w:r>
      <w:proofErr w:type="spellStart"/>
      <w:r w:rsidRPr="00032998">
        <w:rPr>
          <w:sz w:val="28"/>
          <w:szCs w:val="28"/>
        </w:rPr>
        <w:t>Scientific</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xml:space="preserve">) содержит </w:t>
      </w:r>
      <w:proofErr w:type="spellStart"/>
      <w:r w:rsidRPr="00032998">
        <w:rPr>
          <w:sz w:val="28"/>
          <w:szCs w:val="28"/>
        </w:rPr>
        <w:t>кроссплатформенную</w:t>
      </w:r>
      <w:proofErr w:type="spellEnd"/>
      <w:r w:rsidRPr="00032998">
        <w:rPr>
          <w:sz w:val="28"/>
          <w:szCs w:val="28"/>
        </w:rPr>
        <w:t xml:space="preserve"> неоптимизированную реализацию на C, которая распространяется под GNU GPL</w:t>
      </w:r>
    </w:p>
    <w:p w:rsidR="00C90183" w:rsidRDefault="00C90183">
      <w:pPr>
        <w:rPr>
          <w:rStyle w:val="spelle"/>
          <w:color w:val="000000"/>
          <w:sz w:val="28"/>
          <w:szCs w:val="28"/>
        </w:rPr>
      </w:pPr>
    </w:p>
    <w:p w:rsidR="00C90183" w:rsidRPr="00C90183" w:rsidRDefault="00C90183"/>
    <w:p w:rsidR="00112307" w:rsidRDefault="00112307">
      <w:r w:rsidRPr="00C90183">
        <w:rPr>
          <w:rStyle w:val="spelle"/>
          <w:color w:val="000000"/>
          <w:sz w:val="28"/>
          <w:szCs w:val="28"/>
        </w:rPr>
        <w:tab/>
      </w:r>
      <w:r w:rsidRPr="00A51A0D">
        <w:rPr>
          <w:rStyle w:val="spelle"/>
          <w:color w:val="000000"/>
          <w:sz w:val="28"/>
          <w:szCs w:val="28"/>
        </w:rPr>
        <w:t>П</w:t>
      </w:r>
      <w:r w:rsidR="00A51A0D">
        <w:rPr>
          <w:rStyle w:val="spelle"/>
          <w:color w:val="000000"/>
          <w:sz w:val="28"/>
          <w:szCs w:val="28"/>
        </w:rPr>
        <w:t>одобную фу</w:t>
      </w:r>
      <w:r>
        <w:rPr>
          <w:rStyle w:val="spelle"/>
          <w:color w:val="000000"/>
          <w:sz w:val="28"/>
          <w:szCs w:val="28"/>
        </w:rPr>
        <w:t>н</w:t>
      </w:r>
      <w:r w:rsidR="00A51A0D">
        <w:rPr>
          <w:rStyle w:val="spelle"/>
          <w:color w:val="000000"/>
          <w:sz w:val="28"/>
          <w:szCs w:val="28"/>
        </w:rPr>
        <w:t>к</w:t>
      </w:r>
      <w:r>
        <w:rPr>
          <w:rStyle w:val="spelle"/>
          <w:color w:val="000000"/>
          <w:sz w:val="28"/>
          <w:szCs w:val="28"/>
        </w:rPr>
        <w:t>цию можно реализовать собственноручно в упрощенном виде, так как весь ее функционал нам не требуется:</w:t>
      </w:r>
    </w:p>
    <w:tbl>
      <w:tblPr>
        <w:tblW w:w="0" w:type="auto"/>
        <w:tblInd w:w="55" w:type="dxa"/>
        <w:tblLayout w:type="fixed"/>
        <w:tblCellMar>
          <w:top w:w="55" w:type="dxa"/>
          <w:left w:w="55" w:type="dxa"/>
          <w:bottom w:w="55" w:type="dxa"/>
          <w:right w:w="55" w:type="dxa"/>
        </w:tblCellMar>
        <w:tblLook w:val="000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E51761" w:rsidRDefault="00112307">
            <w:pPr>
              <w:pStyle w:val="aa"/>
              <w:rPr>
                <w:rFonts w:ascii="Consolas" w:hAnsi="Consolas" w:cs="Consolas"/>
                <w:lang w:val="en-US"/>
              </w:rPr>
            </w:pPr>
            <w:r w:rsidRPr="00016719">
              <w:rPr>
                <w:rFonts w:ascii="Consolas" w:hAnsi="Consolas" w:cs="Consolas"/>
                <w:lang w:val="en-US"/>
              </w:rPr>
              <w:t xml:space="preserve">void DGEMM_BLAS(double** X, double** Y, double** R, </w:t>
            </w:r>
            <w:proofErr w:type="spellStart"/>
            <w:r w:rsidRPr="00016719">
              <w:rPr>
                <w:rFonts w:ascii="Consolas" w:hAnsi="Consolas" w:cs="Consolas"/>
                <w:lang w:val="en-US"/>
              </w:rPr>
              <w:t>int</w:t>
            </w:r>
            <w:proofErr w:type="spellEnd"/>
            <w:r w:rsidRPr="00016719">
              <w:rPr>
                <w:rFonts w:ascii="Consolas" w:hAnsi="Consolas" w:cs="Consolas"/>
                <w:lang w:val="en-US"/>
              </w:rPr>
              <w:t xml:space="preserve"> N) {</w:t>
            </w:r>
          </w:p>
          <w:p w:rsidR="00D91378" w:rsidRPr="00D91378" w:rsidRDefault="00D91378" w:rsidP="00D91378">
            <w:pPr>
              <w:pStyle w:val="aa"/>
              <w:jc w:val="both"/>
            </w:pPr>
            <w:r>
              <w:rPr>
                <w:rFonts w:ascii="Consolas" w:hAnsi="Consolas" w:cs="Consolas"/>
              </w:rPr>
              <w:t>/</w:t>
            </w:r>
            <w:r w:rsidRPr="00273C36">
              <w:rPr>
                <w:rFonts w:ascii="Consolas" w:hAnsi="Consolas" w:cs="Consolas"/>
              </w:rPr>
              <w:t>*</w:t>
            </w:r>
            <w:r>
              <w:rPr>
                <w:rFonts w:ascii="Consolas" w:hAnsi="Consolas" w:cs="Consolas"/>
              </w:rPr>
              <w:t>цикл последовательного умножения элементов строки первой матрицы на элементы столбца второй матрицы</w:t>
            </w:r>
            <w:r w:rsidRPr="00273C36">
              <w:rPr>
                <w:rFonts w:ascii="Consolas" w:hAnsi="Consolas" w:cs="Consolas"/>
              </w:rPr>
              <w:t>*/</w:t>
            </w:r>
            <w:bookmarkStart w:id="2" w:name="_GoBack"/>
            <w:bookmarkEnd w:id="2"/>
          </w:p>
          <w:p w:rsidR="00112307" w:rsidRPr="00016719" w:rsidRDefault="00112307">
            <w:pPr>
              <w:pStyle w:val="aa"/>
              <w:rPr>
                <w:lang w:val="en-US"/>
              </w:rPr>
            </w:pPr>
            <w:r w:rsidRPr="00D91378">
              <w:rPr>
                <w:rFonts w:ascii="Consolas" w:hAnsi="Consolas" w:cs="Consolas"/>
              </w:rPr>
              <w:tab/>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t>i</w:t>
            </w:r>
            <w:proofErr w:type="spellEnd"/>
            <w:r w:rsidRPr="00016719">
              <w:rPr>
                <w:rFonts w:ascii="Consolas" w:hAnsi="Consolas" w:cs="Consolas"/>
                <w:lang w:val="en-US"/>
              </w:rPr>
              <w:t xml:space="preserve"> = 0; i &lt; N; i++)</w:t>
            </w:r>
          </w:p>
          <w:p w:rsidR="00112307" w:rsidRPr="00016719" w:rsidRDefault="00112307">
            <w:pPr>
              <w:pStyle w:val="aa"/>
              <w:rPr>
                <w:lang w:val="en-US"/>
              </w:rPr>
            </w:pP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 = 0; j &lt; N; j++) {</w:t>
            </w:r>
          </w:p>
          <w:p w:rsidR="00112307" w:rsidRPr="00016719" w:rsidRDefault="00112307">
            <w:pPr>
              <w:pStyle w:val="aa"/>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 = 0; k &lt; N; k++)</w:t>
            </w:r>
          </w:p>
          <w:p w:rsidR="00112307" w:rsidRDefault="00112307">
            <w:pPr>
              <w:pStyle w:val="aa"/>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Pr>
                <w:rFonts w:ascii="Consolas" w:hAnsi="Consolas" w:cs="Consolas"/>
              </w:rPr>
              <w:t>R[i][j] += X[i][k] * Y[k][j];</w:t>
            </w:r>
          </w:p>
          <w:p w:rsidR="00112307" w:rsidRDefault="00112307">
            <w:pPr>
              <w:pStyle w:val="aa"/>
            </w:pPr>
            <w:r>
              <w:rPr>
                <w:rFonts w:ascii="Consolas" w:hAnsi="Consolas" w:cs="Consolas"/>
              </w:rPr>
              <w:tab/>
            </w:r>
            <w:r>
              <w:rPr>
                <w:rFonts w:ascii="Consolas" w:hAnsi="Consolas" w:cs="Consolas"/>
              </w:rPr>
              <w:tab/>
              <w:t>}</w:t>
            </w:r>
            <w:r>
              <w:rPr>
                <w:rFonts w:ascii="Consolas" w:hAnsi="Consolas" w:cs="Consolas"/>
              </w:rPr>
              <w:tab/>
            </w:r>
            <w:r>
              <w:rPr>
                <w:rFonts w:ascii="Consolas" w:hAnsi="Consolas" w:cs="Consolas"/>
              </w:rPr>
              <w:tab/>
            </w:r>
          </w:p>
          <w:p w:rsidR="00112307" w:rsidRDefault="00112307">
            <w:pPr>
              <w:pStyle w:val="aa"/>
            </w:pPr>
            <w:r>
              <w:rPr>
                <w:rFonts w:ascii="Consolas" w:hAnsi="Consolas" w:cs="Consolas"/>
              </w:rPr>
              <w:t>}</w:t>
            </w:r>
          </w:p>
        </w:tc>
      </w:tr>
    </w:tbl>
    <w:p w:rsidR="00D27E2E" w:rsidRDefault="00D27E2E">
      <w:pPr>
        <w:rPr>
          <w:color w:val="000000"/>
          <w:sz w:val="28"/>
          <w:szCs w:val="28"/>
        </w:rPr>
      </w:pPr>
    </w:p>
    <w:p w:rsidR="00112307" w:rsidRDefault="00112307">
      <w:pPr>
        <w:rPr>
          <w:rStyle w:val="spelle"/>
          <w:color w:val="000000"/>
          <w:sz w:val="28"/>
          <w:szCs w:val="28"/>
        </w:rPr>
      </w:pPr>
      <w:r>
        <w:rPr>
          <w:color w:val="000000"/>
          <w:sz w:val="28"/>
          <w:szCs w:val="28"/>
        </w:rPr>
        <w:t xml:space="preserve">Функция </w:t>
      </w:r>
      <w:r>
        <w:rPr>
          <w:rStyle w:val="spelle"/>
          <w:color w:val="000000"/>
          <w:sz w:val="28"/>
          <w:szCs w:val="28"/>
          <w:lang w:val="en-US"/>
        </w:rPr>
        <w:t>DGEMM</w:t>
      </w:r>
      <w:r w:rsidRPr="00A51A0D">
        <w:rPr>
          <w:rStyle w:val="spelle"/>
          <w:color w:val="000000"/>
          <w:sz w:val="28"/>
          <w:szCs w:val="28"/>
        </w:rPr>
        <w:t>_</w:t>
      </w:r>
      <w:r>
        <w:rPr>
          <w:rStyle w:val="spelle"/>
          <w:color w:val="000000"/>
          <w:sz w:val="28"/>
          <w:szCs w:val="28"/>
          <w:lang w:val="en-US"/>
        </w:rPr>
        <w:t>BLAS</w:t>
      </w:r>
      <w:r>
        <w:rPr>
          <w:rStyle w:val="spelle"/>
          <w:color w:val="000000"/>
          <w:sz w:val="28"/>
          <w:szCs w:val="28"/>
        </w:rPr>
        <w:t>, поэлемен</w:t>
      </w:r>
      <w:r w:rsidRPr="00A51A0D">
        <w:rPr>
          <w:rStyle w:val="spelle"/>
          <w:color w:val="000000"/>
          <w:sz w:val="28"/>
          <w:szCs w:val="28"/>
        </w:rPr>
        <w:t>тно</w:t>
      </w:r>
      <w:r>
        <w:rPr>
          <w:rStyle w:val="spelle"/>
          <w:color w:val="000000"/>
          <w:sz w:val="28"/>
          <w:szCs w:val="28"/>
        </w:rPr>
        <w:t xml:space="preserve"> умножающая матрицы (оптимизации нет)</w:t>
      </w:r>
      <w:r w:rsidR="00F62954">
        <w:rPr>
          <w:rStyle w:val="spelle"/>
          <w:color w:val="000000"/>
          <w:sz w:val="28"/>
          <w:szCs w:val="28"/>
        </w:rPr>
        <w:t xml:space="preserve">. Гистограмма работы функции </w:t>
      </w:r>
      <w:r w:rsidR="00F62954">
        <w:rPr>
          <w:rStyle w:val="spelle"/>
          <w:color w:val="000000"/>
          <w:sz w:val="28"/>
          <w:szCs w:val="28"/>
          <w:lang w:val="en-US"/>
        </w:rPr>
        <w:t>DGEMM</w:t>
      </w:r>
      <w:r w:rsidR="00F62954" w:rsidRPr="00D27E2E">
        <w:rPr>
          <w:rStyle w:val="spelle"/>
          <w:color w:val="000000"/>
          <w:sz w:val="28"/>
          <w:szCs w:val="28"/>
        </w:rPr>
        <w:t>_</w:t>
      </w:r>
      <w:r w:rsidR="00F62954">
        <w:rPr>
          <w:rStyle w:val="spelle"/>
          <w:color w:val="000000"/>
          <w:sz w:val="28"/>
          <w:szCs w:val="28"/>
          <w:lang w:val="en-US"/>
        </w:rPr>
        <w:t>BLAS</w:t>
      </w:r>
      <w:r w:rsidR="00F62954" w:rsidRPr="00D27E2E">
        <w:rPr>
          <w:rStyle w:val="spelle"/>
          <w:color w:val="000000"/>
          <w:sz w:val="28"/>
          <w:szCs w:val="28"/>
        </w:rPr>
        <w:t>:</w:t>
      </w:r>
    </w:p>
    <w:p w:rsidR="00D27E2E" w:rsidRPr="00D27E2E" w:rsidRDefault="00D27E2E">
      <w:pPr>
        <w:rPr>
          <w:rStyle w:val="spelle"/>
          <w:color w:val="000000"/>
          <w:sz w:val="28"/>
          <w:szCs w:val="28"/>
        </w:rPr>
      </w:pPr>
    </w:p>
    <w:p w:rsidR="00F62954" w:rsidRDefault="00BE5FD8" w:rsidP="00F62954">
      <w:pPr>
        <w:keepNext/>
      </w:pPr>
      <w:r>
        <w:rPr>
          <w:noProof/>
          <w:lang w:eastAsia="ru-RU"/>
        </w:rPr>
        <w:drawing>
          <wp:inline distT="0" distB="0" distL="0" distR="0">
            <wp:extent cx="4568825" cy="2744470"/>
            <wp:effectExtent l="19050" t="0" r="22225" b="0"/>
            <wp:docPr id="1"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2954" w:rsidRDefault="00F62954" w:rsidP="00F62954">
      <w:pPr>
        <w:pStyle w:val="a9"/>
      </w:pPr>
      <w:r>
        <w:t xml:space="preserve">Рисунок </w:t>
      </w:r>
      <w:r w:rsidR="009D6D71">
        <w:fldChar w:fldCharType="begin"/>
      </w:r>
      <w:r w:rsidR="00CF7C37">
        <w:instrText xml:space="preserve"> SEQ Рисунок \* ARABIC </w:instrText>
      </w:r>
      <w:r w:rsidR="009D6D71">
        <w:fldChar w:fldCharType="separate"/>
      </w:r>
      <w:r>
        <w:rPr>
          <w:noProof/>
        </w:rPr>
        <w:t>1</w:t>
      </w:r>
      <w:r w:rsidR="009D6D71">
        <w:rPr>
          <w:noProof/>
        </w:rPr>
        <w:fldChar w:fldCharType="end"/>
      </w:r>
      <w:r w:rsidRPr="00F62954">
        <w:t xml:space="preserve"> </w:t>
      </w:r>
      <w:r>
        <w:t xml:space="preserve">Гистограмма результатов работы </w:t>
      </w:r>
      <w:r>
        <w:rPr>
          <w:lang w:val="en-US"/>
        </w:rPr>
        <w:t>DGEMM</w:t>
      </w:r>
      <w:r w:rsidRPr="00F62954">
        <w:t>_</w:t>
      </w:r>
      <w:r>
        <w:rPr>
          <w:lang w:val="en-US"/>
        </w:rPr>
        <w:t>BLAS</w:t>
      </w:r>
    </w:p>
    <w:p w:rsidR="00112307" w:rsidRPr="00A51A0D" w:rsidRDefault="00112307">
      <w:pPr>
        <w:rPr>
          <w:sz w:val="28"/>
          <w:szCs w:val="28"/>
        </w:rPr>
      </w:pPr>
    </w:p>
    <w:p w:rsidR="00D27E2E" w:rsidRDefault="00112307">
      <w:pPr>
        <w:rPr>
          <w:b/>
          <w:i/>
          <w:iCs/>
          <w:sz w:val="28"/>
          <w:szCs w:val="28"/>
        </w:rPr>
      </w:pPr>
      <w:r>
        <w:rPr>
          <w:b/>
          <w:i/>
          <w:iCs/>
          <w:sz w:val="28"/>
          <w:szCs w:val="28"/>
        </w:rPr>
        <w:tab/>
      </w:r>
    </w:p>
    <w:p w:rsidR="00D27E2E" w:rsidRDefault="00D27E2E">
      <w:pPr>
        <w:rPr>
          <w:b/>
          <w:i/>
          <w:iCs/>
          <w:sz w:val="28"/>
          <w:szCs w:val="28"/>
        </w:rPr>
      </w:pPr>
    </w:p>
    <w:p w:rsidR="00D27E2E" w:rsidRDefault="00D27E2E">
      <w:pPr>
        <w:rPr>
          <w:b/>
          <w:i/>
          <w:iCs/>
          <w:sz w:val="28"/>
          <w:szCs w:val="28"/>
        </w:rPr>
      </w:pPr>
    </w:p>
    <w:p w:rsidR="00D27E2E" w:rsidRDefault="00D27E2E">
      <w:pPr>
        <w:rPr>
          <w:b/>
          <w:i/>
          <w:iCs/>
          <w:sz w:val="28"/>
          <w:szCs w:val="28"/>
        </w:rPr>
      </w:pPr>
    </w:p>
    <w:p w:rsidR="00112307" w:rsidRDefault="00112307">
      <w:r>
        <w:rPr>
          <w:b/>
          <w:sz w:val="28"/>
          <w:szCs w:val="28"/>
        </w:rPr>
        <w:t>Заполнение массива значениями:</w:t>
      </w:r>
    </w:p>
    <w:p w:rsidR="00112307" w:rsidRDefault="00112307">
      <w:r>
        <w:rPr>
          <w:sz w:val="28"/>
          <w:szCs w:val="28"/>
        </w:rPr>
        <w:tab/>
        <w:t>При решении учебных задач, обычно предлагается заполнить массив значениями либо введёнными с клавиатуры, либо случайными значениями из определённого диапазона. Начнём со второго случая, как более простого.</w:t>
      </w:r>
    </w:p>
    <w:p w:rsidR="00112307" w:rsidRDefault="00112307">
      <w:pPr>
        <w:rPr>
          <w:sz w:val="28"/>
          <w:szCs w:val="28"/>
        </w:rPr>
      </w:pPr>
    </w:p>
    <w:p w:rsidR="00112307" w:rsidRDefault="00112307">
      <w:r>
        <w:rPr>
          <w:b/>
          <w:i/>
          <w:iCs/>
          <w:sz w:val="28"/>
          <w:szCs w:val="28"/>
        </w:rPr>
        <w:tab/>
      </w:r>
      <w:r>
        <w:rPr>
          <w:b/>
          <w:sz w:val="28"/>
          <w:szCs w:val="28"/>
        </w:rPr>
        <w:t>Заполнение массива случайными числами:</w:t>
      </w:r>
    </w:p>
    <w:p w:rsidR="00112307" w:rsidRDefault="00112307">
      <w:r>
        <w:rPr>
          <w:sz w:val="28"/>
          <w:szCs w:val="28"/>
        </w:rPr>
        <w:tab/>
        <w:t>Для начала необходим генератор случайных чисел. Ниже приведён код одной из простейших реализаций:</w:t>
      </w:r>
    </w:p>
    <w:p w:rsidR="00112307" w:rsidRDefault="00112307">
      <w:pPr>
        <w:rPr>
          <w:sz w:val="28"/>
          <w:szCs w:val="28"/>
        </w:rPr>
      </w:pPr>
    </w:p>
    <w:tbl>
      <w:tblPr>
        <w:tblW w:w="0" w:type="auto"/>
        <w:tblInd w:w="55" w:type="dxa"/>
        <w:tblLayout w:type="fixed"/>
        <w:tblCellMar>
          <w:top w:w="55" w:type="dxa"/>
          <w:left w:w="55" w:type="dxa"/>
          <w:bottom w:w="55" w:type="dxa"/>
          <w:right w:w="55" w:type="dxa"/>
        </w:tblCellMar>
        <w:tblLook w:val="0000"/>
      </w:tblPr>
      <w:tblGrid>
        <w:gridCol w:w="9644"/>
      </w:tblGrid>
      <w:tr w:rsidR="00112307">
        <w:tc>
          <w:tcPr>
            <w:tcW w:w="9644"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rPr>
                <w:lang w:val="en-US"/>
              </w:rPr>
            </w:pPr>
            <w:r>
              <w:rPr>
                <w:rFonts w:ascii="Consolas" w:hAnsi="Consolas" w:cs="Consolas"/>
                <w:lang w:val="en-US"/>
              </w:rPr>
              <w:t>#include &lt;</w:t>
            </w:r>
            <w:proofErr w:type="spellStart"/>
            <w:r>
              <w:rPr>
                <w:rFonts w:ascii="Consolas" w:hAnsi="Consolas" w:cs="Consolas"/>
                <w:lang w:val="en-US"/>
              </w:rPr>
              <w:t>cstdlib</w:t>
            </w:r>
            <w:proofErr w:type="spellEnd"/>
            <w:r>
              <w:rPr>
                <w:rFonts w:ascii="Consolas" w:hAnsi="Consolas" w:cs="Consolas"/>
                <w:lang w:val="en-US"/>
              </w:rPr>
              <w:t>&gt;</w:t>
            </w:r>
          </w:p>
          <w:p w:rsidR="00112307" w:rsidRPr="00016719" w:rsidRDefault="00112307">
            <w:pPr>
              <w:rPr>
                <w:lang w:val="en-US"/>
              </w:rPr>
            </w:pPr>
            <w:r>
              <w:rPr>
                <w:rFonts w:ascii="Consolas" w:hAnsi="Consolas" w:cs="Consolas"/>
                <w:lang w:val="en-US"/>
              </w:rPr>
              <w:t>using namespace std;</w:t>
            </w:r>
          </w:p>
          <w:p w:rsidR="00112307" w:rsidRDefault="00112307">
            <w:pPr>
              <w:jc w:val="both"/>
            </w:pPr>
            <w:r>
              <w:t xml:space="preserve">// функция генерации случайного числа из диапазона от </w:t>
            </w:r>
            <w:proofErr w:type="spellStart"/>
            <w:r>
              <w:t>range_min</w:t>
            </w:r>
            <w:proofErr w:type="spellEnd"/>
            <w:r>
              <w:t xml:space="preserve"> до </w:t>
            </w:r>
            <w:proofErr w:type="spellStart"/>
            <w:r>
              <w:t>range_max</w:t>
            </w:r>
            <w:proofErr w:type="spellEnd"/>
            <w:r>
              <w:t xml:space="preserve"> включительно</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rrand</w:t>
            </w:r>
            <w:proofErr w:type="spellEnd"/>
            <w:r>
              <w:rPr>
                <w:rFonts w:ascii="Consolas" w:hAnsi="Consolas" w:cs="Consolas"/>
                <w:lang w:val="en-US"/>
              </w:rPr>
              <w:t>(</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range_min</w:t>
            </w:r>
            <w:proofErr w:type="spellEnd"/>
            <w:r>
              <w:rPr>
                <w:rFonts w:ascii="Consolas" w:hAnsi="Consolas" w:cs="Consolas"/>
                <w:lang w:val="en-US"/>
              </w:rPr>
              <w:t xml:space="preserve">, </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range_max</w:t>
            </w:r>
            <w:proofErr w:type="spellEnd"/>
            <w:r>
              <w:rPr>
                <w:rFonts w:ascii="Consolas" w:hAnsi="Consolas" w:cs="Consolas"/>
                <w:lang w:val="en-US"/>
              </w:rPr>
              <w:t>) {</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return rand() % (</w:t>
            </w:r>
            <w:proofErr w:type="spellStart"/>
            <w:r>
              <w:rPr>
                <w:rFonts w:ascii="Consolas" w:hAnsi="Consolas" w:cs="Consolas"/>
                <w:lang w:val="en-US"/>
              </w:rPr>
              <w:t>range_max</w:t>
            </w:r>
            <w:proofErr w:type="spellEnd"/>
            <w:r>
              <w:rPr>
                <w:rFonts w:ascii="Consolas" w:hAnsi="Consolas" w:cs="Consolas"/>
                <w:lang w:val="en-US"/>
              </w:rPr>
              <w:t xml:space="preserve"> - </w:t>
            </w:r>
            <w:proofErr w:type="spellStart"/>
            <w:r>
              <w:rPr>
                <w:rFonts w:ascii="Consolas" w:hAnsi="Consolas" w:cs="Consolas"/>
                <w:lang w:val="en-US"/>
              </w:rPr>
              <w:t>range_min</w:t>
            </w:r>
            <w:proofErr w:type="spellEnd"/>
            <w:r>
              <w:rPr>
                <w:rFonts w:ascii="Consolas" w:hAnsi="Consolas" w:cs="Consolas"/>
                <w:lang w:val="en-US"/>
              </w:rPr>
              <w:t xml:space="preserve"> + 1) + </w:t>
            </w:r>
            <w:proofErr w:type="spellStart"/>
            <w:r>
              <w:rPr>
                <w:rFonts w:ascii="Consolas" w:hAnsi="Consolas" w:cs="Consolas"/>
                <w:lang w:val="en-US"/>
              </w:rPr>
              <w:t>range_min</w:t>
            </w:r>
            <w:proofErr w:type="spellEnd"/>
            <w:r>
              <w:rPr>
                <w:rFonts w:ascii="Consolas" w:hAnsi="Consolas" w:cs="Consolas"/>
                <w:lang w:val="en-US"/>
              </w:rPr>
              <w:t>;</w:t>
            </w:r>
          </w:p>
          <w:p w:rsidR="00112307" w:rsidRDefault="00112307">
            <w:r>
              <w:rPr>
                <w:rFonts w:ascii="Consolas" w:hAnsi="Consolas" w:cs="Consolas"/>
              </w:rPr>
              <w:t>}</w:t>
            </w:r>
          </w:p>
        </w:tc>
      </w:tr>
    </w:tbl>
    <w:p w:rsidR="00112307" w:rsidRDefault="00112307">
      <w:pPr>
        <w:rPr>
          <w:rFonts w:cs="Courier New"/>
          <w:sz w:val="28"/>
          <w:szCs w:val="28"/>
          <w:lang w:val="en-US"/>
        </w:rPr>
      </w:pPr>
    </w:p>
    <w:p w:rsidR="00112307" w:rsidRDefault="00112307">
      <w:pPr>
        <w:jc w:val="both"/>
      </w:pPr>
      <w:r>
        <w:rPr>
          <w:sz w:val="28"/>
          <w:szCs w:val="28"/>
        </w:rPr>
        <w:t xml:space="preserve">Однако без дополнительных телодвижений стандартная функция </w:t>
      </w:r>
      <w:proofErr w:type="spellStart"/>
      <w:r>
        <w:rPr>
          <w:sz w:val="28"/>
          <w:szCs w:val="28"/>
        </w:rPr>
        <w:t>rand</w:t>
      </w:r>
      <w:proofErr w:type="spellEnd"/>
      <w:r>
        <w:rPr>
          <w:sz w:val="28"/>
          <w:szCs w:val="28"/>
        </w:rPr>
        <w:t xml:space="preserve">() будет при каждом запуске программы генерировать одинаковую последовательность случайных чисел (кстати, это очень удобно при отладке!). Для того, что бы при каждом запуске программы получать уникальную последовательность случайных чисел, функцию </w:t>
      </w:r>
      <w:proofErr w:type="spellStart"/>
      <w:r>
        <w:rPr>
          <w:sz w:val="28"/>
          <w:szCs w:val="28"/>
        </w:rPr>
        <w:t>rand</w:t>
      </w:r>
      <w:proofErr w:type="spellEnd"/>
      <w:r>
        <w:rPr>
          <w:sz w:val="28"/>
          <w:szCs w:val="28"/>
        </w:rPr>
        <w:t xml:space="preserve">() надо «разогнать» начальным случайным значением. Это делается с помощью функций </w:t>
      </w:r>
      <w:proofErr w:type="spellStart"/>
      <w:r>
        <w:rPr>
          <w:sz w:val="28"/>
          <w:szCs w:val="28"/>
        </w:rPr>
        <w:t>srand</w:t>
      </w:r>
      <w:proofErr w:type="spellEnd"/>
      <w:r>
        <w:rPr>
          <w:sz w:val="28"/>
          <w:szCs w:val="28"/>
        </w:rPr>
        <w:t xml:space="preserve">() и </w:t>
      </w:r>
      <w:proofErr w:type="spellStart"/>
      <w:r>
        <w:rPr>
          <w:sz w:val="28"/>
          <w:szCs w:val="28"/>
        </w:rPr>
        <w:t>time</w:t>
      </w:r>
      <w:proofErr w:type="spellEnd"/>
      <w:r>
        <w:rPr>
          <w:sz w:val="28"/>
          <w:szCs w:val="28"/>
        </w:rPr>
        <w:t>().</w:t>
      </w:r>
    </w:p>
    <w:p w:rsidR="00112307" w:rsidRDefault="00112307">
      <w:r>
        <w:rPr>
          <w:sz w:val="28"/>
          <w:szCs w:val="28"/>
        </w:rPr>
        <w:tab/>
        <w:t xml:space="preserve">Заполнение массива значениями, естественно, делаем в цикле. Помним, что элементы массива в C/C++ нумеруются с 0. </w:t>
      </w:r>
      <w:proofErr w:type="gramStart"/>
      <w:r>
        <w:rPr>
          <w:sz w:val="28"/>
          <w:szCs w:val="28"/>
        </w:rPr>
        <w:t>Следовательно</w:t>
      </w:r>
      <w:proofErr w:type="gramEnd"/>
      <w:r>
        <w:rPr>
          <w:sz w:val="28"/>
          <w:szCs w:val="28"/>
        </w:rPr>
        <w:t xml:space="preserve"> последний элемент массива имеет индекс на единицу меньший, чем размер массива.</w:t>
      </w:r>
    </w:p>
    <w:p w:rsidR="00112307" w:rsidRDefault="00112307">
      <w:pPr>
        <w:rPr>
          <w:sz w:val="28"/>
          <w:szCs w:val="28"/>
        </w:rPr>
      </w:pPr>
    </w:p>
    <w:p w:rsidR="00112307" w:rsidRDefault="00112307">
      <w:r>
        <w:rPr>
          <w:sz w:val="28"/>
          <w:szCs w:val="28"/>
        </w:rPr>
        <w:tab/>
        <w:t xml:space="preserve">В примере показано заполнение глобального автоматического массива из 10 элементов типа </w:t>
      </w:r>
      <w:proofErr w:type="spellStart"/>
      <w:r>
        <w:rPr>
          <w:sz w:val="28"/>
          <w:szCs w:val="28"/>
        </w:rPr>
        <w:t>int</w:t>
      </w:r>
      <w:proofErr w:type="spellEnd"/>
      <w:r>
        <w:rPr>
          <w:sz w:val="28"/>
          <w:szCs w:val="28"/>
        </w:rPr>
        <w:t xml:space="preserve"> </w:t>
      </w:r>
      <w:proofErr w:type="gramStart"/>
      <w:r>
        <w:rPr>
          <w:sz w:val="28"/>
          <w:szCs w:val="28"/>
        </w:rPr>
        <w:t>случайными</w:t>
      </w:r>
      <w:proofErr w:type="gramEnd"/>
      <w:r>
        <w:rPr>
          <w:sz w:val="28"/>
          <w:szCs w:val="28"/>
        </w:rPr>
        <w:t xml:space="preserve"> значения из диапазона от −100 до 100 включительно:</w:t>
      </w:r>
    </w:p>
    <w:p w:rsidR="00112307" w:rsidRDefault="00112307">
      <w:pPr>
        <w:rPr>
          <w:rFonts w:cs="Courier New"/>
          <w:sz w:val="28"/>
          <w:szCs w:val="28"/>
        </w:rPr>
      </w:pPr>
    </w:p>
    <w:tbl>
      <w:tblPr>
        <w:tblW w:w="0" w:type="auto"/>
        <w:tblInd w:w="55" w:type="dxa"/>
        <w:tblLayout w:type="fixed"/>
        <w:tblCellMar>
          <w:top w:w="55" w:type="dxa"/>
          <w:left w:w="55" w:type="dxa"/>
          <w:bottom w:w="55" w:type="dxa"/>
          <w:right w:w="55" w:type="dxa"/>
        </w:tblCellMar>
        <w:tblLook w:val="0000"/>
      </w:tblPr>
      <w:tblGrid>
        <w:gridCol w:w="9644"/>
      </w:tblGrid>
      <w:tr w:rsidR="00112307">
        <w:tc>
          <w:tcPr>
            <w:tcW w:w="9644"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rPr>
                <w:lang w:val="en-US"/>
              </w:rPr>
            </w:pPr>
            <w:r>
              <w:rPr>
                <w:rFonts w:ascii="Consolas" w:hAnsi="Consolas" w:cs="Consolas"/>
                <w:lang w:val="en-US"/>
              </w:rPr>
              <w:t>#include &lt;</w:t>
            </w:r>
            <w:proofErr w:type="spellStart"/>
            <w:r>
              <w:rPr>
                <w:rFonts w:ascii="Consolas" w:hAnsi="Consolas" w:cs="Consolas"/>
                <w:lang w:val="en-US"/>
              </w:rPr>
              <w:t>cstdlib</w:t>
            </w:r>
            <w:proofErr w:type="spellEnd"/>
            <w:r>
              <w:rPr>
                <w:rFonts w:ascii="Consolas" w:hAnsi="Consolas" w:cs="Consolas"/>
                <w:lang w:val="en-US"/>
              </w:rPr>
              <w:t>&gt;</w:t>
            </w:r>
          </w:p>
          <w:p w:rsidR="00112307" w:rsidRPr="00016719" w:rsidRDefault="00112307">
            <w:pPr>
              <w:rPr>
                <w:lang w:val="en-US"/>
              </w:rPr>
            </w:pPr>
            <w:r>
              <w:rPr>
                <w:rFonts w:ascii="Consolas" w:hAnsi="Consolas" w:cs="Consolas"/>
                <w:lang w:val="en-US"/>
              </w:rPr>
              <w:t>#include &lt;</w:t>
            </w:r>
            <w:proofErr w:type="spellStart"/>
            <w:r>
              <w:rPr>
                <w:rFonts w:ascii="Consolas" w:hAnsi="Consolas" w:cs="Consolas"/>
                <w:lang w:val="en-US"/>
              </w:rPr>
              <w:t>time.h</w:t>
            </w:r>
            <w:proofErr w:type="spellEnd"/>
            <w:r>
              <w:rPr>
                <w:rFonts w:ascii="Consolas" w:hAnsi="Consolas" w:cs="Consolas"/>
                <w:lang w:val="en-US"/>
              </w:rPr>
              <w:t>&gt;</w:t>
            </w:r>
          </w:p>
          <w:p w:rsidR="00112307" w:rsidRDefault="00112307">
            <w:r>
              <w:rPr>
                <w:rFonts w:ascii="Consolas" w:hAnsi="Consolas" w:cs="Consolas"/>
                <w:lang w:val="en-US"/>
              </w:rPr>
              <w:t>using</w:t>
            </w:r>
            <w:r>
              <w:rPr>
                <w:rFonts w:ascii="Consolas" w:hAnsi="Consolas" w:cs="Consolas"/>
              </w:rPr>
              <w:t xml:space="preserve"> </w:t>
            </w:r>
            <w:r>
              <w:rPr>
                <w:rFonts w:ascii="Consolas" w:hAnsi="Consolas" w:cs="Consolas"/>
                <w:lang w:val="en-US"/>
              </w:rPr>
              <w:t>namespace</w:t>
            </w:r>
            <w:r>
              <w:rPr>
                <w:rFonts w:ascii="Consolas" w:hAnsi="Consolas" w:cs="Consolas"/>
              </w:rPr>
              <w:t xml:space="preserve"> </w:t>
            </w:r>
            <w:r>
              <w:rPr>
                <w:rFonts w:ascii="Consolas" w:hAnsi="Consolas" w:cs="Consolas"/>
                <w:lang w:val="en-US"/>
              </w:rPr>
              <w:t>std</w:t>
            </w:r>
            <w:r>
              <w:rPr>
                <w:rFonts w:ascii="Consolas" w:hAnsi="Consolas" w:cs="Consolas"/>
              </w:rPr>
              <w:t>;</w:t>
            </w:r>
          </w:p>
          <w:p w:rsidR="00112307" w:rsidRDefault="00112307">
            <w:pPr>
              <w:rPr>
                <w:rFonts w:ascii="Consolas" w:hAnsi="Consolas" w:cs="Consolas"/>
              </w:rPr>
            </w:pPr>
          </w:p>
          <w:p w:rsidR="00112307" w:rsidRDefault="00112307">
            <w:pPr>
              <w:jc w:val="both"/>
            </w:pPr>
            <w:r>
              <w:rPr>
                <w:rFonts w:cs="Courier New"/>
              </w:rPr>
              <w:t xml:space="preserve">// функция генерации случайного числа из диапазона от </w:t>
            </w:r>
            <w:proofErr w:type="spellStart"/>
            <w:r>
              <w:rPr>
                <w:rFonts w:cs="Courier New"/>
              </w:rPr>
              <w:t>range_min</w:t>
            </w:r>
            <w:proofErr w:type="spellEnd"/>
            <w:r>
              <w:rPr>
                <w:rFonts w:cs="Courier New"/>
              </w:rPr>
              <w:t xml:space="preserve"> до </w:t>
            </w:r>
            <w:proofErr w:type="spellStart"/>
            <w:r>
              <w:rPr>
                <w:rFonts w:cs="Courier New"/>
              </w:rPr>
              <w:t>range_max</w:t>
            </w:r>
            <w:proofErr w:type="spellEnd"/>
            <w:r>
              <w:rPr>
                <w:rFonts w:cs="Courier New"/>
              </w:rPr>
              <w:t xml:space="preserve"> включительно</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rrand</w:t>
            </w:r>
            <w:proofErr w:type="spellEnd"/>
            <w:r>
              <w:rPr>
                <w:rFonts w:ascii="Consolas" w:hAnsi="Consolas" w:cs="Consolas"/>
                <w:lang w:val="en-US"/>
              </w:rPr>
              <w:t>(</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range_min</w:t>
            </w:r>
            <w:proofErr w:type="spellEnd"/>
            <w:r>
              <w:rPr>
                <w:rFonts w:ascii="Consolas" w:hAnsi="Consolas" w:cs="Consolas"/>
                <w:lang w:val="en-US"/>
              </w:rPr>
              <w:t xml:space="preserve">, </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range_max</w:t>
            </w:r>
            <w:proofErr w:type="spellEnd"/>
            <w:r>
              <w:rPr>
                <w:rFonts w:ascii="Consolas" w:hAnsi="Consolas" w:cs="Consolas"/>
                <w:lang w:val="en-US"/>
              </w:rPr>
              <w:t>) {</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return rand() % (</w:t>
            </w:r>
            <w:proofErr w:type="spellStart"/>
            <w:r>
              <w:rPr>
                <w:rFonts w:ascii="Consolas" w:hAnsi="Consolas" w:cs="Consolas"/>
                <w:lang w:val="en-US"/>
              </w:rPr>
              <w:t>range_max</w:t>
            </w:r>
            <w:proofErr w:type="spellEnd"/>
            <w:r>
              <w:rPr>
                <w:rFonts w:ascii="Consolas" w:hAnsi="Consolas" w:cs="Consolas"/>
                <w:lang w:val="en-US"/>
              </w:rPr>
              <w:t xml:space="preserve"> - </w:t>
            </w:r>
            <w:proofErr w:type="spellStart"/>
            <w:r>
              <w:rPr>
                <w:rFonts w:ascii="Consolas" w:hAnsi="Consolas" w:cs="Consolas"/>
                <w:lang w:val="en-US"/>
              </w:rPr>
              <w:t>range_min</w:t>
            </w:r>
            <w:proofErr w:type="spellEnd"/>
            <w:r>
              <w:rPr>
                <w:rFonts w:ascii="Consolas" w:hAnsi="Consolas" w:cs="Consolas"/>
                <w:lang w:val="en-US"/>
              </w:rPr>
              <w:t xml:space="preserve"> + 1) + </w:t>
            </w:r>
            <w:proofErr w:type="spellStart"/>
            <w:r>
              <w:rPr>
                <w:rFonts w:ascii="Consolas" w:hAnsi="Consolas" w:cs="Consolas"/>
                <w:lang w:val="en-US"/>
              </w:rPr>
              <w:t>range_min</w:t>
            </w:r>
            <w:proofErr w:type="spellEnd"/>
            <w:r>
              <w:rPr>
                <w:rFonts w:ascii="Consolas" w:hAnsi="Consolas" w:cs="Consolas"/>
                <w:lang w:val="en-US"/>
              </w:rPr>
              <w:t>;</w:t>
            </w:r>
          </w:p>
          <w:p w:rsidR="00112307" w:rsidRPr="00016719" w:rsidRDefault="00112307">
            <w:pPr>
              <w:rPr>
                <w:lang w:val="en-US"/>
              </w:rPr>
            </w:pPr>
            <w:r>
              <w:rPr>
                <w:rFonts w:ascii="Consolas" w:hAnsi="Consolas" w:cs="Consolas"/>
                <w:lang w:val="en-US"/>
              </w:rPr>
              <w:t>}</w:t>
            </w:r>
          </w:p>
          <w:p w:rsidR="00112307" w:rsidRDefault="00112307">
            <w:pPr>
              <w:rPr>
                <w:rFonts w:ascii="Consolas" w:hAnsi="Consolas" w:cs="Consolas"/>
                <w:lang w:val="en-US"/>
              </w:rPr>
            </w:pPr>
          </w:p>
          <w:p w:rsidR="00112307" w:rsidRPr="00016719" w:rsidRDefault="00112307">
            <w:pPr>
              <w:rPr>
                <w:lang w:val="en-US"/>
              </w:rPr>
            </w:pPr>
            <w:r>
              <w:rPr>
                <w:rFonts w:ascii="Consolas" w:hAnsi="Consolas" w:cs="Consolas"/>
                <w:lang w:val="en-US"/>
              </w:rPr>
              <w:t xml:space="preserve">const unsigned </w:t>
            </w:r>
            <w:proofErr w:type="spellStart"/>
            <w:r>
              <w:rPr>
                <w:rFonts w:ascii="Consolas" w:hAnsi="Consolas" w:cs="Consolas"/>
                <w:lang w:val="en-US"/>
              </w:rPr>
              <w:t>int</w:t>
            </w:r>
            <w:proofErr w:type="spellEnd"/>
            <w:r>
              <w:rPr>
                <w:rFonts w:ascii="Consolas" w:hAnsi="Consolas" w:cs="Consolas"/>
                <w:lang w:val="en-US"/>
              </w:rPr>
              <w:t xml:space="preserve"> ARRSIZE = 10;</w:t>
            </w:r>
          </w:p>
          <w:p w:rsidR="00112307" w:rsidRPr="00016719" w:rsidRDefault="00112307">
            <w:pPr>
              <w:rPr>
                <w:lang w:val="en-US"/>
              </w:rPr>
            </w:pPr>
            <w:r>
              <w:rPr>
                <w:rFonts w:ascii="Consolas" w:hAnsi="Consolas" w:cs="Consolas"/>
                <w:lang w:val="en-US"/>
              </w:rPr>
              <w:t xml:space="preserve">const </w:t>
            </w:r>
            <w:proofErr w:type="spellStart"/>
            <w:r>
              <w:rPr>
                <w:rFonts w:ascii="Consolas" w:hAnsi="Consolas" w:cs="Consolas"/>
                <w:lang w:val="en-US"/>
              </w:rPr>
              <w:t>int</w:t>
            </w:r>
            <w:proofErr w:type="spellEnd"/>
            <w:r>
              <w:rPr>
                <w:rFonts w:ascii="Consolas" w:hAnsi="Consolas" w:cs="Consolas"/>
                <w:lang w:val="en-US"/>
              </w:rPr>
              <w:t xml:space="preserve"> ABSLIMIT = 100;</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ary</w:t>
            </w:r>
            <w:proofErr w:type="spellEnd"/>
            <w:r>
              <w:rPr>
                <w:rFonts w:ascii="Consolas" w:hAnsi="Consolas" w:cs="Consolas"/>
                <w:lang w:val="en-US"/>
              </w:rPr>
              <w:t>[ARRSIZE];</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main(void) {</w:t>
            </w:r>
          </w:p>
          <w:p w:rsidR="00112307" w:rsidRPr="00016719" w:rsidRDefault="00112307">
            <w:pPr>
              <w:rPr>
                <w:lang w:val="en-US"/>
              </w:rPr>
            </w:pPr>
            <w:r>
              <w:rPr>
                <w:rFonts w:ascii="Consolas" w:eastAsia="Consolas" w:hAnsi="Consolas" w:cs="Consolas"/>
                <w:lang w:val="en-US"/>
              </w:rPr>
              <w:lastRenderedPageBreak/>
              <w:t xml:space="preserve">    </w:t>
            </w:r>
            <w:proofErr w:type="spellStart"/>
            <w:r>
              <w:rPr>
                <w:rFonts w:ascii="Consolas" w:hAnsi="Consolas" w:cs="Consolas"/>
                <w:lang w:val="en-US"/>
              </w:rPr>
              <w:t>srand</w:t>
            </w:r>
            <w:proofErr w:type="spellEnd"/>
            <w:r>
              <w:rPr>
                <w:rFonts w:ascii="Consolas" w:hAnsi="Consolas" w:cs="Consolas"/>
                <w:lang w:val="en-US"/>
              </w:rPr>
              <w:t>(</w:t>
            </w:r>
            <w:proofErr w:type="spellStart"/>
            <w:r>
              <w:rPr>
                <w:rFonts w:ascii="Consolas" w:hAnsi="Consolas" w:cs="Consolas"/>
                <w:lang w:val="en-US"/>
              </w:rPr>
              <w:t>static_cast</w:t>
            </w:r>
            <w:proofErr w:type="spellEnd"/>
            <w:r>
              <w:rPr>
                <w:rFonts w:ascii="Consolas" w:hAnsi="Consolas" w:cs="Consolas"/>
                <w:lang w:val="en-US"/>
              </w:rPr>
              <w:t xml:space="preserve">&lt;unsigned </w:t>
            </w:r>
            <w:proofErr w:type="spellStart"/>
            <w:r>
              <w:rPr>
                <w:rFonts w:ascii="Consolas" w:hAnsi="Consolas" w:cs="Consolas"/>
                <w:lang w:val="en-US"/>
              </w:rPr>
              <w:t>int</w:t>
            </w:r>
            <w:proofErr w:type="spellEnd"/>
            <w:r>
              <w:rPr>
                <w:rFonts w:ascii="Consolas" w:hAnsi="Consolas" w:cs="Consolas"/>
                <w:lang w:val="en-US"/>
              </w:rPr>
              <w:t>&gt;(time(NULL)));</w:t>
            </w:r>
          </w:p>
          <w:p w:rsidR="00112307" w:rsidRDefault="00112307">
            <w:pPr>
              <w:rPr>
                <w:rFonts w:ascii="Consolas" w:hAnsi="Consolas" w:cs="Consolas"/>
                <w:lang w:val="en-US"/>
              </w:rPr>
            </w:pPr>
          </w:p>
          <w:p w:rsidR="00112307" w:rsidRDefault="00112307">
            <w:pPr>
              <w:jc w:val="both"/>
            </w:pPr>
            <w:r w:rsidRPr="00016719">
              <w:rPr>
                <w:rFonts w:eastAsia="Times New Roman"/>
                <w:lang w:val="en-US"/>
              </w:rPr>
              <w:t xml:space="preserve">   </w:t>
            </w:r>
            <w:r>
              <w:rPr>
                <w:rFonts w:cs="Courier New"/>
              </w:rPr>
              <w:t>// инициализация массива случайными значениями в диапазоне от -ABSLIMIT до ABSLIMIT</w:t>
            </w:r>
          </w:p>
          <w:p w:rsidR="00112307" w:rsidRPr="00016719" w:rsidRDefault="00112307">
            <w:pPr>
              <w:rPr>
                <w:lang w:val="en-US"/>
              </w:rPr>
            </w:pPr>
            <w:r>
              <w:rPr>
                <w:rFonts w:ascii="Consolas" w:eastAsia="Consolas" w:hAnsi="Consolas" w:cs="Consolas"/>
              </w:rPr>
              <w:t xml:space="preserve">    </w:t>
            </w:r>
            <w:r>
              <w:rPr>
                <w:rFonts w:ascii="Consolas" w:hAnsi="Consolas" w:cs="Consolas"/>
                <w:lang w:val="en-US"/>
              </w:rPr>
              <w:t xml:space="preserve">for (unsigned </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i</w:t>
            </w:r>
            <w:proofErr w:type="spellEnd"/>
            <w:r>
              <w:rPr>
                <w:rFonts w:ascii="Consolas" w:hAnsi="Consolas" w:cs="Consolas"/>
                <w:lang w:val="en-US"/>
              </w:rPr>
              <w:t xml:space="preserve"> = 0; i &lt; ARRSIZE; i++) {</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ary</w:t>
            </w:r>
            <w:proofErr w:type="spellEnd"/>
            <w:r>
              <w:rPr>
                <w:rFonts w:ascii="Consolas" w:hAnsi="Consolas" w:cs="Consolas"/>
                <w:lang w:val="en-US"/>
              </w:rPr>
              <w:t>[</w:t>
            </w:r>
            <w:proofErr w:type="spellStart"/>
            <w:r>
              <w:rPr>
                <w:rFonts w:ascii="Consolas" w:hAnsi="Consolas" w:cs="Consolas"/>
                <w:lang w:val="en-US"/>
              </w:rPr>
              <w:t>i</w:t>
            </w:r>
            <w:proofErr w:type="spellEnd"/>
            <w:r>
              <w:rPr>
                <w:rFonts w:ascii="Consolas" w:hAnsi="Consolas" w:cs="Consolas"/>
                <w:lang w:val="en-US"/>
              </w:rPr>
              <w:t xml:space="preserve">] = </w:t>
            </w:r>
            <w:proofErr w:type="spellStart"/>
            <w:r>
              <w:rPr>
                <w:rFonts w:ascii="Consolas" w:hAnsi="Consolas" w:cs="Consolas"/>
                <w:lang w:val="en-US"/>
              </w:rPr>
              <w:t>rrand</w:t>
            </w:r>
            <w:proofErr w:type="spellEnd"/>
            <w:r>
              <w:rPr>
                <w:rFonts w:ascii="Consolas" w:hAnsi="Consolas" w:cs="Consolas"/>
                <w:lang w:val="en-US"/>
              </w:rPr>
              <w:t>(-ABSLIMIT, ABSLIMIT);</w:t>
            </w:r>
          </w:p>
          <w:p w:rsidR="00112307" w:rsidRDefault="00112307">
            <w:r>
              <w:rPr>
                <w:rFonts w:ascii="Consolas" w:eastAsia="Consolas" w:hAnsi="Consolas" w:cs="Consolas"/>
                <w:lang w:val="en-US"/>
              </w:rPr>
              <w:t xml:space="preserve">    </w:t>
            </w:r>
            <w:r>
              <w:rPr>
                <w:rFonts w:ascii="Consolas" w:hAnsi="Consolas" w:cs="Consolas"/>
              </w:rPr>
              <w:t>}</w:t>
            </w:r>
          </w:p>
          <w:p w:rsidR="00112307" w:rsidRDefault="00112307">
            <w:r>
              <w:rPr>
                <w:rFonts w:ascii="Consolas" w:eastAsia="Consolas" w:hAnsi="Consolas" w:cs="Consolas"/>
              </w:rPr>
              <w:t xml:space="preserve">    </w:t>
            </w:r>
            <w:r>
              <w:rPr>
                <w:rFonts w:ascii="Consolas" w:hAnsi="Consolas" w:cs="Consolas"/>
                <w:lang w:val="en-US"/>
              </w:rPr>
              <w:t>return</w:t>
            </w:r>
            <w:r>
              <w:rPr>
                <w:rFonts w:ascii="Consolas" w:hAnsi="Consolas" w:cs="Consolas"/>
              </w:rPr>
              <w:t xml:space="preserve"> 0;</w:t>
            </w:r>
          </w:p>
          <w:p w:rsidR="00112307" w:rsidRDefault="00112307">
            <w:r>
              <w:rPr>
                <w:rFonts w:ascii="Consolas" w:hAnsi="Consolas" w:cs="Consolas"/>
              </w:rPr>
              <w:t>}</w:t>
            </w:r>
          </w:p>
        </w:tc>
      </w:tr>
    </w:tbl>
    <w:p w:rsidR="00112307" w:rsidRDefault="00112307" w:rsidP="00901E4D">
      <w:pPr>
        <w:pStyle w:val="1"/>
      </w:pPr>
    </w:p>
    <w:p w:rsidR="00901E4D" w:rsidRPr="00901E4D" w:rsidRDefault="00901E4D" w:rsidP="00901E4D">
      <w:pPr>
        <w:pStyle w:val="af7"/>
        <w:rPr>
          <w:b/>
          <w:i w:val="0"/>
          <w:color w:val="000000" w:themeColor="text1"/>
        </w:rPr>
      </w:pPr>
      <w:r w:rsidRPr="00901E4D">
        <w:rPr>
          <w:b/>
          <w:i w:val="0"/>
          <w:color w:val="000000" w:themeColor="text1"/>
        </w:rPr>
        <w:t>Хранение массивов в памяти</w:t>
      </w:r>
    </w:p>
    <w:p w:rsidR="00032998" w:rsidRPr="00032998" w:rsidRDefault="00032998" w:rsidP="00032998">
      <w:pPr>
        <w:pStyle w:val="ad"/>
        <w:rPr>
          <w:sz w:val="28"/>
          <w:szCs w:val="28"/>
        </w:rPr>
      </w:pPr>
      <w:r w:rsidRPr="00032998">
        <w:rPr>
          <w:sz w:val="28"/>
          <w:szCs w:val="28"/>
        </w:rPr>
        <w:t xml:space="preserve">Очень часто возникают задачи обработки массивов данных, размерность которых заранее неизвестна. В этом случае возможно использование одного из двух подходов: </w:t>
      </w:r>
    </w:p>
    <w:p w:rsidR="00032998" w:rsidRPr="00032998" w:rsidRDefault="00032998" w:rsidP="00032998">
      <w:pPr>
        <w:pStyle w:val="ad"/>
        <w:rPr>
          <w:sz w:val="28"/>
          <w:szCs w:val="28"/>
        </w:rPr>
      </w:pPr>
      <w:r w:rsidRPr="00032998">
        <w:rPr>
          <w:sz w:val="28"/>
          <w:szCs w:val="28"/>
        </w:rPr>
        <w:t xml:space="preserve">1. выделение памяти под статический массив, содержащий максимально возможное число элементов, однако в этом случае память расходуется не рационально; </w:t>
      </w:r>
    </w:p>
    <w:p w:rsidR="00032998" w:rsidRPr="00032998" w:rsidRDefault="00032998" w:rsidP="00032998">
      <w:pPr>
        <w:pStyle w:val="ad"/>
        <w:rPr>
          <w:sz w:val="28"/>
          <w:szCs w:val="28"/>
        </w:rPr>
      </w:pPr>
      <w:r w:rsidRPr="00032998">
        <w:rPr>
          <w:sz w:val="28"/>
          <w:szCs w:val="28"/>
        </w:rPr>
        <w:t xml:space="preserve">2. динамическое выделение памяти </w:t>
      </w:r>
      <w:proofErr w:type="gramStart"/>
      <w:r w:rsidRPr="00032998">
        <w:rPr>
          <w:sz w:val="28"/>
          <w:szCs w:val="28"/>
        </w:rPr>
        <w:t>для</w:t>
      </w:r>
      <w:proofErr w:type="gramEnd"/>
      <w:r w:rsidRPr="00032998">
        <w:rPr>
          <w:sz w:val="28"/>
          <w:szCs w:val="28"/>
        </w:rPr>
        <w:t xml:space="preserve"> </w:t>
      </w:r>
      <w:proofErr w:type="gramStart"/>
      <w:r w:rsidRPr="00032998">
        <w:rPr>
          <w:sz w:val="28"/>
          <w:szCs w:val="28"/>
        </w:rPr>
        <w:t>хранение</w:t>
      </w:r>
      <w:proofErr w:type="gramEnd"/>
      <w:r w:rsidRPr="00032998">
        <w:rPr>
          <w:sz w:val="28"/>
          <w:szCs w:val="28"/>
        </w:rPr>
        <w:t xml:space="preserve"> массива данных. </w:t>
      </w:r>
    </w:p>
    <w:p w:rsidR="00032998" w:rsidRPr="00032998" w:rsidRDefault="00032998" w:rsidP="00032998">
      <w:pPr>
        <w:pStyle w:val="ad"/>
        <w:rPr>
          <w:sz w:val="28"/>
          <w:szCs w:val="28"/>
        </w:rPr>
      </w:pPr>
      <w:r w:rsidRPr="00032998">
        <w:rPr>
          <w:sz w:val="28"/>
          <w:szCs w:val="28"/>
        </w:rPr>
        <w:t xml:space="preserve">Для использования функций динамического выделения памяти необходимо описать указатель, представляющий собой начальный адрес хранения элементов массива.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w:t>
      </w:r>
      <w:proofErr w:type="spellStart"/>
      <w:r w:rsidRPr="00032998">
        <w:rPr>
          <w:sz w:val="28"/>
          <w:szCs w:val="28"/>
        </w:rPr>
        <w:t>p</w:t>
      </w:r>
      <w:proofErr w:type="spellEnd"/>
      <w:r w:rsidRPr="00032998">
        <w:rPr>
          <w:sz w:val="28"/>
          <w:szCs w:val="28"/>
        </w:rPr>
        <w:t xml:space="preserve">; // указатель на тип </w:t>
      </w:r>
      <w:proofErr w:type="spellStart"/>
      <w:r w:rsidRPr="00032998">
        <w:rPr>
          <w:sz w:val="28"/>
          <w:szCs w:val="28"/>
        </w:rPr>
        <w:t>int</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 xml:space="preserve">Начальный адрес статического массива определяется компилятором в момент его объявления и не может быть изменен. </w:t>
      </w:r>
    </w:p>
    <w:p w:rsidR="0078454A" w:rsidRDefault="00032998" w:rsidP="00032998">
      <w:pPr>
        <w:pStyle w:val="ad"/>
        <w:rPr>
          <w:sz w:val="28"/>
          <w:szCs w:val="28"/>
        </w:rPr>
      </w:pPr>
      <w:r w:rsidRPr="00032998">
        <w:rPr>
          <w:sz w:val="28"/>
          <w:szCs w:val="28"/>
        </w:rPr>
        <w:t>Для динамического массива начальный адрес присваивается объявленному указателю на массив в процессе выполнения программы.</w:t>
      </w:r>
    </w:p>
    <w:p w:rsidR="00032998" w:rsidRDefault="00032998" w:rsidP="00032998">
      <w:pPr>
        <w:pStyle w:val="ad"/>
        <w:rPr>
          <w:sz w:val="28"/>
          <w:szCs w:val="28"/>
        </w:rPr>
      </w:pPr>
      <w:r w:rsidRPr="00032998">
        <w:rPr>
          <w:sz w:val="28"/>
          <w:szCs w:val="28"/>
        </w:rPr>
        <w:t xml:space="preserve"> </w:t>
      </w:r>
    </w:p>
    <w:p w:rsidR="0078454A" w:rsidRDefault="0078454A" w:rsidP="00032998">
      <w:pPr>
        <w:pStyle w:val="ad"/>
        <w:rPr>
          <w:sz w:val="28"/>
          <w:szCs w:val="28"/>
        </w:rPr>
      </w:pPr>
      <w:r w:rsidRPr="0078454A">
        <w:rPr>
          <w:b/>
          <w:sz w:val="28"/>
          <w:szCs w:val="28"/>
        </w:rPr>
        <w:t>Локальность ссылок</w:t>
      </w:r>
      <w:r>
        <w:rPr>
          <w:sz w:val="28"/>
          <w:szCs w:val="28"/>
        </w:rPr>
        <w:t xml:space="preserve"> </w:t>
      </w:r>
      <w:r w:rsidRPr="0078454A">
        <w:rPr>
          <w:sz w:val="28"/>
          <w:szCs w:val="28"/>
        </w:rPr>
        <w:t>–</w:t>
      </w:r>
      <w:r>
        <w:rPr>
          <w:sz w:val="28"/>
          <w:szCs w:val="28"/>
        </w:rPr>
        <w:t xml:space="preserve"> </w:t>
      </w:r>
      <w:r w:rsidRPr="0078454A">
        <w:rPr>
          <w:sz w:val="28"/>
          <w:szCs w:val="28"/>
        </w:rPr>
        <w:t>свойство программ</w:t>
      </w:r>
      <w:r>
        <w:rPr>
          <w:sz w:val="28"/>
          <w:szCs w:val="28"/>
        </w:rPr>
        <w:t xml:space="preserve"> </w:t>
      </w:r>
      <w:r w:rsidRPr="0078454A">
        <w:rPr>
          <w:sz w:val="28"/>
          <w:szCs w:val="28"/>
        </w:rPr>
        <w:t>повторно (часто) обращаться к одним и тем же адресам</w:t>
      </w:r>
      <w:r>
        <w:rPr>
          <w:sz w:val="28"/>
          <w:szCs w:val="28"/>
        </w:rPr>
        <w:t xml:space="preserve"> </w:t>
      </w:r>
      <w:r w:rsidRPr="0078454A">
        <w:rPr>
          <w:sz w:val="28"/>
          <w:szCs w:val="28"/>
        </w:rPr>
        <w:t>в памяти (данным, инструкциям)</w:t>
      </w:r>
    </w:p>
    <w:p w:rsidR="0078454A" w:rsidRDefault="0078454A" w:rsidP="00032998">
      <w:pPr>
        <w:pStyle w:val="ad"/>
        <w:rPr>
          <w:sz w:val="28"/>
          <w:szCs w:val="28"/>
        </w:rPr>
      </w:pPr>
    </w:p>
    <w:p w:rsidR="0078454A" w:rsidRDefault="0078454A" w:rsidP="00032998">
      <w:pPr>
        <w:pStyle w:val="ad"/>
        <w:rPr>
          <w:b/>
          <w:sz w:val="28"/>
          <w:szCs w:val="28"/>
        </w:rPr>
      </w:pPr>
      <w:r w:rsidRPr="0078454A">
        <w:rPr>
          <w:b/>
          <w:sz w:val="28"/>
          <w:szCs w:val="28"/>
        </w:rPr>
        <w:t>Формы локальности ссылок:</w:t>
      </w:r>
    </w:p>
    <w:p w:rsidR="0078454A" w:rsidRPr="0078454A" w:rsidRDefault="0078454A" w:rsidP="00032998">
      <w:pPr>
        <w:pStyle w:val="ad"/>
        <w:rPr>
          <w:b/>
          <w:sz w:val="28"/>
          <w:szCs w:val="28"/>
        </w:rPr>
      </w:pPr>
    </w:p>
    <w:p w:rsidR="0078454A" w:rsidRDefault="0078454A" w:rsidP="00032998">
      <w:pPr>
        <w:pStyle w:val="ad"/>
        <w:rPr>
          <w:sz w:val="28"/>
          <w:szCs w:val="28"/>
        </w:rPr>
      </w:pPr>
      <w:r w:rsidRPr="0078454A">
        <w:rPr>
          <w:sz w:val="28"/>
          <w:szCs w:val="28"/>
        </w:rPr>
        <w:lastRenderedPageBreak/>
        <w:t>Временная локализация</w:t>
      </w:r>
      <w:r>
        <w:rPr>
          <w:sz w:val="28"/>
          <w:szCs w:val="28"/>
        </w:rPr>
        <w:t xml:space="preserve"> </w:t>
      </w:r>
      <w:r w:rsidRPr="0078454A">
        <w:rPr>
          <w:sz w:val="28"/>
          <w:szCs w:val="28"/>
        </w:rPr>
        <w:t>–</w:t>
      </w:r>
      <w:r>
        <w:rPr>
          <w:sz w:val="28"/>
          <w:szCs w:val="28"/>
        </w:rPr>
        <w:t xml:space="preserve"> </w:t>
      </w:r>
      <w:r w:rsidRPr="0078454A">
        <w:rPr>
          <w:sz w:val="28"/>
          <w:szCs w:val="28"/>
        </w:rPr>
        <w:t>повторное обращение к одному и тому же адресу</w:t>
      </w:r>
      <w:r>
        <w:rPr>
          <w:sz w:val="28"/>
          <w:szCs w:val="28"/>
        </w:rPr>
        <w:t xml:space="preserve"> </w:t>
      </w:r>
      <w:r w:rsidRPr="0078454A">
        <w:rPr>
          <w:sz w:val="28"/>
          <w:szCs w:val="28"/>
        </w:rPr>
        <w:t>через короткий промежуток времени (например, в цикле)</w:t>
      </w:r>
      <w:r>
        <w:rPr>
          <w:sz w:val="28"/>
          <w:szCs w:val="28"/>
        </w:rPr>
        <w:t>.</w:t>
      </w:r>
    </w:p>
    <w:p w:rsidR="0078454A" w:rsidRDefault="0078454A" w:rsidP="00032998">
      <w:pPr>
        <w:pStyle w:val="ad"/>
        <w:rPr>
          <w:sz w:val="28"/>
          <w:szCs w:val="28"/>
        </w:rPr>
      </w:pPr>
    </w:p>
    <w:p w:rsidR="0078454A" w:rsidRPr="0078454A" w:rsidRDefault="0078454A" w:rsidP="00032998">
      <w:pPr>
        <w:pStyle w:val="ad"/>
        <w:rPr>
          <w:sz w:val="28"/>
          <w:szCs w:val="28"/>
        </w:rPr>
      </w:pPr>
      <w:r>
        <w:rPr>
          <w:sz w:val="28"/>
          <w:szCs w:val="28"/>
        </w:rPr>
        <w:t xml:space="preserve"> </w:t>
      </w:r>
      <w:r w:rsidRPr="0078454A">
        <w:rPr>
          <w:sz w:val="28"/>
          <w:szCs w:val="28"/>
        </w:rPr>
        <w:t>Пространственная локализация ссылок–</w:t>
      </w:r>
      <w:r>
        <w:rPr>
          <w:sz w:val="28"/>
          <w:szCs w:val="28"/>
        </w:rPr>
        <w:t xml:space="preserve"> </w:t>
      </w:r>
      <w:proofErr w:type="gramStart"/>
      <w:r w:rsidRPr="0078454A">
        <w:rPr>
          <w:sz w:val="28"/>
          <w:szCs w:val="28"/>
        </w:rPr>
        <w:t>св</w:t>
      </w:r>
      <w:proofErr w:type="gramEnd"/>
      <w:r w:rsidRPr="0078454A">
        <w:rPr>
          <w:sz w:val="28"/>
          <w:szCs w:val="28"/>
        </w:rPr>
        <w:t>ойство программ повторно обращаться через короткий промежуток времени к адресам близкорасположенным в памяти друг к другу</w:t>
      </w:r>
    </w:p>
    <w:p w:rsidR="00E34905" w:rsidRPr="00032998" w:rsidRDefault="006C225C" w:rsidP="00032998">
      <w:pPr>
        <w:pStyle w:val="ad"/>
        <w:rPr>
          <w:sz w:val="28"/>
          <w:szCs w:val="28"/>
        </w:rPr>
      </w:pPr>
      <w:r>
        <w:rPr>
          <w:noProof/>
          <w:sz w:val="28"/>
          <w:szCs w:val="28"/>
        </w:rPr>
        <w:drawing>
          <wp:inline distT="0" distB="0" distL="0" distR="0">
            <wp:extent cx="6115050" cy="3905250"/>
            <wp:effectExtent l="0" t="0" r="0" b="0"/>
            <wp:docPr id="2" name="Рисунок 1" descr="DHUFh49i8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UFh49i8Mc"/>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3905250"/>
                    </a:xfrm>
                    <a:prstGeom prst="rect">
                      <a:avLst/>
                    </a:prstGeom>
                    <a:noFill/>
                    <a:ln>
                      <a:noFill/>
                    </a:ln>
                  </pic:spPr>
                </pic:pic>
              </a:graphicData>
            </a:graphic>
          </wp:inline>
        </w:drawing>
      </w:r>
    </w:p>
    <w:p w:rsidR="00E34905" w:rsidRDefault="00E34905" w:rsidP="00032998">
      <w:pPr>
        <w:pStyle w:val="ad"/>
        <w:rPr>
          <w:b/>
          <w:sz w:val="28"/>
          <w:szCs w:val="28"/>
        </w:rPr>
      </w:pPr>
    </w:p>
    <w:p w:rsidR="00032998" w:rsidRPr="00032998" w:rsidRDefault="00032998" w:rsidP="00032998">
      <w:pPr>
        <w:pStyle w:val="ad"/>
        <w:rPr>
          <w:b/>
          <w:sz w:val="28"/>
          <w:szCs w:val="28"/>
        </w:rPr>
      </w:pPr>
      <w:r w:rsidRPr="00032998">
        <w:rPr>
          <w:b/>
          <w:sz w:val="28"/>
          <w:szCs w:val="28"/>
        </w:rPr>
        <w:t xml:space="preserve">Стандартные функции динамического выделения памяти </w:t>
      </w:r>
    </w:p>
    <w:p w:rsidR="00032998" w:rsidRPr="00032998" w:rsidRDefault="00032998" w:rsidP="00032998">
      <w:pPr>
        <w:pStyle w:val="ad"/>
        <w:rPr>
          <w:sz w:val="28"/>
          <w:szCs w:val="28"/>
        </w:rPr>
      </w:pPr>
      <w:r w:rsidRPr="00032998">
        <w:rPr>
          <w:sz w:val="28"/>
          <w:szCs w:val="28"/>
        </w:rPr>
        <w:t xml:space="preserve">Функции динамического выделения памяти находят в оперативной памяти непрерывный участок требуемой длины и возвращают начальный адрес этого участка. </w:t>
      </w:r>
    </w:p>
    <w:p w:rsidR="00032998" w:rsidRPr="00032998" w:rsidRDefault="00032998" w:rsidP="00032998">
      <w:pPr>
        <w:pStyle w:val="ad"/>
        <w:rPr>
          <w:sz w:val="28"/>
          <w:szCs w:val="28"/>
        </w:rPr>
      </w:pPr>
      <w:r w:rsidRPr="00032998">
        <w:rPr>
          <w:sz w:val="28"/>
          <w:szCs w:val="28"/>
        </w:rPr>
        <w:t xml:space="preserve">Функции динамического распределения памяти: </w:t>
      </w:r>
    </w:p>
    <w:p w:rsidR="00032998" w:rsidRPr="00032998" w:rsidRDefault="00032998" w:rsidP="00032998">
      <w:pPr>
        <w:pStyle w:val="ad"/>
        <w:rPr>
          <w:sz w:val="28"/>
          <w:szCs w:val="28"/>
        </w:rPr>
      </w:pPr>
      <w:proofErr w:type="spellStart"/>
      <w:r w:rsidRPr="00032998">
        <w:rPr>
          <w:sz w:val="28"/>
          <w:szCs w:val="28"/>
        </w:rPr>
        <w:t>void</w:t>
      </w:r>
      <w:proofErr w:type="spellEnd"/>
      <w:r w:rsidRPr="00032998">
        <w:rPr>
          <w:sz w:val="28"/>
          <w:szCs w:val="28"/>
        </w:rPr>
        <w:t xml:space="preserve">* </w:t>
      </w:r>
      <w:proofErr w:type="spellStart"/>
      <w:r w:rsidRPr="00032998">
        <w:rPr>
          <w:sz w:val="28"/>
          <w:szCs w:val="28"/>
        </w:rPr>
        <w:t>malloc</w:t>
      </w:r>
      <w:proofErr w:type="spellEnd"/>
      <w:r w:rsidRPr="00032998">
        <w:rPr>
          <w:sz w:val="28"/>
          <w:szCs w:val="28"/>
        </w:rPr>
        <w:t>(</w:t>
      </w:r>
      <w:proofErr w:type="spellStart"/>
      <w:r w:rsidRPr="00032998">
        <w:rPr>
          <w:sz w:val="28"/>
          <w:szCs w:val="28"/>
        </w:rPr>
        <w:t>РазмерМассиваВБайтах</w:t>
      </w:r>
      <w:proofErr w:type="spellEnd"/>
      <w:r w:rsidRPr="00032998">
        <w:rPr>
          <w:sz w:val="28"/>
          <w:szCs w:val="28"/>
        </w:rPr>
        <w:t xml:space="preserve">); </w:t>
      </w:r>
    </w:p>
    <w:p w:rsidR="00032998" w:rsidRPr="00032998" w:rsidRDefault="00032998" w:rsidP="00032998">
      <w:pPr>
        <w:pStyle w:val="ad"/>
        <w:rPr>
          <w:sz w:val="28"/>
          <w:szCs w:val="28"/>
        </w:rPr>
      </w:pPr>
      <w:proofErr w:type="spellStart"/>
      <w:r w:rsidRPr="00032998">
        <w:rPr>
          <w:sz w:val="28"/>
          <w:szCs w:val="28"/>
        </w:rPr>
        <w:t>void</w:t>
      </w:r>
      <w:proofErr w:type="spellEnd"/>
      <w:r w:rsidRPr="00032998">
        <w:rPr>
          <w:sz w:val="28"/>
          <w:szCs w:val="28"/>
        </w:rPr>
        <w:t xml:space="preserve">* </w:t>
      </w:r>
      <w:proofErr w:type="spellStart"/>
      <w:r w:rsidRPr="00032998">
        <w:rPr>
          <w:sz w:val="28"/>
          <w:szCs w:val="28"/>
        </w:rPr>
        <w:t>calloc</w:t>
      </w:r>
      <w:proofErr w:type="spellEnd"/>
      <w:r w:rsidRPr="00032998">
        <w:rPr>
          <w:sz w:val="28"/>
          <w:szCs w:val="28"/>
        </w:rPr>
        <w:t>(</w:t>
      </w:r>
      <w:proofErr w:type="spellStart"/>
      <w:r w:rsidRPr="00032998">
        <w:rPr>
          <w:sz w:val="28"/>
          <w:szCs w:val="28"/>
        </w:rPr>
        <w:t>ЧислоЭлементов</w:t>
      </w:r>
      <w:proofErr w:type="spellEnd"/>
      <w:r w:rsidRPr="00032998">
        <w:rPr>
          <w:sz w:val="28"/>
          <w:szCs w:val="28"/>
        </w:rPr>
        <w:t xml:space="preserve">, </w:t>
      </w:r>
      <w:proofErr w:type="spellStart"/>
      <w:r w:rsidRPr="00032998">
        <w:rPr>
          <w:sz w:val="28"/>
          <w:szCs w:val="28"/>
        </w:rPr>
        <w:t>РазмерЭлементаВБайтах</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Для использования функций динамического распределения памяти необходимо подключение библиотеки &lt;</w:t>
      </w:r>
      <w:proofErr w:type="spellStart"/>
      <w:r w:rsidRPr="00032998">
        <w:rPr>
          <w:sz w:val="28"/>
          <w:szCs w:val="28"/>
        </w:rPr>
        <w:t>malloc.h</w:t>
      </w:r>
      <w:proofErr w:type="spellEnd"/>
      <w:r w:rsidRPr="00032998">
        <w:rPr>
          <w:sz w:val="28"/>
          <w:szCs w:val="28"/>
        </w:rPr>
        <w:t xml:space="preserve">&gt;: </w:t>
      </w:r>
    </w:p>
    <w:p w:rsidR="00032998" w:rsidRPr="00032998" w:rsidRDefault="00032998" w:rsidP="00032998">
      <w:pPr>
        <w:pStyle w:val="ad"/>
        <w:rPr>
          <w:sz w:val="28"/>
          <w:szCs w:val="28"/>
        </w:rPr>
      </w:pPr>
      <w:r w:rsidRPr="00032998">
        <w:rPr>
          <w:sz w:val="28"/>
          <w:szCs w:val="28"/>
        </w:rPr>
        <w:lastRenderedPageBreak/>
        <w:t>#</w:t>
      </w:r>
      <w:proofErr w:type="spellStart"/>
      <w:r w:rsidRPr="00032998">
        <w:rPr>
          <w:sz w:val="28"/>
          <w:szCs w:val="28"/>
        </w:rPr>
        <w:t>include</w:t>
      </w:r>
      <w:proofErr w:type="spellEnd"/>
      <w:r w:rsidRPr="00032998">
        <w:rPr>
          <w:sz w:val="28"/>
          <w:szCs w:val="28"/>
        </w:rPr>
        <w:t xml:space="preserve"> &lt;</w:t>
      </w:r>
      <w:proofErr w:type="spellStart"/>
      <w:r w:rsidRPr="00032998">
        <w:rPr>
          <w:sz w:val="28"/>
          <w:szCs w:val="28"/>
        </w:rPr>
        <w:t>malloc.h</w:t>
      </w:r>
      <w:proofErr w:type="spellEnd"/>
      <w:r w:rsidRPr="00032998">
        <w:rPr>
          <w:sz w:val="28"/>
          <w:szCs w:val="28"/>
        </w:rPr>
        <w:t xml:space="preserve">&gt; </w:t>
      </w:r>
    </w:p>
    <w:p w:rsidR="00032998" w:rsidRPr="00032998" w:rsidRDefault="00032998" w:rsidP="00032998">
      <w:pPr>
        <w:pStyle w:val="ad"/>
        <w:rPr>
          <w:sz w:val="28"/>
          <w:szCs w:val="28"/>
        </w:rPr>
      </w:pPr>
      <w:r w:rsidRPr="00032998">
        <w:rPr>
          <w:sz w:val="28"/>
          <w:szCs w:val="28"/>
        </w:rPr>
        <w:t xml:space="preserve">Поскольку обе представленные функции в качестве возвращаемого значения имеют указатель на пустой тип </w:t>
      </w:r>
      <w:proofErr w:type="spellStart"/>
      <w:r w:rsidRPr="00032998">
        <w:rPr>
          <w:sz w:val="28"/>
          <w:szCs w:val="28"/>
        </w:rPr>
        <w:t>void</w:t>
      </w:r>
      <w:proofErr w:type="spellEnd"/>
      <w:r w:rsidRPr="00032998">
        <w:rPr>
          <w:sz w:val="28"/>
          <w:szCs w:val="28"/>
        </w:rPr>
        <w:t xml:space="preserve">, требуется явное приведение типа возвращаемого значения. </w:t>
      </w:r>
    </w:p>
    <w:p w:rsidR="00032998" w:rsidRPr="00032998" w:rsidRDefault="00032998" w:rsidP="00032998">
      <w:pPr>
        <w:pStyle w:val="ad"/>
        <w:rPr>
          <w:sz w:val="28"/>
          <w:szCs w:val="28"/>
        </w:rPr>
      </w:pPr>
      <w:r w:rsidRPr="00032998">
        <w:rPr>
          <w:sz w:val="28"/>
          <w:szCs w:val="28"/>
        </w:rPr>
        <w:t xml:space="preserve">Для определения размера массива в байтах, используемого в качестве аргумента функции </w:t>
      </w:r>
      <w:proofErr w:type="spellStart"/>
      <w:r w:rsidRPr="00032998">
        <w:rPr>
          <w:sz w:val="28"/>
          <w:szCs w:val="28"/>
        </w:rPr>
        <w:t>malloc</w:t>
      </w:r>
      <w:proofErr w:type="spellEnd"/>
      <w:r w:rsidRPr="00032998">
        <w:rPr>
          <w:sz w:val="28"/>
          <w:szCs w:val="28"/>
        </w:rPr>
        <w:t xml:space="preserve">() требуется количество элементов умножить на размер одного элемента. Поскольку элементами массива могут быть как данные простых типов, так и составных типов (например, структуры), для точного определения размера элемента в общем случае рекомендуется использование функции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w:t>
      </w:r>
      <w:proofErr w:type="spellStart"/>
      <w:r w:rsidRPr="00032998">
        <w:rPr>
          <w:sz w:val="28"/>
          <w:szCs w:val="28"/>
        </w:rPr>
        <w:t>sizeof</w:t>
      </w:r>
      <w:proofErr w:type="spellEnd"/>
      <w:r w:rsidRPr="00032998">
        <w:rPr>
          <w:sz w:val="28"/>
          <w:szCs w:val="28"/>
        </w:rPr>
        <w:t xml:space="preserve">(тип); </w:t>
      </w:r>
    </w:p>
    <w:p w:rsidR="00032998" w:rsidRPr="00032998" w:rsidRDefault="00032998" w:rsidP="00032998">
      <w:pPr>
        <w:pStyle w:val="ad"/>
        <w:rPr>
          <w:sz w:val="28"/>
          <w:szCs w:val="28"/>
        </w:rPr>
      </w:pPr>
      <w:proofErr w:type="gramStart"/>
      <w:r w:rsidRPr="00032998">
        <w:rPr>
          <w:sz w:val="28"/>
          <w:szCs w:val="28"/>
        </w:rPr>
        <w:t>которая</w:t>
      </w:r>
      <w:proofErr w:type="gramEnd"/>
      <w:r w:rsidRPr="00032998">
        <w:rPr>
          <w:sz w:val="28"/>
          <w:szCs w:val="28"/>
        </w:rPr>
        <w:t xml:space="preserve"> определяет количество байт, занимаемое элементом указанного типа. </w:t>
      </w:r>
    </w:p>
    <w:p w:rsidR="00032998" w:rsidRPr="00032998" w:rsidRDefault="00032998" w:rsidP="00032998">
      <w:pPr>
        <w:pStyle w:val="ad"/>
        <w:rPr>
          <w:sz w:val="28"/>
          <w:szCs w:val="28"/>
        </w:rPr>
      </w:pPr>
      <w:r w:rsidRPr="00032998">
        <w:rPr>
          <w:sz w:val="28"/>
          <w:szCs w:val="28"/>
        </w:rPr>
        <w:t xml:space="preserve">Память, динамически выделенная с использованием функций </w:t>
      </w:r>
      <w:proofErr w:type="spellStart"/>
      <w:r w:rsidRPr="00032998">
        <w:rPr>
          <w:sz w:val="28"/>
          <w:szCs w:val="28"/>
        </w:rPr>
        <w:t>calloc</w:t>
      </w:r>
      <w:proofErr w:type="spellEnd"/>
      <w:r w:rsidRPr="00032998">
        <w:rPr>
          <w:sz w:val="28"/>
          <w:szCs w:val="28"/>
        </w:rPr>
        <w:t xml:space="preserve">(), </w:t>
      </w:r>
      <w:proofErr w:type="spellStart"/>
      <w:r w:rsidRPr="00032998">
        <w:rPr>
          <w:sz w:val="28"/>
          <w:szCs w:val="28"/>
        </w:rPr>
        <w:t>malloc</w:t>
      </w:r>
      <w:proofErr w:type="spellEnd"/>
      <w:r w:rsidRPr="00032998">
        <w:rPr>
          <w:sz w:val="28"/>
          <w:szCs w:val="28"/>
        </w:rPr>
        <w:t xml:space="preserve">(), может быть освобождена с использованием функции </w:t>
      </w:r>
    </w:p>
    <w:p w:rsidR="00032998" w:rsidRPr="00032998" w:rsidRDefault="00032998" w:rsidP="00032998">
      <w:pPr>
        <w:pStyle w:val="ad"/>
        <w:rPr>
          <w:sz w:val="28"/>
          <w:szCs w:val="28"/>
        </w:rPr>
      </w:pPr>
      <w:proofErr w:type="spellStart"/>
      <w:r w:rsidRPr="00032998">
        <w:rPr>
          <w:sz w:val="28"/>
          <w:szCs w:val="28"/>
        </w:rPr>
        <w:t>free</w:t>
      </w:r>
      <w:proofErr w:type="spellEnd"/>
      <w:r w:rsidRPr="00032998">
        <w:rPr>
          <w:sz w:val="28"/>
          <w:szCs w:val="28"/>
        </w:rPr>
        <w:t xml:space="preserve">(указатель); </w:t>
      </w:r>
    </w:p>
    <w:p w:rsidR="00032998" w:rsidRPr="00032998" w:rsidRDefault="00032998" w:rsidP="00032998">
      <w:pPr>
        <w:pStyle w:val="ad"/>
        <w:rPr>
          <w:sz w:val="28"/>
          <w:szCs w:val="28"/>
        </w:rPr>
      </w:pPr>
      <w:r w:rsidRPr="00032998">
        <w:rPr>
          <w:sz w:val="28"/>
          <w:szCs w:val="28"/>
        </w:rPr>
        <w:t xml:space="preserve">«Правилом хорошего тона» в программировании является освобождение динамически выделенной памяти в случае отсутствия ее дальнейшего использования. Однако если динамически выделенная память не освобождается явным образом, она будет освобождена по завершении выполнения программы. </w:t>
      </w:r>
    </w:p>
    <w:p w:rsidR="00032998" w:rsidRPr="00032998" w:rsidRDefault="00032998" w:rsidP="00032998">
      <w:pPr>
        <w:pStyle w:val="ad"/>
        <w:rPr>
          <w:sz w:val="28"/>
          <w:szCs w:val="28"/>
        </w:rPr>
      </w:pPr>
      <w:r w:rsidRPr="00032998">
        <w:rPr>
          <w:sz w:val="28"/>
          <w:szCs w:val="28"/>
        </w:rPr>
        <w:t xml:space="preserve">Динамическое выделение памяти для одномерных массивов </w:t>
      </w:r>
    </w:p>
    <w:p w:rsidR="00032998" w:rsidRPr="00032998" w:rsidRDefault="00032998" w:rsidP="00032998">
      <w:pPr>
        <w:pStyle w:val="ad"/>
        <w:rPr>
          <w:sz w:val="28"/>
          <w:szCs w:val="28"/>
        </w:rPr>
      </w:pPr>
      <w:r w:rsidRPr="00032998">
        <w:rPr>
          <w:sz w:val="28"/>
          <w:szCs w:val="28"/>
        </w:rPr>
        <w:t xml:space="preserve">Форма обращения к элементам массива с помощью указателей имеет следующий вид: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w:t>
      </w:r>
      <w:proofErr w:type="spellStart"/>
      <w:r w:rsidRPr="00032998">
        <w:rPr>
          <w:sz w:val="28"/>
          <w:szCs w:val="28"/>
        </w:rPr>
        <w:t>a</w:t>
      </w:r>
      <w:proofErr w:type="spellEnd"/>
      <w:r w:rsidRPr="00032998">
        <w:rPr>
          <w:sz w:val="28"/>
          <w:szCs w:val="28"/>
        </w:rPr>
        <w:t>[10], *</w:t>
      </w:r>
      <w:proofErr w:type="spellStart"/>
      <w:r w:rsidRPr="00032998">
        <w:rPr>
          <w:sz w:val="28"/>
          <w:szCs w:val="28"/>
        </w:rPr>
        <w:t>p</w:t>
      </w:r>
      <w:proofErr w:type="spellEnd"/>
      <w:r w:rsidRPr="00032998">
        <w:rPr>
          <w:sz w:val="28"/>
          <w:szCs w:val="28"/>
        </w:rPr>
        <w:t xml:space="preserve">; // описываем статический массив и указатель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w:t>
      </w:r>
      <w:proofErr w:type="spellStart"/>
      <w:r w:rsidRPr="00032998">
        <w:rPr>
          <w:sz w:val="28"/>
          <w:szCs w:val="28"/>
        </w:rPr>
        <w:t>b</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 xml:space="preserve">p = a; // присваиваем указателю начальный адрес массива </w:t>
      </w:r>
    </w:p>
    <w:p w:rsidR="00032998" w:rsidRPr="00032998" w:rsidRDefault="00032998" w:rsidP="00032998">
      <w:pPr>
        <w:pStyle w:val="ad"/>
        <w:rPr>
          <w:sz w:val="28"/>
          <w:szCs w:val="28"/>
        </w:rPr>
      </w:pPr>
      <w:r w:rsidRPr="00032998">
        <w:rPr>
          <w:sz w:val="28"/>
          <w:szCs w:val="28"/>
        </w:rPr>
        <w:t xml:space="preserve">... // ввод элементов массива </w:t>
      </w:r>
    </w:p>
    <w:p w:rsidR="00032998" w:rsidRPr="00032998" w:rsidRDefault="00032998" w:rsidP="00032998">
      <w:pPr>
        <w:pStyle w:val="ad"/>
        <w:rPr>
          <w:sz w:val="28"/>
          <w:szCs w:val="28"/>
        </w:rPr>
      </w:pPr>
      <w:r w:rsidRPr="00032998">
        <w:rPr>
          <w:sz w:val="28"/>
          <w:szCs w:val="28"/>
        </w:rPr>
        <w:t xml:space="preserve">b = *p; // b = a[0]; </w:t>
      </w:r>
    </w:p>
    <w:p w:rsidR="00032998" w:rsidRPr="00032998" w:rsidRDefault="00032998" w:rsidP="00032998">
      <w:pPr>
        <w:pStyle w:val="ad"/>
        <w:rPr>
          <w:sz w:val="28"/>
          <w:szCs w:val="28"/>
        </w:rPr>
      </w:pPr>
      <w:proofErr w:type="spellStart"/>
      <w:r w:rsidRPr="00032998">
        <w:rPr>
          <w:sz w:val="28"/>
          <w:szCs w:val="28"/>
        </w:rPr>
        <w:t>b</w:t>
      </w:r>
      <w:proofErr w:type="spellEnd"/>
      <w:r w:rsidRPr="00032998">
        <w:rPr>
          <w:sz w:val="28"/>
          <w:szCs w:val="28"/>
        </w:rPr>
        <w:t xml:space="preserve"> = *(</w:t>
      </w:r>
      <w:proofErr w:type="spellStart"/>
      <w:r w:rsidRPr="00032998">
        <w:rPr>
          <w:sz w:val="28"/>
          <w:szCs w:val="28"/>
        </w:rPr>
        <w:t>p+i</w:t>
      </w:r>
      <w:proofErr w:type="spellEnd"/>
      <w:r w:rsidRPr="00032998">
        <w:rPr>
          <w:sz w:val="28"/>
          <w:szCs w:val="28"/>
        </w:rPr>
        <w:t xml:space="preserve">) // </w:t>
      </w:r>
      <w:proofErr w:type="spellStart"/>
      <w:r w:rsidRPr="00032998">
        <w:rPr>
          <w:sz w:val="28"/>
          <w:szCs w:val="28"/>
        </w:rPr>
        <w:t>b</w:t>
      </w:r>
      <w:proofErr w:type="spellEnd"/>
      <w:r w:rsidRPr="00032998">
        <w:rPr>
          <w:sz w:val="28"/>
          <w:szCs w:val="28"/>
        </w:rPr>
        <w:t xml:space="preserve"> = a[i]; </w:t>
      </w:r>
    </w:p>
    <w:p w:rsidR="00032998" w:rsidRPr="00032998" w:rsidRDefault="00032998" w:rsidP="00032998">
      <w:pPr>
        <w:pStyle w:val="ad"/>
        <w:rPr>
          <w:sz w:val="28"/>
          <w:szCs w:val="28"/>
        </w:rPr>
      </w:pPr>
      <w:r w:rsidRPr="00032998">
        <w:rPr>
          <w:sz w:val="28"/>
          <w:szCs w:val="28"/>
        </w:rPr>
        <w:t xml:space="preserve">Динамическое выделение памяти для двумерных массивов </w:t>
      </w:r>
    </w:p>
    <w:p w:rsidR="00032998" w:rsidRPr="00032998" w:rsidRDefault="00032998" w:rsidP="00032998">
      <w:pPr>
        <w:pStyle w:val="ad"/>
        <w:rPr>
          <w:sz w:val="28"/>
          <w:szCs w:val="28"/>
        </w:rPr>
      </w:pPr>
      <w:r w:rsidRPr="00032998">
        <w:rPr>
          <w:sz w:val="28"/>
          <w:szCs w:val="28"/>
        </w:rPr>
        <w:lastRenderedPageBreak/>
        <w:t xml:space="preserve">Пусть требуется разместить в динамической памяти матрицу, содержащую n строк и m столбцов. Двумерная матрица будет располагаться в оперативной памяти в форме ленты, состоящей из элементов строк. При этом индекс любого элемента двумерной матрицы можно получить по формуле </w:t>
      </w:r>
    </w:p>
    <w:p w:rsidR="00032998" w:rsidRPr="00032998" w:rsidRDefault="00032998" w:rsidP="00032998">
      <w:pPr>
        <w:pStyle w:val="ad"/>
        <w:rPr>
          <w:sz w:val="28"/>
          <w:szCs w:val="28"/>
        </w:rPr>
      </w:pPr>
      <w:proofErr w:type="spellStart"/>
      <w:r w:rsidRPr="00032998">
        <w:rPr>
          <w:sz w:val="28"/>
          <w:szCs w:val="28"/>
        </w:rPr>
        <w:t>index</w:t>
      </w:r>
      <w:proofErr w:type="spellEnd"/>
      <w:r w:rsidRPr="00032998">
        <w:rPr>
          <w:sz w:val="28"/>
          <w:szCs w:val="28"/>
        </w:rPr>
        <w:t xml:space="preserve"> = </w:t>
      </w:r>
      <w:proofErr w:type="spellStart"/>
      <w:r w:rsidRPr="00032998">
        <w:rPr>
          <w:sz w:val="28"/>
          <w:szCs w:val="28"/>
        </w:rPr>
        <w:t>i</w:t>
      </w:r>
      <w:proofErr w:type="spellEnd"/>
      <w:r w:rsidRPr="00032998">
        <w:rPr>
          <w:sz w:val="28"/>
          <w:szCs w:val="28"/>
        </w:rPr>
        <w:t>*</w:t>
      </w:r>
      <w:proofErr w:type="spellStart"/>
      <w:r w:rsidRPr="00032998">
        <w:rPr>
          <w:sz w:val="28"/>
          <w:szCs w:val="28"/>
        </w:rPr>
        <w:t>m+j</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 xml:space="preserve">где i - номер текущей строки; j - номер текущего столбца. </w:t>
      </w:r>
    </w:p>
    <w:p w:rsidR="00032998" w:rsidRPr="00032998" w:rsidRDefault="00032998" w:rsidP="00032998">
      <w:pPr>
        <w:pStyle w:val="ad"/>
        <w:rPr>
          <w:sz w:val="28"/>
          <w:szCs w:val="28"/>
        </w:rPr>
      </w:pPr>
      <w:r w:rsidRPr="00032998">
        <w:rPr>
          <w:sz w:val="28"/>
          <w:szCs w:val="28"/>
        </w:rPr>
        <w:t xml:space="preserve">Обращение к элементу с использованием указателя будет выглядеть как </w:t>
      </w:r>
    </w:p>
    <w:p w:rsidR="00032998" w:rsidRPr="00032998" w:rsidRDefault="00032998" w:rsidP="00032998">
      <w:pPr>
        <w:pStyle w:val="ad"/>
        <w:rPr>
          <w:sz w:val="28"/>
          <w:szCs w:val="28"/>
        </w:rPr>
      </w:pPr>
      <w:r w:rsidRPr="00032998">
        <w:rPr>
          <w:sz w:val="28"/>
          <w:szCs w:val="28"/>
        </w:rPr>
        <w:t>*(</w:t>
      </w:r>
      <w:proofErr w:type="spellStart"/>
      <w:r w:rsidRPr="00032998">
        <w:rPr>
          <w:sz w:val="28"/>
          <w:szCs w:val="28"/>
        </w:rPr>
        <w:t>p+i</w:t>
      </w:r>
      <w:proofErr w:type="spellEnd"/>
      <w:r w:rsidRPr="00032998">
        <w:rPr>
          <w:sz w:val="28"/>
          <w:szCs w:val="28"/>
        </w:rPr>
        <w:t>*</w:t>
      </w:r>
      <w:proofErr w:type="spellStart"/>
      <w:r w:rsidRPr="00032998">
        <w:rPr>
          <w:sz w:val="28"/>
          <w:szCs w:val="28"/>
        </w:rPr>
        <w:t>m+j</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 xml:space="preserve">где </w:t>
      </w:r>
    </w:p>
    <w:p w:rsidR="00032998" w:rsidRPr="00032998" w:rsidRDefault="00032998" w:rsidP="00032998">
      <w:pPr>
        <w:pStyle w:val="ad"/>
        <w:rPr>
          <w:sz w:val="28"/>
          <w:szCs w:val="28"/>
        </w:rPr>
      </w:pPr>
      <w:r w:rsidRPr="00032998">
        <w:rPr>
          <w:sz w:val="28"/>
          <w:szCs w:val="28"/>
        </w:rPr>
        <w:t xml:space="preserve">p - указатель на массив, </w:t>
      </w:r>
    </w:p>
    <w:p w:rsidR="00032998" w:rsidRPr="00032998" w:rsidRDefault="00032998" w:rsidP="00032998">
      <w:pPr>
        <w:pStyle w:val="ad"/>
        <w:rPr>
          <w:sz w:val="28"/>
          <w:szCs w:val="28"/>
        </w:rPr>
      </w:pPr>
      <w:r w:rsidRPr="00032998">
        <w:rPr>
          <w:sz w:val="28"/>
          <w:szCs w:val="28"/>
        </w:rPr>
        <w:t xml:space="preserve">m - количество столбцов, </w:t>
      </w:r>
    </w:p>
    <w:p w:rsidR="00032998" w:rsidRPr="00032998" w:rsidRDefault="00032998" w:rsidP="00032998">
      <w:pPr>
        <w:pStyle w:val="ad"/>
        <w:rPr>
          <w:sz w:val="28"/>
          <w:szCs w:val="28"/>
        </w:rPr>
      </w:pPr>
      <w:r w:rsidRPr="00032998">
        <w:rPr>
          <w:sz w:val="28"/>
          <w:szCs w:val="28"/>
        </w:rPr>
        <w:t>i - инде</w:t>
      </w:r>
      <w:proofErr w:type="gramStart"/>
      <w:r w:rsidRPr="00032998">
        <w:rPr>
          <w:sz w:val="28"/>
          <w:szCs w:val="28"/>
        </w:rPr>
        <w:t>кс стр</w:t>
      </w:r>
      <w:proofErr w:type="gramEnd"/>
      <w:r w:rsidRPr="00032998">
        <w:rPr>
          <w:sz w:val="28"/>
          <w:szCs w:val="28"/>
        </w:rPr>
        <w:t xml:space="preserve">оки, </w:t>
      </w:r>
    </w:p>
    <w:p w:rsidR="00032998" w:rsidRPr="00032998" w:rsidRDefault="00032998" w:rsidP="00032998">
      <w:pPr>
        <w:pStyle w:val="ad"/>
        <w:rPr>
          <w:sz w:val="28"/>
          <w:szCs w:val="28"/>
        </w:rPr>
      </w:pPr>
      <w:r w:rsidRPr="00032998">
        <w:rPr>
          <w:sz w:val="28"/>
          <w:szCs w:val="28"/>
        </w:rPr>
        <w:t xml:space="preserve">j - индекс столбца. </w:t>
      </w:r>
    </w:p>
    <w:p w:rsidR="00032998" w:rsidRPr="00032998" w:rsidRDefault="00032998" w:rsidP="00032998">
      <w:pPr>
        <w:pStyle w:val="ad"/>
        <w:rPr>
          <w:sz w:val="28"/>
          <w:szCs w:val="28"/>
        </w:rPr>
      </w:pPr>
      <w:r w:rsidRPr="00032998">
        <w:rPr>
          <w:sz w:val="28"/>
          <w:szCs w:val="28"/>
        </w:rPr>
        <w:t xml:space="preserve">Возможен также другой способ динамического выделения памяти под двумерный массив - с использованием массива указателей. Для этого необходимо: </w:t>
      </w:r>
    </w:p>
    <w:p w:rsidR="00032998" w:rsidRPr="00032998" w:rsidRDefault="00032998" w:rsidP="00032998">
      <w:pPr>
        <w:pStyle w:val="ad"/>
        <w:rPr>
          <w:sz w:val="28"/>
          <w:szCs w:val="28"/>
        </w:rPr>
      </w:pPr>
      <w:r w:rsidRPr="00032998">
        <w:rPr>
          <w:sz w:val="28"/>
          <w:szCs w:val="28"/>
        </w:rPr>
        <w:t xml:space="preserve">· выделить блок оперативной памяти под массив указателей; </w:t>
      </w:r>
    </w:p>
    <w:p w:rsidR="00032998" w:rsidRPr="00032998" w:rsidRDefault="00032998" w:rsidP="00032998">
      <w:pPr>
        <w:pStyle w:val="ad"/>
        <w:rPr>
          <w:sz w:val="28"/>
          <w:szCs w:val="28"/>
        </w:rPr>
      </w:pPr>
      <w:r w:rsidRPr="00032998">
        <w:rPr>
          <w:sz w:val="28"/>
          <w:szCs w:val="28"/>
        </w:rPr>
        <w:t xml:space="preserve">· выделить блоки оперативной памяти под одномерные массивы, представляющие собой строки искомой матрицы; </w:t>
      </w:r>
    </w:p>
    <w:p w:rsidR="00032998" w:rsidRPr="00032998" w:rsidRDefault="00032998" w:rsidP="00032998">
      <w:pPr>
        <w:pStyle w:val="ad"/>
        <w:rPr>
          <w:sz w:val="28"/>
          <w:szCs w:val="28"/>
        </w:rPr>
      </w:pPr>
      <w:r w:rsidRPr="00032998">
        <w:rPr>
          <w:sz w:val="28"/>
          <w:szCs w:val="28"/>
        </w:rPr>
        <w:t xml:space="preserve">· записать адреса строк в массив указателей. </w:t>
      </w:r>
    </w:p>
    <w:p w:rsidR="00032998" w:rsidRPr="00032998" w:rsidRDefault="00032998" w:rsidP="00032998">
      <w:pPr>
        <w:pStyle w:val="ad"/>
        <w:rPr>
          <w:sz w:val="28"/>
          <w:szCs w:val="28"/>
        </w:rPr>
      </w:pPr>
      <w:r w:rsidRPr="00032998">
        <w:rPr>
          <w:sz w:val="28"/>
          <w:szCs w:val="28"/>
        </w:rPr>
        <w:t xml:space="preserve">При таком способе выделения памяти компилятору явно указано количество строк и количество столбцов в массиве. </w:t>
      </w:r>
    </w:p>
    <w:p w:rsidR="00032998" w:rsidRPr="00032998" w:rsidRDefault="00032998" w:rsidP="00032998">
      <w:pPr>
        <w:pStyle w:val="ad"/>
        <w:rPr>
          <w:sz w:val="28"/>
          <w:szCs w:val="28"/>
        </w:rPr>
      </w:pPr>
      <w:r w:rsidRPr="00032998">
        <w:rPr>
          <w:sz w:val="28"/>
          <w:szCs w:val="28"/>
        </w:rPr>
        <w:t xml:space="preserve">С помощью динамического выделения памяти под указатели строк можно размещать свободные массивы. Свободным называется двухмерный массив (матрица), размер строк которого может быть различным. Преимущество использования свободного массива заключается в том, что не требуется отводить память компьютера с запасом для размещения строки максимально возможной длины. Фактически свободный массив представляет собой одномерный массив указателей на одномерные массивы данных. </w:t>
      </w:r>
    </w:p>
    <w:p w:rsidR="00032998" w:rsidRPr="00032998" w:rsidRDefault="00032998" w:rsidP="00032998">
      <w:pPr>
        <w:pStyle w:val="ad"/>
        <w:rPr>
          <w:sz w:val="28"/>
          <w:szCs w:val="28"/>
        </w:rPr>
      </w:pPr>
      <w:r w:rsidRPr="00032998">
        <w:rPr>
          <w:sz w:val="28"/>
          <w:szCs w:val="28"/>
        </w:rPr>
        <w:lastRenderedPageBreak/>
        <w:t xml:space="preserve">Для размещения в оперативной памяти матрицы со строками разной длины необходимо ввести дополнительный массив m, в котором будут храниться размеры строк. </w:t>
      </w:r>
    </w:p>
    <w:p w:rsidR="00032998" w:rsidRPr="00032998" w:rsidRDefault="00032998" w:rsidP="00032998">
      <w:pPr>
        <w:pStyle w:val="ad"/>
        <w:rPr>
          <w:b/>
          <w:sz w:val="28"/>
          <w:szCs w:val="28"/>
        </w:rPr>
      </w:pPr>
      <w:r w:rsidRPr="00032998">
        <w:rPr>
          <w:b/>
          <w:sz w:val="28"/>
          <w:szCs w:val="28"/>
        </w:rPr>
        <w:t xml:space="preserve">Перераспределение памяти </w:t>
      </w:r>
    </w:p>
    <w:p w:rsidR="00032998" w:rsidRPr="00032998" w:rsidRDefault="00032998" w:rsidP="00032998">
      <w:pPr>
        <w:pStyle w:val="ad"/>
        <w:rPr>
          <w:sz w:val="28"/>
          <w:szCs w:val="28"/>
        </w:rPr>
      </w:pPr>
      <w:r w:rsidRPr="00032998">
        <w:rPr>
          <w:sz w:val="28"/>
          <w:szCs w:val="28"/>
        </w:rPr>
        <w:t xml:space="preserve">Если размер выделяемой памяти нельзя задать заранее, </w:t>
      </w:r>
      <w:proofErr w:type="gramStart"/>
      <w:r w:rsidRPr="00032998">
        <w:rPr>
          <w:sz w:val="28"/>
          <w:szCs w:val="28"/>
        </w:rPr>
        <w:t>например</w:t>
      </w:r>
      <w:proofErr w:type="gramEnd"/>
      <w:r w:rsidRPr="00032998">
        <w:rPr>
          <w:sz w:val="28"/>
          <w:szCs w:val="28"/>
        </w:rPr>
        <w:t xml:space="preserve"> при вводе последовательности значений до определенной команды, то для увеличения размера массива при вводе следующего значения необходимо выполнить следующие действия: </w:t>
      </w:r>
    </w:p>
    <w:p w:rsidR="00032998" w:rsidRPr="00032998" w:rsidRDefault="00032998" w:rsidP="00032998">
      <w:pPr>
        <w:pStyle w:val="ad"/>
        <w:rPr>
          <w:sz w:val="28"/>
          <w:szCs w:val="28"/>
        </w:rPr>
      </w:pPr>
      <w:r w:rsidRPr="00032998">
        <w:rPr>
          <w:sz w:val="28"/>
          <w:szCs w:val="28"/>
        </w:rPr>
        <w:t xml:space="preserve">Выделить блок памяти размерности n+1 (на 1 больше текущего размера массива) </w:t>
      </w:r>
    </w:p>
    <w:p w:rsidR="00032998" w:rsidRPr="00032998" w:rsidRDefault="00032998" w:rsidP="00032998">
      <w:pPr>
        <w:pStyle w:val="ad"/>
        <w:rPr>
          <w:sz w:val="28"/>
          <w:szCs w:val="28"/>
        </w:rPr>
      </w:pPr>
      <w:r w:rsidRPr="00032998">
        <w:rPr>
          <w:sz w:val="28"/>
          <w:szCs w:val="28"/>
        </w:rPr>
        <w:t xml:space="preserve">Скопировать все значения, хранящиеся в массиве во вновь выделенную область памяти </w:t>
      </w:r>
    </w:p>
    <w:p w:rsidR="00032998" w:rsidRPr="00032998" w:rsidRDefault="00032998" w:rsidP="00032998">
      <w:pPr>
        <w:pStyle w:val="ad"/>
        <w:rPr>
          <w:sz w:val="28"/>
          <w:szCs w:val="28"/>
        </w:rPr>
      </w:pPr>
      <w:r w:rsidRPr="00032998">
        <w:rPr>
          <w:sz w:val="28"/>
          <w:szCs w:val="28"/>
        </w:rPr>
        <w:t xml:space="preserve">Освободить память, выделенную ранее для хранения массива </w:t>
      </w:r>
    </w:p>
    <w:p w:rsidR="00032998" w:rsidRPr="00032998" w:rsidRDefault="00032998" w:rsidP="00032998">
      <w:pPr>
        <w:pStyle w:val="ad"/>
        <w:rPr>
          <w:sz w:val="28"/>
          <w:szCs w:val="28"/>
        </w:rPr>
      </w:pPr>
      <w:r w:rsidRPr="00032998">
        <w:rPr>
          <w:sz w:val="28"/>
          <w:szCs w:val="28"/>
        </w:rPr>
        <w:t xml:space="preserve">Переместить указатель начала массива на начало вновь выделенной области памяти </w:t>
      </w:r>
    </w:p>
    <w:p w:rsidR="00032998" w:rsidRPr="00032998" w:rsidRDefault="00032998" w:rsidP="00032998">
      <w:pPr>
        <w:pStyle w:val="ad"/>
        <w:rPr>
          <w:sz w:val="28"/>
          <w:szCs w:val="28"/>
        </w:rPr>
      </w:pPr>
      <w:r w:rsidRPr="00032998">
        <w:rPr>
          <w:sz w:val="28"/>
          <w:szCs w:val="28"/>
        </w:rPr>
        <w:t xml:space="preserve">Дополнить массив последним введенным значением </w:t>
      </w:r>
    </w:p>
    <w:p w:rsidR="00032998" w:rsidRPr="00032998" w:rsidRDefault="00032998" w:rsidP="00032998">
      <w:pPr>
        <w:pStyle w:val="ad"/>
        <w:rPr>
          <w:sz w:val="28"/>
          <w:szCs w:val="28"/>
        </w:rPr>
      </w:pPr>
      <w:r w:rsidRPr="00032998">
        <w:rPr>
          <w:sz w:val="28"/>
          <w:szCs w:val="28"/>
        </w:rPr>
        <w:t xml:space="preserve">Все перечисленные выше действия (кроме последнего) выполняет функция </w:t>
      </w:r>
    </w:p>
    <w:p w:rsidR="00032998" w:rsidRPr="00032998" w:rsidRDefault="00032998" w:rsidP="00032998">
      <w:pPr>
        <w:pStyle w:val="ad"/>
        <w:rPr>
          <w:sz w:val="28"/>
          <w:szCs w:val="28"/>
          <w:lang w:val="en-US"/>
        </w:rPr>
      </w:pPr>
      <w:proofErr w:type="gramStart"/>
      <w:r w:rsidRPr="00032998">
        <w:rPr>
          <w:sz w:val="28"/>
          <w:szCs w:val="28"/>
          <w:lang w:val="en-US"/>
        </w:rPr>
        <w:t>void</w:t>
      </w:r>
      <w:proofErr w:type="gramEnd"/>
      <w:r w:rsidRPr="00032998">
        <w:rPr>
          <w:sz w:val="28"/>
          <w:szCs w:val="28"/>
          <w:lang w:val="en-US"/>
        </w:rPr>
        <w:t xml:space="preserve">* </w:t>
      </w:r>
      <w:proofErr w:type="spellStart"/>
      <w:r w:rsidRPr="00032998">
        <w:rPr>
          <w:sz w:val="28"/>
          <w:szCs w:val="28"/>
          <w:lang w:val="en-US"/>
        </w:rPr>
        <w:t>realloc</w:t>
      </w:r>
      <w:proofErr w:type="spellEnd"/>
      <w:r w:rsidRPr="00032998">
        <w:rPr>
          <w:sz w:val="28"/>
          <w:szCs w:val="28"/>
          <w:lang w:val="en-US"/>
        </w:rPr>
        <w:t xml:space="preserve"> (void* </w:t>
      </w:r>
      <w:proofErr w:type="spellStart"/>
      <w:r w:rsidRPr="00032998">
        <w:rPr>
          <w:sz w:val="28"/>
          <w:szCs w:val="28"/>
          <w:lang w:val="en-US"/>
        </w:rPr>
        <w:t>ptr</w:t>
      </w:r>
      <w:proofErr w:type="spellEnd"/>
      <w:r w:rsidRPr="00032998">
        <w:rPr>
          <w:sz w:val="28"/>
          <w:szCs w:val="28"/>
          <w:lang w:val="en-US"/>
        </w:rPr>
        <w:t xml:space="preserve">, </w:t>
      </w:r>
      <w:proofErr w:type="spellStart"/>
      <w:r w:rsidRPr="00032998">
        <w:rPr>
          <w:sz w:val="28"/>
          <w:szCs w:val="28"/>
          <w:lang w:val="en-US"/>
        </w:rPr>
        <w:t>size_t</w:t>
      </w:r>
      <w:proofErr w:type="spellEnd"/>
      <w:r w:rsidRPr="00032998">
        <w:rPr>
          <w:sz w:val="28"/>
          <w:szCs w:val="28"/>
          <w:lang w:val="en-US"/>
        </w:rPr>
        <w:t xml:space="preserve"> size); </w:t>
      </w:r>
    </w:p>
    <w:p w:rsidR="00032998" w:rsidRPr="00032998" w:rsidRDefault="00032998" w:rsidP="00032998">
      <w:pPr>
        <w:pStyle w:val="ad"/>
        <w:rPr>
          <w:sz w:val="28"/>
          <w:szCs w:val="28"/>
        </w:rPr>
      </w:pPr>
      <w:proofErr w:type="spellStart"/>
      <w:r w:rsidRPr="00032998">
        <w:rPr>
          <w:sz w:val="28"/>
          <w:szCs w:val="28"/>
        </w:rPr>
        <w:t>ptr</w:t>
      </w:r>
      <w:proofErr w:type="spellEnd"/>
      <w:r w:rsidRPr="00032998">
        <w:rPr>
          <w:sz w:val="28"/>
          <w:szCs w:val="28"/>
        </w:rPr>
        <w:t xml:space="preserve"> - указатель на блок ранее выделенной памяти функциями </w:t>
      </w:r>
      <w:proofErr w:type="spellStart"/>
      <w:r w:rsidRPr="00032998">
        <w:rPr>
          <w:sz w:val="28"/>
          <w:szCs w:val="28"/>
        </w:rPr>
        <w:t>malloc</w:t>
      </w:r>
      <w:proofErr w:type="spellEnd"/>
      <w:r w:rsidRPr="00032998">
        <w:rPr>
          <w:sz w:val="28"/>
          <w:szCs w:val="28"/>
        </w:rPr>
        <w:t xml:space="preserve">(), </w:t>
      </w:r>
      <w:proofErr w:type="spellStart"/>
      <w:r w:rsidRPr="00032998">
        <w:rPr>
          <w:sz w:val="28"/>
          <w:szCs w:val="28"/>
        </w:rPr>
        <w:t>calloc</w:t>
      </w:r>
      <w:proofErr w:type="spellEnd"/>
      <w:r w:rsidRPr="00032998">
        <w:rPr>
          <w:sz w:val="28"/>
          <w:szCs w:val="28"/>
        </w:rPr>
        <w:t xml:space="preserve">() или </w:t>
      </w:r>
      <w:proofErr w:type="spellStart"/>
      <w:r w:rsidRPr="00032998">
        <w:rPr>
          <w:sz w:val="28"/>
          <w:szCs w:val="28"/>
        </w:rPr>
        <w:t>realloc</w:t>
      </w:r>
      <w:proofErr w:type="spellEnd"/>
      <w:r w:rsidRPr="00032998">
        <w:rPr>
          <w:sz w:val="28"/>
          <w:szCs w:val="28"/>
        </w:rPr>
        <w:t xml:space="preserve">() для перемещения в новое место. Если этот параметр равен NULL, то выделяется новый блок, и функция возвращает на него указатель. </w:t>
      </w:r>
    </w:p>
    <w:p w:rsidR="00032998" w:rsidRPr="00032998" w:rsidRDefault="00032998" w:rsidP="00032998">
      <w:pPr>
        <w:pStyle w:val="ad"/>
        <w:rPr>
          <w:sz w:val="28"/>
          <w:szCs w:val="28"/>
        </w:rPr>
      </w:pPr>
      <w:proofErr w:type="spellStart"/>
      <w:r w:rsidRPr="00032998">
        <w:rPr>
          <w:sz w:val="28"/>
          <w:szCs w:val="28"/>
        </w:rPr>
        <w:t>size</w:t>
      </w:r>
      <w:proofErr w:type="spellEnd"/>
      <w:r w:rsidRPr="00032998">
        <w:rPr>
          <w:sz w:val="28"/>
          <w:szCs w:val="28"/>
        </w:rPr>
        <w:t xml:space="preserve"> - новый размер, в байтах, выделяемого блока памяти. Если </w:t>
      </w:r>
      <w:proofErr w:type="spellStart"/>
      <w:r w:rsidRPr="00032998">
        <w:rPr>
          <w:sz w:val="28"/>
          <w:szCs w:val="28"/>
        </w:rPr>
        <w:t>size</w:t>
      </w:r>
      <w:proofErr w:type="spellEnd"/>
      <w:r w:rsidRPr="00032998">
        <w:rPr>
          <w:sz w:val="28"/>
          <w:szCs w:val="28"/>
        </w:rPr>
        <w:t xml:space="preserve"> = 0, ранее выделенная память освобождается и функция возвращает нулевой указатель, </w:t>
      </w:r>
      <w:proofErr w:type="spellStart"/>
      <w:r w:rsidRPr="00032998">
        <w:rPr>
          <w:sz w:val="28"/>
          <w:szCs w:val="28"/>
        </w:rPr>
        <w:t>ptr</w:t>
      </w:r>
      <w:proofErr w:type="spellEnd"/>
      <w:r w:rsidRPr="00032998">
        <w:rPr>
          <w:sz w:val="28"/>
          <w:szCs w:val="28"/>
        </w:rPr>
        <w:t xml:space="preserve"> устанавливается в NULL. </w:t>
      </w:r>
    </w:p>
    <w:p w:rsidR="00032998" w:rsidRPr="00032998" w:rsidRDefault="00032998" w:rsidP="00032998">
      <w:pPr>
        <w:pStyle w:val="ad"/>
        <w:rPr>
          <w:sz w:val="28"/>
          <w:szCs w:val="28"/>
        </w:rPr>
      </w:pPr>
      <w:r w:rsidRPr="00032998">
        <w:rPr>
          <w:sz w:val="28"/>
          <w:szCs w:val="28"/>
        </w:rPr>
        <w:t xml:space="preserve">Размер блока памяти, на который </w:t>
      </w:r>
      <w:proofErr w:type="gramStart"/>
      <w:r w:rsidRPr="00032998">
        <w:rPr>
          <w:sz w:val="28"/>
          <w:szCs w:val="28"/>
        </w:rPr>
        <w:t xml:space="preserve">ссылается параметр </w:t>
      </w:r>
      <w:proofErr w:type="spellStart"/>
      <w:r w:rsidRPr="00032998">
        <w:rPr>
          <w:sz w:val="28"/>
          <w:szCs w:val="28"/>
        </w:rPr>
        <w:t>ptr</w:t>
      </w:r>
      <w:proofErr w:type="spellEnd"/>
      <w:r w:rsidRPr="00032998">
        <w:rPr>
          <w:sz w:val="28"/>
          <w:szCs w:val="28"/>
        </w:rPr>
        <w:t xml:space="preserve"> изменяется</w:t>
      </w:r>
      <w:proofErr w:type="gramEnd"/>
      <w:r w:rsidRPr="00032998">
        <w:rPr>
          <w:sz w:val="28"/>
          <w:szCs w:val="28"/>
        </w:rPr>
        <w:t xml:space="preserve"> на </w:t>
      </w:r>
      <w:proofErr w:type="spellStart"/>
      <w:r w:rsidRPr="00032998">
        <w:rPr>
          <w:sz w:val="28"/>
          <w:szCs w:val="28"/>
        </w:rPr>
        <w:t>size</w:t>
      </w:r>
      <w:proofErr w:type="spellEnd"/>
      <w:r w:rsidRPr="00032998">
        <w:rPr>
          <w:sz w:val="28"/>
          <w:szCs w:val="28"/>
        </w:rPr>
        <w:t xml:space="preserve"> байтов. Блок памяти может уменьшаться или увеличиваться в размере. Содержимое блока памяти </w:t>
      </w:r>
      <w:proofErr w:type="gramStart"/>
      <w:r w:rsidRPr="00032998">
        <w:rPr>
          <w:sz w:val="28"/>
          <w:szCs w:val="28"/>
        </w:rPr>
        <w:t>сохраняется</w:t>
      </w:r>
      <w:proofErr w:type="gramEnd"/>
      <w:r w:rsidRPr="00032998">
        <w:rPr>
          <w:sz w:val="28"/>
          <w:szCs w:val="28"/>
        </w:rPr>
        <w:t xml:space="preserve"> даже если новый блок имеет меньший размер, чем старый. Но отбрасываются те данные, которые выходят за рамки нового блока. Если новый блок памяти больше старого, то содержимое вновь выделенной памяти будет неопределенным. </w:t>
      </w:r>
    </w:p>
    <w:p w:rsidR="00112307" w:rsidRDefault="00112307" w:rsidP="00C90183">
      <w:pPr>
        <w:pStyle w:val="1"/>
      </w:pPr>
    </w:p>
    <w:p w:rsidR="00112307" w:rsidRDefault="00112307" w:rsidP="00C90183">
      <w:pPr>
        <w:pStyle w:val="1"/>
      </w:pPr>
      <w:bookmarkStart w:id="3" w:name="_Toc57896386"/>
      <w:r>
        <w:t xml:space="preserve">2. </w:t>
      </w:r>
      <w:bookmarkStart w:id="4" w:name="Измерение_времени_выполнения_кода"/>
      <w:r>
        <w:t>Измерение времени выполнения кода</w:t>
      </w:r>
      <w:bookmarkEnd w:id="3"/>
      <w:bookmarkEnd w:id="4"/>
    </w:p>
    <w:p w:rsidR="00112307" w:rsidRDefault="00112307">
      <w:pPr>
        <w:rPr>
          <w:b/>
          <w:sz w:val="28"/>
          <w:szCs w:val="28"/>
        </w:rPr>
      </w:pPr>
    </w:p>
    <w:p w:rsidR="00112307" w:rsidRDefault="00112307">
      <w:r>
        <w:rPr>
          <w:sz w:val="28"/>
          <w:szCs w:val="28"/>
        </w:rPr>
        <w:tab/>
        <w:t>Измерение времени выполнения кода (GNU/</w:t>
      </w:r>
      <w:proofErr w:type="spellStart"/>
      <w:r>
        <w:rPr>
          <w:sz w:val="28"/>
          <w:szCs w:val="28"/>
        </w:rPr>
        <w:t>Linux</w:t>
      </w:r>
      <w:proofErr w:type="spellEnd"/>
      <w:r>
        <w:rPr>
          <w:sz w:val="28"/>
          <w:szCs w:val="28"/>
        </w:rPr>
        <w:t>), типы функций:</w:t>
      </w:r>
    </w:p>
    <w:p w:rsidR="00112307" w:rsidRDefault="00112307">
      <w:pPr>
        <w:rPr>
          <w:rFonts w:cs="Courier New"/>
          <w:sz w:val="28"/>
          <w:szCs w:val="28"/>
        </w:rPr>
      </w:pPr>
    </w:p>
    <w:p w:rsidR="00112307" w:rsidRPr="00016719" w:rsidRDefault="00112307">
      <w:pPr>
        <w:numPr>
          <w:ilvl w:val="0"/>
          <w:numId w:val="1"/>
        </w:numPr>
        <w:ind w:left="0" w:firstLine="0"/>
        <w:rPr>
          <w:lang w:val="en-US"/>
        </w:rPr>
      </w:pPr>
      <w:proofErr w:type="spellStart"/>
      <w:r>
        <w:rPr>
          <w:rFonts w:cs="Courier New"/>
          <w:sz w:val="28"/>
          <w:szCs w:val="28"/>
          <w:lang w:val="en-US"/>
        </w:rPr>
        <w:t>int</w:t>
      </w:r>
      <w:proofErr w:type="spellEnd"/>
      <w:r>
        <w:rPr>
          <w:rFonts w:cs="Courier New"/>
          <w:sz w:val="28"/>
          <w:szCs w:val="28"/>
          <w:lang w:val="en-US"/>
        </w:rPr>
        <w:t xml:space="preserve"> </w:t>
      </w:r>
      <w:proofErr w:type="spellStart"/>
      <w:r>
        <w:rPr>
          <w:rFonts w:cs="Courier New"/>
          <w:sz w:val="28"/>
          <w:szCs w:val="28"/>
          <w:lang w:val="en-US"/>
        </w:rPr>
        <w:t>gettimeofday</w:t>
      </w:r>
      <w:proofErr w:type="spellEnd"/>
      <w:r>
        <w:rPr>
          <w:rFonts w:cs="Courier New"/>
          <w:sz w:val="28"/>
          <w:szCs w:val="28"/>
          <w:lang w:val="en-US"/>
        </w:rPr>
        <w:t>(</w:t>
      </w:r>
      <w:proofErr w:type="spellStart"/>
      <w:r>
        <w:rPr>
          <w:rFonts w:cs="Courier New"/>
          <w:sz w:val="28"/>
          <w:szCs w:val="28"/>
          <w:lang w:val="en-US"/>
        </w:rPr>
        <w:t>struct</w:t>
      </w:r>
      <w:proofErr w:type="spellEnd"/>
      <w:r>
        <w:rPr>
          <w:rFonts w:cs="Courier New"/>
          <w:sz w:val="28"/>
          <w:szCs w:val="28"/>
          <w:lang w:val="en-US"/>
        </w:rPr>
        <w:t xml:space="preserve"> </w:t>
      </w:r>
      <w:proofErr w:type="spellStart"/>
      <w:r>
        <w:rPr>
          <w:rFonts w:cs="Courier New"/>
          <w:sz w:val="28"/>
          <w:szCs w:val="28"/>
          <w:lang w:val="en-US"/>
        </w:rPr>
        <w:t>timeval</w:t>
      </w:r>
      <w:proofErr w:type="spellEnd"/>
      <w:r>
        <w:rPr>
          <w:rFonts w:cs="Courier New"/>
          <w:sz w:val="28"/>
          <w:szCs w:val="28"/>
          <w:lang w:val="en-US"/>
        </w:rPr>
        <w:t xml:space="preserve"> *</w:t>
      </w:r>
      <w:proofErr w:type="spellStart"/>
      <w:r>
        <w:rPr>
          <w:rFonts w:cs="Courier New"/>
          <w:sz w:val="28"/>
          <w:szCs w:val="28"/>
          <w:lang w:val="en-US"/>
        </w:rPr>
        <w:t>tv</w:t>
      </w:r>
      <w:proofErr w:type="spellEnd"/>
      <w:r>
        <w:rPr>
          <w:rFonts w:cs="Courier New"/>
          <w:sz w:val="28"/>
          <w:szCs w:val="28"/>
          <w:lang w:val="en-US"/>
        </w:rPr>
        <w:t xml:space="preserve">, </w:t>
      </w:r>
      <w:proofErr w:type="spellStart"/>
      <w:r>
        <w:rPr>
          <w:rFonts w:cs="Courier New"/>
          <w:sz w:val="28"/>
          <w:szCs w:val="28"/>
          <w:lang w:val="en-US"/>
        </w:rPr>
        <w:t>struct</w:t>
      </w:r>
      <w:proofErr w:type="spellEnd"/>
      <w:r>
        <w:rPr>
          <w:rFonts w:cs="Courier New"/>
          <w:sz w:val="28"/>
          <w:szCs w:val="28"/>
          <w:lang w:val="en-US"/>
        </w:rPr>
        <w:t xml:space="preserve"> </w:t>
      </w:r>
      <w:proofErr w:type="spellStart"/>
      <w:r>
        <w:rPr>
          <w:rFonts w:cs="Courier New"/>
          <w:sz w:val="28"/>
          <w:szCs w:val="28"/>
          <w:lang w:val="en-US"/>
        </w:rPr>
        <w:t>timezone</w:t>
      </w:r>
      <w:proofErr w:type="spellEnd"/>
      <w:r>
        <w:rPr>
          <w:rFonts w:cs="Courier New"/>
          <w:sz w:val="28"/>
          <w:szCs w:val="28"/>
          <w:lang w:val="en-US"/>
        </w:rPr>
        <w:t xml:space="preserve"> *</w:t>
      </w:r>
      <w:proofErr w:type="spellStart"/>
      <w:r>
        <w:rPr>
          <w:rFonts w:cs="Courier New"/>
          <w:sz w:val="28"/>
          <w:szCs w:val="28"/>
          <w:lang w:val="en-US"/>
        </w:rPr>
        <w:t>tz</w:t>
      </w:r>
      <w:proofErr w:type="spellEnd"/>
      <w:r>
        <w:rPr>
          <w:rFonts w:cs="Courier New"/>
          <w:sz w:val="28"/>
          <w:szCs w:val="28"/>
          <w:lang w:val="en-US"/>
        </w:rPr>
        <w:t>)</w:t>
      </w:r>
    </w:p>
    <w:p w:rsidR="00112307" w:rsidRPr="00016719" w:rsidRDefault="00112307">
      <w:pPr>
        <w:numPr>
          <w:ilvl w:val="0"/>
          <w:numId w:val="1"/>
        </w:numPr>
        <w:ind w:left="0" w:firstLine="0"/>
        <w:rPr>
          <w:lang w:val="en-US"/>
        </w:rPr>
      </w:pPr>
      <w:proofErr w:type="spellStart"/>
      <w:r>
        <w:rPr>
          <w:rFonts w:cs="Courier New"/>
          <w:sz w:val="28"/>
          <w:szCs w:val="28"/>
          <w:lang w:val="en-US"/>
        </w:rPr>
        <w:t>int</w:t>
      </w:r>
      <w:proofErr w:type="spellEnd"/>
      <w:r>
        <w:rPr>
          <w:rFonts w:cs="Courier New"/>
          <w:sz w:val="28"/>
          <w:szCs w:val="28"/>
          <w:lang w:val="en-US"/>
        </w:rPr>
        <w:t xml:space="preserve"> </w:t>
      </w:r>
      <w:proofErr w:type="spellStart"/>
      <w:r>
        <w:rPr>
          <w:rFonts w:cs="Courier New"/>
          <w:sz w:val="28"/>
          <w:szCs w:val="28"/>
          <w:lang w:val="en-US"/>
        </w:rPr>
        <w:t>clock_gettime</w:t>
      </w:r>
      <w:proofErr w:type="spellEnd"/>
      <w:r>
        <w:rPr>
          <w:rFonts w:cs="Courier New"/>
          <w:sz w:val="28"/>
          <w:szCs w:val="28"/>
          <w:lang w:val="en-US"/>
        </w:rPr>
        <w:t>(</w:t>
      </w:r>
      <w:proofErr w:type="spellStart"/>
      <w:r>
        <w:rPr>
          <w:rFonts w:cs="Courier New"/>
          <w:sz w:val="28"/>
          <w:szCs w:val="28"/>
          <w:lang w:val="en-US"/>
        </w:rPr>
        <w:t>clockid_t</w:t>
      </w:r>
      <w:proofErr w:type="spellEnd"/>
      <w:r>
        <w:rPr>
          <w:rFonts w:cs="Courier New"/>
          <w:sz w:val="28"/>
          <w:szCs w:val="28"/>
          <w:lang w:val="en-US"/>
        </w:rPr>
        <w:t xml:space="preserve"> </w:t>
      </w:r>
      <w:proofErr w:type="spellStart"/>
      <w:r>
        <w:rPr>
          <w:rFonts w:cs="Courier New"/>
          <w:sz w:val="28"/>
          <w:szCs w:val="28"/>
          <w:lang w:val="en-US"/>
        </w:rPr>
        <w:t>clk_id</w:t>
      </w:r>
      <w:proofErr w:type="spellEnd"/>
      <w:r>
        <w:rPr>
          <w:rFonts w:cs="Courier New"/>
          <w:sz w:val="28"/>
          <w:szCs w:val="28"/>
          <w:lang w:val="en-US"/>
        </w:rPr>
        <w:t xml:space="preserve">, </w:t>
      </w:r>
      <w:proofErr w:type="spellStart"/>
      <w:r>
        <w:rPr>
          <w:rFonts w:cs="Courier New"/>
          <w:sz w:val="28"/>
          <w:szCs w:val="28"/>
          <w:lang w:val="en-US"/>
        </w:rPr>
        <w:t>struct</w:t>
      </w:r>
      <w:proofErr w:type="spellEnd"/>
      <w:r>
        <w:rPr>
          <w:rFonts w:cs="Courier New"/>
          <w:sz w:val="28"/>
          <w:szCs w:val="28"/>
          <w:lang w:val="en-US"/>
        </w:rPr>
        <w:t xml:space="preserve"> </w:t>
      </w:r>
      <w:proofErr w:type="spellStart"/>
      <w:r>
        <w:rPr>
          <w:rFonts w:cs="Courier New"/>
          <w:sz w:val="28"/>
          <w:szCs w:val="28"/>
          <w:lang w:val="en-US"/>
        </w:rPr>
        <w:t>timespec</w:t>
      </w:r>
      <w:proofErr w:type="spellEnd"/>
      <w:r>
        <w:rPr>
          <w:rFonts w:cs="Courier New"/>
          <w:sz w:val="28"/>
          <w:szCs w:val="28"/>
          <w:lang w:val="en-US"/>
        </w:rPr>
        <w:t xml:space="preserve"> *</w:t>
      </w:r>
      <w:proofErr w:type="spellStart"/>
      <w:r>
        <w:rPr>
          <w:rFonts w:cs="Courier New"/>
          <w:sz w:val="28"/>
          <w:szCs w:val="28"/>
          <w:lang w:val="en-US"/>
        </w:rPr>
        <w:t>tp</w:t>
      </w:r>
      <w:proofErr w:type="spellEnd"/>
      <w:r>
        <w:rPr>
          <w:rFonts w:cs="Courier New"/>
          <w:sz w:val="28"/>
          <w:szCs w:val="28"/>
          <w:lang w:val="en-US"/>
        </w:rPr>
        <w:t>)</w:t>
      </w:r>
    </w:p>
    <w:p w:rsidR="00112307" w:rsidRDefault="00112307">
      <w:pPr>
        <w:numPr>
          <w:ilvl w:val="0"/>
          <w:numId w:val="1"/>
        </w:numPr>
        <w:ind w:left="0" w:firstLine="0"/>
      </w:pPr>
      <w:proofErr w:type="spellStart"/>
      <w:r>
        <w:rPr>
          <w:rFonts w:cs="Courier New"/>
          <w:sz w:val="28"/>
          <w:szCs w:val="28"/>
          <w:lang w:val="en-US"/>
        </w:rPr>
        <w:t>clock_t</w:t>
      </w:r>
      <w:proofErr w:type="spellEnd"/>
      <w:r>
        <w:rPr>
          <w:rFonts w:cs="Courier New"/>
          <w:sz w:val="28"/>
          <w:szCs w:val="28"/>
          <w:lang w:val="en-US"/>
        </w:rPr>
        <w:t xml:space="preserve"> clock(void)</w:t>
      </w:r>
    </w:p>
    <w:p w:rsidR="00112307" w:rsidRPr="00016719" w:rsidRDefault="00112307">
      <w:pPr>
        <w:numPr>
          <w:ilvl w:val="0"/>
          <w:numId w:val="1"/>
        </w:numPr>
        <w:ind w:left="0" w:firstLine="0"/>
        <w:rPr>
          <w:lang w:val="en-US"/>
        </w:rPr>
      </w:pPr>
      <w:proofErr w:type="spellStart"/>
      <w:r>
        <w:rPr>
          <w:rFonts w:cs="Courier New"/>
          <w:sz w:val="28"/>
          <w:szCs w:val="28"/>
          <w:lang w:val="en-US"/>
        </w:rPr>
        <w:t>time_t</w:t>
      </w:r>
      <w:proofErr w:type="spellEnd"/>
      <w:r>
        <w:rPr>
          <w:rFonts w:cs="Courier New"/>
          <w:sz w:val="28"/>
          <w:szCs w:val="28"/>
          <w:lang w:val="en-US"/>
        </w:rPr>
        <w:t xml:space="preserve"> time(</w:t>
      </w:r>
      <w:proofErr w:type="spellStart"/>
      <w:r>
        <w:rPr>
          <w:rFonts w:cs="Courier New"/>
          <w:sz w:val="28"/>
          <w:szCs w:val="28"/>
          <w:lang w:val="en-US"/>
        </w:rPr>
        <w:t>time_t</w:t>
      </w:r>
      <w:proofErr w:type="spellEnd"/>
      <w:r>
        <w:rPr>
          <w:rFonts w:cs="Courier New"/>
          <w:sz w:val="28"/>
          <w:szCs w:val="28"/>
          <w:lang w:val="en-US"/>
        </w:rPr>
        <w:t xml:space="preserve"> *t)</w:t>
      </w:r>
    </w:p>
    <w:p w:rsidR="00112307" w:rsidRPr="00016719" w:rsidRDefault="00112307">
      <w:pPr>
        <w:numPr>
          <w:ilvl w:val="0"/>
          <w:numId w:val="1"/>
        </w:numPr>
        <w:ind w:left="0" w:firstLine="0"/>
        <w:rPr>
          <w:lang w:val="en-US"/>
        </w:rPr>
      </w:pPr>
      <w:r>
        <w:rPr>
          <w:rFonts w:cs="Courier New"/>
          <w:sz w:val="28"/>
          <w:szCs w:val="28"/>
          <w:lang w:val="en-US"/>
        </w:rPr>
        <w:t>CPU Time Stamp Counter (TSC, 64-bit MSR register)</w:t>
      </w:r>
    </w:p>
    <w:p w:rsidR="00112307" w:rsidRDefault="00112307">
      <w:r>
        <w:rPr>
          <w:sz w:val="28"/>
          <w:szCs w:val="28"/>
        </w:rPr>
        <w:t>Функция</w:t>
      </w:r>
      <w:r>
        <w:rPr>
          <w:sz w:val="28"/>
          <w:szCs w:val="28"/>
          <w:lang w:val="en-US"/>
        </w:rPr>
        <w:t xml:space="preserve"> </w:t>
      </w:r>
      <w:proofErr w:type="spellStart"/>
      <w:r>
        <w:rPr>
          <w:rFonts w:ascii="Consolas" w:hAnsi="Consolas" w:cs="Consolas"/>
          <w:b/>
          <w:bCs/>
          <w:sz w:val="28"/>
          <w:szCs w:val="28"/>
          <w:lang w:val="en-US"/>
        </w:rPr>
        <w:t>gettimeofday</w:t>
      </w:r>
      <w:proofErr w:type="spellEnd"/>
      <w:r>
        <w:rPr>
          <w:rFonts w:ascii="Consolas" w:hAnsi="Consolas" w:cs="Consolas"/>
          <w:sz w:val="28"/>
          <w:szCs w:val="28"/>
          <w:lang w:val="en-US"/>
        </w:rPr>
        <w:t>()</w:t>
      </w:r>
    </w:p>
    <w:p w:rsidR="00112307" w:rsidRDefault="00112307">
      <w:pPr>
        <w:rPr>
          <w:b/>
          <w:sz w:val="28"/>
          <w:szCs w:val="28"/>
          <w:lang w:val="en-US"/>
        </w:rPr>
      </w:pPr>
    </w:p>
    <w:tbl>
      <w:tblPr>
        <w:tblW w:w="0" w:type="auto"/>
        <w:tblInd w:w="55" w:type="dxa"/>
        <w:tblLayout w:type="fixed"/>
        <w:tblCellMar>
          <w:top w:w="55" w:type="dxa"/>
          <w:left w:w="55" w:type="dxa"/>
          <w:bottom w:w="55" w:type="dxa"/>
          <w:right w:w="55" w:type="dxa"/>
        </w:tblCellMar>
        <w:tblLook w:val="0000"/>
      </w:tblPr>
      <w:tblGrid>
        <w:gridCol w:w="9651"/>
      </w:tblGrid>
      <w:tr w:rsidR="00112307">
        <w:tc>
          <w:tcPr>
            <w:tcW w:w="9651"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rPr>
                <w:lang w:val="en-US"/>
              </w:rPr>
            </w:pPr>
            <w:r>
              <w:rPr>
                <w:rFonts w:ascii="Consolas" w:hAnsi="Consolas" w:cs="Consolas"/>
                <w:lang w:val="en-US"/>
              </w:rPr>
              <w:t>#include &lt;sys/</w:t>
            </w:r>
            <w:proofErr w:type="spellStart"/>
            <w:r>
              <w:rPr>
                <w:rFonts w:ascii="Consolas" w:hAnsi="Consolas" w:cs="Consolas"/>
                <w:lang w:val="en-US"/>
              </w:rPr>
              <w:t>time.h</w:t>
            </w:r>
            <w:proofErr w:type="spellEnd"/>
            <w:r>
              <w:rPr>
                <w:rFonts w:ascii="Consolas" w:hAnsi="Consolas" w:cs="Consolas"/>
                <w:lang w:val="en-US"/>
              </w:rPr>
              <w:t>&gt;</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main()</w:t>
            </w:r>
          </w:p>
          <w:p w:rsidR="00112307" w:rsidRPr="00016719" w:rsidRDefault="00112307">
            <w:pPr>
              <w:rPr>
                <w:lang w:val="en-US"/>
              </w:rPr>
            </w:pPr>
            <w:r>
              <w:rPr>
                <w:rFonts w:ascii="Consolas" w:hAnsi="Consolas" w:cs="Consolas"/>
                <w:lang w:val="en-US"/>
              </w:rPr>
              <w:t>{</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struct</w:t>
            </w:r>
            <w:proofErr w:type="spellEnd"/>
            <w:r>
              <w:rPr>
                <w:rFonts w:ascii="Consolas" w:hAnsi="Consolas" w:cs="Consolas"/>
                <w:lang w:val="en-US"/>
              </w:rPr>
              <w:t xml:space="preserve"> </w:t>
            </w:r>
            <w:proofErr w:type="spellStart"/>
            <w:r>
              <w:rPr>
                <w:rFonts w:ascii="Consolas" w:hAnsi="Consolas" w:cs="Consolas"/>
                <w:lang w:val="en-US"/>
              </w:rPr>
              <w:t>timeval</w:t>
            </w:r>
            <w:proofErr w:type="spellEnd"/>
            <w:r>
              <w:rPr>
                <w:rFonts w:ascii="Consolas" w:hAnsi="Consolas" w:cs="Consolas"/>
                <w:lang w:val="en-US"/>
              </w:rPr>
              <w:t xml:space="preserve"> t1, t2;</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double t;</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gettimeofday</w:t>
            </w:r>
            <w:proofErr w:type="spellEnd"/>
            <w:r>
              <w:rPr>
                <w:rFonts w:ascii="Consolas" w:hAnsi="Consolas" w:cs="Consolas"/>
                <w:lang w:val="en-US"/>
              </w:rPr>
              <w:t>(&amp;t1, NULL);</w:t>
            </w:r>
          </w:p>
          <w:p w:rsidR="00112307" w:rsidRPr="00016719" w:rsidRDefault="00112307">
            <w:pPr>
              <w:rPr>
                <w:lang w:val="en-US"/>
              </w:rPr>
            </w:pPr>
            <w:r>
              <w:rPr>
                <w:rFonts w:ascii="Consolas" w:eastAsia="Consolas" w:hAnsi="Consolas" w:cs="Consolas"/>
                <w:lang w:val="en-US"/>
              </w:rPr>
              <w:t xml:space="preserve">     </w:t>
            </w:r>
            <w:r>
              <w:rPr>
                <w:rFonts w:cs="Courier New"/>
                <w:lang w:val="en-US"/>
              </w:rPr>
              <w:t xml:space="preserve">/* </w:t>
            </w:r>
            <w:r>
              <w:rPr>
                <w:rFonts w:cs="Courier New"/>
              </w:rPr>
              <w:t>какой</w:t>
            </w:r>
            <w:r w:rsidRPr="00A51A0D">
              <w:rPr>
                <w:rFonts w:cs="Courier New"/>
                <w:lang w:val="en-US"/>
              </w:rPr>
              <w:t>-</w:t>
            </w:r>
            <w:r>
              <w:rPr>
                <w:rFonts w:cs="Courier New"/>
              </w:rPr>
              <w:t>либо</w:t>
            </w:r>
            <w:r w:rsidRPr="00A51A0D">
              <w:rPr>
                <w:rFonts w:cs="Courier New"/>
                <w:lang w:val="en-US"/>
              </w:rPr>
              <w:t xml:space="preserve"> </w:t>
            </w:r>
            <w:r>
              <w:rPr>
                <w:rFonts w:cs="Courier New"/>
              </w:rPr>
              <w:t>код</w:t>
            </w:r>
            <w:r>
              <w:rPr>
                <w:rFonts w:cs="Courier New"/>
                <w:lang w:val="en-US"/>
              </w:rPr>
              <w:t xml:space="preserve"> */</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gettimeofday</w:t>
            </w:r>
            <w:proofErr w:type="spellEnd"/>
            <w:r>
              <w:rPr>
                <w:rFonts w:ascii="Consolas" w:hAnsi="Consolas" w:cs="Consolas"/>
                <w:lang w:val="en-US"/>
              </w:rPr>
              <w:t>(&amp;t2, NULL);</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t = (t2.tv_sec * 1E6 + t2.tv_usec –</w:t>
            </w:r>
          </w:p>
          <w:p w:rsidR="00112307" w:rsidRPr="00016719" w:rsidRDefault="00112307">
            <w:pPr>
              <w:rPr>
                <w:lang w:val="en-US"/>
              </w:rPr>
            </w:pPr>
            <w:r>
              <w:rPr>
                <w:rFonts w:ascii="Consolas" w:eastAsia="Consolas" w:hAnsi="Consolas" w:cs="Consolas"/>
                <w:lang w:val="pt-BR"/>
              </w:rPr>
              <w:t xml:space="preserve">     </w:t>
            </w:r>
            <w:r>
              <w:rPr>
                <w:rFonts w:ascii="Consolas" w:hAnsi="Consolas" w:cs="Consolas"/>
                <w:lang w:val="pt-BR"/>
              </w:rPr>
              <w:t>t1.tv_sec * 1E6 - t1.tv_usec) * 1E-6;</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printf</w:t>
            </w:r>
            <w:proofErr w:type="spellEnd"/>
            <w:r>
              <w:rPr>
                <w:rFonts w:ascii="Consolas" w:hAnsi="Consolas" w:cs="Consolas"/>
                <w:lang w:val="en-US"/>
              </w:rPr>
              <w:t>("Elapsed time: %.6f sec.\n", t);</w:t>
            </w:r>
          </w:p>
          <w:p w:rsidR="00112307" w:rsidRDefault="00112307">
            <w:r w:rsidRPr="00016719">
              <w:rPr>
                <w:rFonts w:ascii="Consolas" w:eastAsia="Consolas" w:hAnsi="Consolas" w:cs="Consolas"/>
                <w:lang w:val="en-US"/>
              </w:rPr>
              <w:t xml:space="preserve">     </w:t>
            </w:r>
            <w:proofErr w:type="spellStart"/>
            <w:r>
              <w:rPr>
                <w:rFonts w:ascii="Consolas" w:hAnsi="Consolas" w:cs="Consolas"/>
              </w:rPr>
              <w:t>return</w:t>
            </w:r>
            <w:proofErr w:type="spellEnd"/>
            <w:r>
              <w:rPr>
                <w:rFonts w:ascii="Consolas" w:hAnsi="Consolas" w:cs="Consolas"/>
              </w:rPr>
              <w:t xml:space="preserve"> 0;</w:t>
            </w:r>
          </w:p>
          <w:p w:rsidR="00112307" w:rsidRDefault="00112307">
            <w:r>
              <w:rPr>
                <w:rFonts w:ascii="Consolas" w:hAnsi="Consolas" w:cs="Consolas"/>
              </w:rPr>
              <w:t>}</w:t>
            </w:r>
          </w:p>
        </w:tc>
      </w:tr>
    </w:tbl>
    <w:p w:rsidR="00112307" w:rsidRDefault="00112307">
      <w:pPr>
        <w:rPr>
          <w:sz w:val="28"/>
          <w:szCs w:val="28"/>
        </w:rPr>
      </w:pPr>
    </w:p>
    <w:p w:rsidR="00112307" w:rsidRDefault="00112307" w:rsidP="00C90183">
      <w:pPr>
        <w:spacing w:line="276" w:lineRule="auto"/>
        <w:rPr>
          <w:sz w:val="28"/>
          <w:szCs w:val="28"/>
        </w:rPr>
      </w:pPr>
    </w:p>
    <w:p w:rsidR="00C90183" w:rsidRDefault="00C90183" w:rsidP="00C90183">
      <w:pPr>
        <w:spacing w:line="276" w:lineRule="auto"/>
        <w:rPr>
          <w:rFonts w:eastAsia="Times New Roman"/>
          <w:sz w:val="28"/>
          <w:szCs w:val="28"/>
          <w:lang w:eastAsia="ru-RU"/>
        </w:rPr>
      </w:pPr>
      <w:r>
        <w:rPr>
          <w:rFonts w:eastAsia="Times New Roman"/>
          <w:sz w:val="28"/>
          <w:szCs w:val="28"/>
          <w:lang w:eastAsia="ru-RU"/>
        </w:rPr>
        <w:t>Функции</w:t>
      </w:r>
      <w:r w:rsidRPr="00973714">
        <w:rPr>
          <w:rFonts w:eastAsia="Times New Roman"/>
          <w:sz w:val="28"/>
          <w:szCs w:val="28"/>
          <w:lang w:eastAsia="ru-RU"/>
        </w:rPr>
        <w:t xml:space="preserve"> </w:t>
      </w:r>
      <w:proofErr w:type="spellStart"/>
      <w:r w:rsidRPr="00973714">
        <w:rPr>
          <w:rFonts w:eastAsia="Times New Roman"/>
          <w:b/>
          <w:bCs/>
          <w:sz w:val="28"/>
          <w:szCs w:val="28"/>
          <w:lang w:eastAsia="ru-RU"/>
        </w:rPr>
        <w:t>gettimeofday</w:t>
      </w:r>
      <w:proofErr w:type="spellEnd"/>
      <w:r w:rsidRPr="00973714">
        <w:rPr>
          <w:rFonts w:eastAsia="Times New Roman"/>
          <w:sz w:val="28"/>
          <w:szCs w:val="28"/>
          <w:lang w:eastAsia="ru-RU"/>
        </w:rPr>
        <w:t xml:space="preserve">() и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xml:space="preserve">() позволяют получить и задать время, а также часовой пояс. Аргумент </w:t>
      </w:r>
      <w:proofErr w:type="spellStart"/>
      <w:r w:rsidRPr="00973714">
        <w:rPr>
          <w:rFonts w:eastAsia="Times New Roman"/>
          <w:iCs/>
          <w:sz w:val="28"/>
          <w:szCs w:val="28"/>
          <w:lang w:eastAsia="ru-RU"/>
        </w:rPr>
        <w:t>tv</w:t>
      </w:r>
      <w:proofErr w:type="spellEnd"/>
      <w:r w:rsidRPr="00973714">
        <w:rPr>
          <w:rFonts w:eastAsia="Times New Roman"/>
          <w:sz w:val="28"/>
          <w:szCs w:val="28"/>
          <w:lang w:eastAsia="ru-RU"/>
        </w:rPr>
        <w:t xml:space="preserve"> имеет тип </w:t>
      </w:r>
      <w:proofErr w:type="spellStart"/>
      <w:r w:rsidRPr="00973714">
        <w:rPr>
          <w:rFonts w:eastAsia="Times New Roman"/>
          <w:iCs/>
          <w:sz w:val="28"/>
          <w:szCs w:val="28"/>
          <w:lang w:eastAsia="ru-RU"/>
        </w:rPr>
        <w:t>struct</w:t>
      </w:r>
      <w:proofErr w:type="spellEnd"/>
      <w:r w:rsidRPr="00973714">
        <w:rPr>
          <w:rFonts w:eastAsia="Times New Roman"/>
          <w:iCs/>
          <w:sz w:val="28"/>
          <w:szCs w:val="28"/>
          <w:lang w:eastAsia="ru-RU"/>
        </w:rPr>
        <w:t xml:space="preserve"> </w:t>
      </w:r>
      <w:proofErr w:type="spellStart"/>
      <w:r w:rsidRPr="00973714">
        <w:rPr>
          <w:rFonts w:eastAsia="Times New Roman"/>
          <w:iCs/>
          <w:sz w:val="28"/>
          <w:szCs w:val="28"/>
          <w:lang w:eastAsia="ru-RU"/>
        </w:rPr>
        <w:t>timeval</w:t>
      </w:r>
      <w:proofErr w:type="spellEnd"/>
      <w:r w:rsidRPr="00973714">
        <w:rPr>
          <w:rFonts w:eastAsia="Times New Roman"/>
          <w:sz w:val="28"/>
          <w:szCs w:val="28"/>
          <w:lang w:eastAsia="ru-RU"/>
        </w:rPr>
        <w:t xml:space="preserve"> (определён в</w:t>
      </w:r>
      <w:r w:rsidRPr="00C90183">
        <w:rPr>
          <w:rFonts w:eastAsia="Times New Roman"/>
          <w:sz w:val="28"/>
          <w:szCs w:val="28"/>
          <w:lang w:eastAsia="ru-RU"/>
        </w:rPr>
        <w:t xml:space="preserve"> </w:t>
      </w:r>
      <w:r w:rsidRPr="00973714">
        <w:rPr>
          <w:rFonts w:eastAsia="Times New Roman"/>
          <w:i/>
          <w:iCs/>
          <w:sz w:val="28"/>
          <w:szCs w:val="28"/>
          <w:lang w:eastAsia="ru-RU"/>
        </w:rPr>
        <w:t>&lt;</w:t>
      </w:r>
      <w:proofErr w:type="spellStart"/>
      <w:r w:rsidRPr="00973714">
        <w:rPr>
          <w:rFonts w:eastAsia="Times New Roman"/>
          <w:iCs/>
          <w:sz w:val="28"/>
          <w:szCs w:val="28"/>
          <w:lang w:eastAsia="ru-RU"/>
        </w:rPr>
        <w:t>sys</w:t>
      </w:r>
      <w:proofErr w:type="spellEnd"/>
      <w:r w:rsidRPr="00973714">
        <w:rPr>
          <w:rFonts w:eastAsia="Times New Roman"/>
          <w:iCs/>
          <w:sz w:val="28"/>
          <w:szCs w:val="28"/>
          <w:lang w:eastAsia="ru-RU"/>
        </w:rPr>
        <w:t>/</w:t>
      </w:r>
      <w:proofErr w:type="spellStart"/>
      <w:r w:rsidRPr="00973714">
        <w:rPr>
          <w:rFonts w:eastAsia="Times New Roman"/>
          <w:iCs/>
          <w:sz w:val="28"/>
          <w:szCs w:val="28"/>
          <w:lang w:eastAsia="ru-RU"/>
        </w:rPr>
        <w:t>time.h</w:t>
      </w:r>
      <w:proofErr w:type="spellEnd"/>
      <w:r w:rsidRPr="00973714">
        <w:rPr>
          <w:rFonts w:eastAsia="Times New Roman"/>
          <w:i/>
          <w:iCs/>
          <w:sz w:val="28"/>
          <w:szCs w:val="28"/>
          <w:lang w:eastAsia="ru-RU"/>
        </w:rPr>
        <w:t>&gt;</w:t>
      </w:r>
      <w:r w:rsidRPr="00973714">
        <w:rPr>
          <w:rFonts w:eastAsia="Times New Roman"/>
          <w:sz w:val="28"/>
          <w:szCs w:val="28"/>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C90183" w:rsidRPr="00B57352" w:rsidTr="00B57352">
        <w:tc>
          <w:tcPr>
            <w:tcW w:w="9854" w:type="dxa"/>
          </w:tcPr>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val="en-US" w:eastAsia="ru-RU"/>
              </w:rPr>
            </w:pPr>
            <w:proofErr w:type="spellStart"/>
            <w:r w:rsidRPr="00B57352">
              <w:rPr>
                <w:rFonts w:ascii="Consolas" w:eastAsia="Times New Roman" w:hAnsi="Consolas"/>
                <w:lang w:val="en-US" w:eastAsia="ru-RU"/>
              </w:rPr>
              <w:t>struct</w:t>
            </w:r>
            <w:proofErr w:type="spellEnd"/>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timeval</w:t>
            </w:r>
            <w:proofErr w:type="spellEnd"/>
            <w:r w:rsidRPr="00973714">
              <w:rPr>
                <w:rFonts w:ascii="Consolas" w:eastAsia="Times New Roman" w:hAnsi="Consolas"/>
                <w:lang w:val="en-US" w:eastAsia="ru-RU"/>
              </w:rPr>
              <w:t xml:space="preserve"> {</w:t>
            </w:r>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val="en-US" w:eastAsia="ru-RU"/>
              </w:rPr>
            </w:pPr>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time_t</w:t>
            </w:r>
            <w:proofErr w:type="spellEnd"/>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tv_sec</w:t>
            </w:r>
            <w:proofErr w:type="spellEnd"/>
            <w:r w:rsidRPr="00973714">
              <w:rPr>
                <w:rFonts w:ascii="Consolas" w:eastAsia="Times New Roman" w:hAnsi="Consolas"/>
                <w:lang w:val="en-US" w:eastAsia="ru-RU"/>
              </w:rPr>
              <w:t xml:space="preserve">;     </w:t>
            </w:r>
            <w:r w:rsidRPr="00B57352">
              <w:rPr>
                <w:rFonts w:ascii="Consolas" w:eastAsia="Times New Roman" w:hAnsi="Consolas"/>
                <w:lang w:val="en-US" w:eastAsia="ru-RU"/>
              </w:rPr>
              <w:t xml:space="preserve">/* </w:t>
            </w:r>
            <w:r w:rsidRPr="00B57352">
              <w:rPr>
                <w:rFonts w:ascii="Consolas" w:eastAsia="Times New Roman" w:hAnsi="Consolas"/>
                <w:lang w:eastAsia="ru-RU"/>
              </w:rPr>
              <w:t>секунды</w:t>
            </w:r>
            <w:r w:rsidRPr="00B57352">
              <w:rPr>
                <w:rFonts w:ascii="Consolas" w:eastAsia="Times New Roman" w:hAnsi="Consolas"/>
                <w:lang w:val="en-US" w:eastAsia="ru-RU"/>
              </w:rPr>
              <w:t xml:space="preserve"> */</w:t>
            </w:r>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val="en-US" w:eastAsia="ru-RU"/>
              </w:rPr>
            </w:pPr>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suseconds_t</w:t>
            </w:r>
            <w:proofErr w:type="spellEnd"/>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tv_usec</w:t>
            </w:r>
            <w:proofErr w:type="spellEnd"/>
            <w:r w:rsidRPr="00973714">
              <w:rPr>
                <w:rFonts w:ascii="Consolas" w:eastAsia="Times New Roman" w:hAnsi="Consolas"/>
                <w:lang w:val="en-US" w:eastAsia="ru-RU"/>
              </w:rPr>
              <w:t xml:space="preserve">;    </w:t>
            </w:r>
            <w:r w:rsidRPr="00B57352">
              <w:rPr>
                <w:rFonts w:ascii="Consolas" w:eastAsia="Times New Roman" w:hAnsi="Consolas"/>
                <w:lang w:val="en-US" w:eastAsia="ru-RU"/>
              </w:rPr>
              <w:t xml:space="preserve">/* </w:t>
            </w:r>
            <w:r w:rsidRPr="00B57352">
              <w:rPr>
                <w:rFonts w:ascii="Consolas" w:eastAsia="Times New Roman" w:hAnsi="Consolas"/>
                <w:lang w:eastAsia="ru-RU"/>
              </w:rPr>
              <w:t>микросекунды</w:t>
            </w:r>
            <w:r w:rsidRPr="00B57352">
              <w:rPr>
                <w:rFonts w:ascii="Consolas" w:eastAsia="Times New Roman" w:hAnsi="Consolas"/>
                <w:lang w:val="en-US" w:eastAsia="ru-RU"/>
              </w:rPr>
              <w:t xml:space="preserve"> */</w:t>
            </w:r>
          </w:p>
          <w:p w:rsidR="00C90183" w:rsidRPr="00B57352"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w:t>
            </w:r>
          </w:p>
        </w:tc>
      </w:tr>
    </w:tbl>
    <w:p w:rsidR="00C90183" w:rsidRPr="00973714" w:rsidRDefault="00C90183" w:rsidP="00C90183">
      <w:pPr>
        <w:spacing w:line="276" w:lineRule="auto"/>
        <w:rPr>
          <w:rFonts w:eastAsia="Times New Roman"/>
          <w:sz w:val="28"/>
          <w:szCs w:val="28"/>
          <w:lang w:eastAsia="ru-RU"/>
        </w:rPr>
      </w:pPr>
    </w:p>
    <w:p w:rsidR="00C90183"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и задаёт количество секунд и микросекунд, прошедших с начала эпохи</w:t>
      </w:r>
      <w:r w:rsidRPr="00C90183">
        <w:rPr>
          <w:rFonts w:eastAsia="Times New Roman"/>
          <w:sz w:val="28"/>
          <w:szCs w:val="28"/>
          <w:lang w:eastAsia="ru-RU"/>
        </w:rPr>
        <w:t xml:space="preserve">. </w:t>
      </w:r>
      <w:r w:rsidRPr="00973714">
        <w:rPr>
          <w:rFonts w:eastAsia="Times New Roman"/>
          <w:sz w:val="28"/>
          <w:szCs w:val="28"/>
          <w:lang w:eastAsia="ru-RU"/>
        </w:rPr>
        <w:t xml:space="preserve">Аргумент </w:t>
      </w:r>
      <w:proofErr w:type="spellStart"/>
      <w:r w:rsidRPr="00973714">
        <w:rPr>
          <w:rFonts w:eastAsia="Times New Roman"/>
          <w:iCs/>
          <w:sz w:val="28"/>
          <w:szCs w:val="28"/>
          <w:lang w:eastAsia="ru-RU"/>
        </w:rPr>
        <w:t>tz</w:t>
      </w:r>
      <w:proofErr w:type="spellEnd"/>
      <w:r w:rsidRPr="00973714">
        <w:rPr>
          <w:rFonts w:eastAsia="Times New Roman"/>
          <w:sz w:val="28"/>
          <w:szCs w:val="28"/>
          <w:lang w:eastAsia="ru-RU"/>
        </w:rPr>
        <w:t xml:space="preserve"> имеет тип </w:t>
      </w:r>
      <w:proofErr w:type="spellStart"/>
      <w:r w:rsidRPr="00973714">
        <w:rPr>
          <w:rFonts w:eastAsia="Times New Roman"/>
          <w:iCs/>
          <w:sz w:val="28"/>
          <w:szCs w:val="28"/>
          <w:lang w:eastAsia="ru-RU"/>
        </w:rPr>
        <w:t>struct</w:t>
      </w:r>
      <w:proofErr w:type="spellEnd"/>
      <w:r w:rsidRPr="00973714">
        <w:rPr>
          <w:rFonts w:eastAsia="Times New Roman"/>
          <w:iCs/>
          <w:sz w:val="28"/>
          <w:szCs w:val="28"/>
          <w:lang w:eastAsia="ru-RU"/>
        </w:rPr>
        <w:t xml:space="preserve"> </w:t>
      </w:r>
      <w:proofErr w:type="spellStart"/>
      <w:r w:rsidRPr="00973714">
        <w:rPr>
          <w:rFonts w:eastAsia="Times New Roman"/>
          <w:iCs/>
          <w:sz w:val="28"/>
          <w:szCs w:val="28"/>
          <w:lang w:eastAsia="ru-RU"/>
        </w:rPr>
        <w:t>timezone</w:t>
      </w:r>
      <w:proofErr w:type="spellEnd"/>
      <w:r w:rsidRPr="00973714">
        <w:rPr>
          <w:rFonts w:eastAsia="Times New Roman"/>
          <w:sz w:val="28"/>
          <w:szCs w:val="28"/>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C90183" w:rsidRPr="00B57352" w:rsidTr="00B57352">
        <w:tc>
          <w:tcPr>
            <w:tcW w:w="9854" w:type="dxa"/>
          </w:tcPr>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proofErr w:type="spellStart"/>
            <w:proofErr w:type="gramStart"/>
            <w:r w:rsidRPr="00B57352">
              <w:rPr>
                <w:rFonts w:ascii="Consolas" w:eastAsia="Times New Roman" w:hAnsi="Consolas"/>
                <w:lang w:eastAsia="ru-RU"/>
              </w:rPr>
              <w:t>struct</w:t>
            </w:r>
            <w:proofErr w:type="spellEnd"/>
            <w:r w:rsidRPr="00973714">
              <w:rPr>
                <w:rFonts w:ascii="Consolas" w:eastAsia="Times New Roman" w:hAnsi="Consolas"/>
                <w:lang w:eastAsia="ru-RU"/>
              </w:rPr>
              <w:t xml:space="preserve"> </w:t>
            </w:r>
            <w:proofErr w:type="spellStart"/>
            <w:r w:rsidRPr="00973714">
              <w:rPr>
                <w:rFonts w:ascii="Consolas" w:eastAsia="Times New Roman" w:hAnsi="Consolas"/>
                <w:lang w:eastAsia="ru-RU"/>
              </w:rPr>
              <w:t>timezone</w:t>
            </w:r>
            <w:proofErr w:type="spellEnd"/>
            <w:r w:rsidRPr="00973714">
              <w:rPr>
                <w:rFonts w:ascii="Consolas" w:eastAsia="Times New Roman" w:hAnsi="Consolas"/>
                <w:lang w:eastAsia="ru-RU"/>
              </w:rPr>
              <w:t xml:space="preserve"> {</w:t>
            </w:r>
            <w:proofErr w:type="gramEnd"/>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 xml:space="preserve">    </w:t>
            </w:r>
            <w:proofErr w:type="spellStart"/>
            <w:r w:rsidRPr="00B57352">
              <w:rPr>
                <w:rFonts w:ascii="Consolas" w:eastAsia="Times New Roman" w:hAnsi="Consolas"/>
                <w:lang w:eastAsia="ru-RU"/>
              </w:rPr>
              <w:t>int</w:t>
            </w:r>
            <w:proofErr w:type="spellEnd"/>
            <w:r w:rsidRPr="00973714">
              <w:rPr>
                <w:rFonts w:ascii="Consolas" w:eastAsia="Times New Roman" w:hAnsi="Consolas"/>
                <w:lang w:eastAsia="ru-RU"/>
              </w:rPr>
              <w:t xml:space="preserve"> </w:t>
            </w:r>
            <w:proofErr w:type="spellStart"/>
            <w:r w:rsidRPr="00973714">
              <w:rPr>
                <w:rFonts w:ascii="Consolas" w:eastAsia="Times New Roman" w:hAnsi="Consolas"/>
                <w:lang w:eastAsia="ru-RU"/>
              </w:rPr>
              <w:t>tz_minuteswest</w:t>
            </w:r>
            <w:proofErr w:type="spellEnd"/>
            <w:r w:rsidRPr="00973714">
              <w:rPr>
                <w:rFonts w:ascii="Consolas" w:eastAsia="Times New Roman" w:hAnsi="Consolas"/>
                <w:lang w:eastAsia="ru-RU"/>
              </w:rPr>
              <w:t xml:space="preserve">;     </w:t>
            </w:r>
            <w:r w:rsidRPr="00B57352">
              <w:rPr>
                <w:rFonts w:ascii="Consolas" w:eastAsia="Times New Roman" w:hAnsi="Consolas"/>
                <w:lang w:eastAsia="ru-RU"/>
              </w:rPr>
              <w:t>/* количество минут западнее Гринвича */</w:t>
            </w:r>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 xml:space="preserve">    </w:t>
            </w:r>
            <w:proofErr w:type="spellStart"/>
            <w:r w:rsidRPr="00B57352">
              <w:rPr>
                <w:rFonts w:ascii="Consolas" w:eastAsia="Times New Roman" w:hAnsi="Consolas"/>
                <w:lang w:eastAsia="ru-RU"/>
              </w:rPr>
              <w:t>int</w:t>
            </w:r>
            <w:proofErr w:type="spellEnd"/>
            <w:r w:rsidRPr="00973714">
              <w:rPr>
                <w:rFonts w:ascii="Consolas" w:eastAsia="Times New Roman" w:hAnsi="Consolas"/>
                <w:lang w:eastAsia="ru-RU"/>
              </w:rPr>
              <w:t xml:space="preserve"> </w:t>
            </w:r>
            <w:proofErr w:type="spellStart"/>
            <w:r w:rsidRPr="00973714">
              <w:rPr>
                <w:rFonts w:ascii="Consolas" w:eastAsia="Times New Roman" w:hAnsi="Consolas"/>
                <w:lang w:eastAsia="ru-RU"/>
              </w:rPr>
              <w:t>tz_dsttime</w:t>
            </w:r>
            <w:proofErr w:type="spellEnd"/>
            <w:r w:rsidRPr="00973714">
              <w:rPr>
                <w:rFonts w:ascii="Consolas" w:eastAsia="Times New Roman" w:hAnsi="Consolas"/>
                <w:lang w:eastAsia="ru-RU"/>
              </w:rPr>
              <w:t xml:space="preserve">;         </w:t>
            </w:r>
            <w:r w:rsidRPr="00B57352">
              <w:rPr>
                <w:rFonts w:ascii="Consolas" w:eastAsia="Times New Roman" w:hAnsi="Consolas"/>
                <w:lang w:eastAsia="ru-RU"/>
              </w:rPr>
              <w:t>/* тип корректировки DST */</w:t>
            </w:r>
          </w:p>
          <w:p w:rsidR="00C90183" w:rsidRPr="00B57352"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w:t>
            </w:r>
          </w:p>
        </w:tc>
      </w:tr>
    </w:tbl>
    <w:p w:rsidR="00C90183" w:rsidRPr="00973714" w:rsidRDefault="00C90183" w:rsidP="00C90183">
      <w:pPr>
        <w:spacing w:before="100" w:beforeAutospacing="1" w:after="100" w:afterAutospacing="1" w:line="276" w:lineRule="auto"/>
        <w:rPr>
          <w:rFonts w:eastAsia="Times New Roman"/>
          <w:sz w:val="28"/>
          <w:szCs w:val="28"/>
          <w:lang w:eastAsia="ru-RU"/>
        </w:rPr>
      </w:pP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Если </w:t>
      </w:r>
      <w:proofErr w:type="spellStart"/>
      <w:r w:rsidRPr="00973714">
        <w:rPr>
          <w:rFonts w:eastAsia="Times New Roman"/>
          <w:i/>
          <w:iCs/>
          <w:sz w:val="28"/>
          <w:szCs w:val="28"/>
          <w:lang w:eastAsia="ru-RU"/>
        </w:rPr>
        <w:t>tv</w:t>
      </w:r>
      <w:proofErr w:type="spellEnd"/>
      <w:r w:rsidRPr="00973714">
        <w:rPr>
          <w:rFonts w:eastAsia="Times New Roman"/>
          <w:sz w:val="28"/>
          <w:szCs w:val="28"/>
          <w:lang w:eastAsia="ru-RU"/>
        </w:rPr>
        <w:t xml:space="preserve"> или </w:t>
      </w:r>
      <w:proofErr w:type="spellStart"/>
      <w:r w:rsidRPr="00973714">
        <w:rPr>
          <w:rFonts w:eastAsia="Times New Roman"/>
          <w:i/>
          <w:iCs/>
          <w:sz w:val="28"/>
          <w:szCs w:val="28"/>
          <w:lang w:eastAsia="ru-RU"/>
        </w:rPr>
        <w:t>tz</w:t>
      </w:r>
      <w:proofErr w:type="spellEnd"/>
      <w:r w:rsidRPr="00973714">
        <w:rPr>
          <w:rFonts w:eastAsia="Times New Roman"/>
          <w:sz w:val="28"/>
          <w:szCs w:val="28"/>
          <w:lang w:eastAsia="ru-RU"/>
        </w:rPr>
        <w:t xml:space="preserve"> имеют значение NULL, то соответствующая структура не задана и не будет возвращена (однако при компиляции будут выдаваться предупреждения, если </w:t>
      </w:r>
      <w:proofErr w:type="spellStart"/>
      <w:r w:rsidRPr="00973714">
        <w:rPr>
          <w:rFonts w:eastAsia="Times New Roman"/>
          <w:i/>
          <w:iCs/>
          <w:sz w:val="28"/>
          <w:szCs w:val="28"/>
          <w:lang w:eastAsia="ru-RU"/>
        </w:rPr>
        <w:t>tv</w:t>
      </w:r>
      <w:proofErr w:type="spellEnd"/>
      <w:r w:rsidRPr="00973714">
        <w:rPr>
          <w:rFonts w:eastAsia="Times New Roman"/>
          <w:sz w:val="28"/>
          <w:szCs w:val="28"/>
          <w:lang w:eastAsia="ru-RU"/>
        </w:rPr>
        <w:t xml:space="preserve"> равно NULL). </w:t>
      </w: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Пользоваться структурой </w:t>
      </w:r>
      <w:proofErr w:type="spellStart"/>
      <w:r w:rsidRPr="00973714">
        <w:rPr>
          <w:rFonts w:eastAsia="Times New Roman"/>
          <w:iCs/>
          <w:sz w:val="28"/>
          <w:szCs w:val="28"/>
          <w:lang w:eastAsia="ru-RU"/>
        </w:rPr>
        <w:t>timezone</w:t>
      </w:r>
      <w:proofErr w:type="spellEnd"/>
      <w:r w:rsidRPr="00973714">
        <w:rPr>
          <w:rFonts w:eastAsia="Times New Roman"/>
          <w:sz w:val="28"/>
          <w:szCs w:val="28"/>
          <w:lang w:eastAsia="ru-RU"/>
        </w:rPr>
        <w:t xml:space="preserve"> не рекомендуется; значением аргумента </w:t>
      </w:r>
      <w:proofErr w:type="spellStart"/>
      <w:r w:rsidRPr="00973714">
        <w:rPr>
          <w:rFonts w:eastAsia="Times New Roman"/>
          <w:iCs/>
          <w:sz w:val="28"/>
          <w:szCs w:val="28"/>
          <w:lang w:eastAsia="ru-RU"/>
        </w:rPr>
        <w:t>tz</w:t>
      </w:r>
      <w:proofErr w:type="spellEnd"/>
      <w:r w:rsidRPr="00973714">
        <w:rPr>
          <w:rFonts w:eastAsia="Times New Roman"/>
          <w:sz w:val="28"/>
          <w:szCs w:val="28"/>
          <w:lang w:eastAsia="ru-RU"/>
        </w:rPr>
        <w:t xml:space="preserve"> в большинстве случаев должен быть NULL (см. </w:t>
      </w:r>
      <w:r w:rsidRPr="00C90183">
        <w:rPr>
          <w:rFonts w:eastAsia="Times New Roman"/>
          <w:sz w:val="28"/>
          <w:szCs w:val="28"/>
          <w:lang w:eastAsia="ru-RU"/>
        </w:rPr>
        <w:t>Примечания</w:t>
      </w:r>
      <w:r w:rsidRPr="00973714">
        <w:rPr>
          <w:rFonts w:eastAsia="Times New Roman"/>
          <w:sz w:val="28"/>
          <w:szCs w:val="28"/>
          <w:lang w:eastAsia="ru-RU"/>
        </w:rPr>
        <w:t xml:space="preserve"> далее). </w:t>
      </w: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В </w:t>
      </w:r>
      <w:proofErr w:type="spellStart"/>
      <w:r w:rsidRPr="00973714">
        <w:rPr>
          <w:rFonts w:eastAsia="Times New Roman"/>
          <w:sz w:val="28"/>
          <w:szCs w:val="28"/>
          <w:lang w:eastAsia="ru-RU"/>
        </w:rPr>
        <w:t>Linux</w:t>
      </w:r>
      <w:proofErr w:type="spellEnd"/>
      <w:r w:rsidRPr="00973714">
        <w:rPr>
          <w:rFonts w:eastAsia="Times New Roman"/>
          <w:sz w:val="28"/>
          <w:szCs w:val="28"/>
          <w:lang w:eastAsia="ru-RU"/>
        </w:rPr>
        <w:t xml:space="preserve"> существует специфическое понятие «временной сдвиг» (</w:t>
      </w:r>
      <w:proofErr w:type="spellStart"/>
      <w:r w:rsidRPr="00973714">
        <w:rPr>
          <w:rFonts w:eastAsia="Times New Roman"/>
          <w:sz w:val="28"/>
          <w:szCs w:val="28"/>
          <w:lang w:eastAsia="ru-RU"/>
        </w:rPr>
        <w:t>warp</w:t>
      </w:r>
      <w:proofErr w:type="spellEnd"/>
      <w:r w:rsidRPr="00973714">
        <w:rPr>
          <w:rFonts w:eastAsia="Times New Roman"/>
          <w:sz w:val="28"/>
          <w:szCs w:val="28"/>
          <w:lang w:eastAsia="ru-RU"/>
        </w:rPr>
        <w:t xml:space="preserve"> </w:t>
      </w:r>
      <w:proofErr w:type="spellStart"/>
      <w:r w:rsidRPr="00973714">
        <w:rPr>
          <w:rFonts w:eastAsia="Times New Roman"/>
          <w:sz w:val="28"/>
          <w:szCs w:val="28"/>
          <w:lang w:eastAsia="ru-RU"/>
        </w:rPr>
        <w:t>clock</w:t>
      </w:r>
      <w:proofErr w:type="spellEnd"/>
      <w:r w:rsidRPr="00973714">
        <w:rPr>
          <w:rFonts w:eastAsia="Times New Roman"/>
          <w:sz w:val="28"/>
          <w:szCs w:val="28"/>
          <w:lang w:eastAsia="ru-RU"/>
        </w:rPr>
        <w:t xml:space="preserve">), связанное с системным вызовом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xml:space="preserve">(), который образуется при самом первом вызове (после загрузки), если аргумент </w:t>
      </w:r>
      <w:proofErr w:type="spellStart"/>
      <w:r w:rsidRPr="00973714">
        <w:rPr>
          <w:rFonts w:eastAsia="Times New Roman"/>
          <w:i/>
          <w:iCs/>
          <w:sz w:val="28"/>
          <w:szCs w:val="28"/>
          <w:lang w:eastAsia="ru-RU"/>
        </w:rPr>
        <w:t>tz</w:t>
      </w:r>
      <w:proofErr w:type="spellEnd"/>
      <w:r w:rsidRPr="00973714">
        <w:rPr>
          <w:rFonts w:eastAsia="Times New Roman"/>
          <w:sz w:val="28"/>
          <w:szCs w:val="28"/>
          <w:lang w:eastAsia="ru-RU"/>
        </w:rPr>
        <w:t xml:space="preserve"> не равен NULL, аргумент </w:t>
      </w:r>
      <w:proofErr w:type="spellStart"/>
      <w:r w:rsidRPr="00973714">
        <w:rPr>
          <w:rFonts w:eastAsia="Times New Roman"/>
          <w:iCs/>
          <w:sz w:val="28"/>
          <w:szCs w:val="28"/>
          <w:lang w:eastAsia="ru-RU"/>
        </w:rPr>
        <w:t>tv</w:t>
      </w:r>
      <w:proofErr w:type="spellEnd"/>
      <w:r w:rsidRPr="00973714">
        <w:rPr>
          <w:rFonts w:eastAsia="Times New Roman"/>
          <w:sz w:val="28"/>
          <w:szCs w:val="28"/>
          <w:lang w:eastAsia="ru-RU"/>
        </w:rPr>
        <w:t xml:space="preserve"> равен NULL и поле </w:t>
      </w:r>
      <w:proofErr w:type="spellStart"/>
      <w:r w:rsidRPr="00973714">
        <w:rPr>
          <w:rFonts w:eastAsia="Times New Roman"/>
          <w:iCs/>
          <w:sz w:val="28"/>
          <w:szCs w:val="28"/>
          <w:lang w:eastAsia="ru-RU"/>
        </w:rPr>
        <w:t>tz_minuteswest</w:t>
      </w:r>
      <w:proofErr w:type="spellEnd"/>
      <w:r w:rsidRPr="00973714">
        <w:rPr>
          <w:rFonts w:eastAsia="Times New Roman"/>
          <w:sz w:val="28"/>
          <w:szCs w:val="28"/>
          <w:lang w:eastAsia="ru-RU"/>
        </w:rPr>
        <w:t xml:space="preserve"> не равно нулю (в этом случае значение поля </w:t>
      </w:r>
      <w:proofErr w:type="spellStart"/>
      <w:r w:rsidRPr="00973714">
        <w:rPr>
          <w:rFonts w:eastAsia="Times New Roman"/>
          <w:iCs/>
          <w:sz w:val="28"/>
          <w:szCs w:val="28"/>
          <w:lang w:eastAsia="ru-RU"/>
        </w:rPr>
        <w:t>tz_dsttime</w:t>
      </w:r>
      <w:proofErr w:type="spellEnd"/>
      <w:r w:rsidRPr="00973714">
        <w:rPr>
          <w:rFonts w:eastAsia="Times New Roman"/>
          <w:sz w:val="28"/>
          <w:szCs w:val="28"/>
          <w:lang w:eastAsia="ru-RU"/>
        </w:rPr>
        <w:t xml:space="preserve"> должно быть равно нулю). В этом случае предполагается, что время аппаратных часов (CMOS </w:t>
      </w:r>
      <w:proofErr w:type="spellStart"/>
      <w:r w:rsidRPr="00973714">
        <w:rPr>
          <w:rFonts w:eastAsia="Times New Roman"/>
          <w:sz w:val="28"/>
          <w:szCs w:val="28"/>
          <w:lang w:eastAsia="ru-RU"/>
        </w:rPr>
        <w:t>clock</w:t>
      </w:r>
      <w:proofErr w:type="spellEnd"/>
      <w:r w:rsidRPr="00973714">
        <w:rPr>
          <w:rFonts w:eastAsia="Times New Roman"/>
          <w:sz w:val="28"/>
          <w:szCs w:val="28"/>
          <w:lang w:eastAsia="ru-RU"/>
        </w:rPr>
        <w:t xml:space="preserve">) местное и к нему должен быть добавлен этот параметр для того, чтобы получилось время UTC. Но, как мы и говорили, использовать этот метод не рекомендуется. </w:t>
      </w:r>
    </w:p>
    <w:p w:rsidR="00C90183" w:rsidRPr="00973714" w:rsidRDefault="00C90183" w:rsidP="00C90183">
      <w:pPr>
        <w:spacing w:line="276" w:lineRule="auto"/>
        <w:rPr>
          <w:rFonts w:eastAsia="Times New Roman"/>
          <w:sz w:val="28"/>
          <w:szCs w:val="28"/>
          <w:lang w:eastAsia="ru-RU"/>
        </w:rPr>
      </w:pPr>
      <w:r w:rsidRPr="00973714">
        <w:rPr>
          <w:rFonts w:eastAsia="Times New Roman"/>
          <w:sz w:val="28"/>
          <w:szCs w:val="28"/>
          <w:lang w:eastAsia="ru-RU"/>
        </w:rPr>
        <w:t xml:space="preserve">При успешном выполнении </w:t>
      </w:r>
      <w:proofErr w:type="spellStart"/>
      <w:r w:rsidRPr="00973714">
        <w:rPr>
          <w:rFonts w:eastAsia="Times New Roman"/>
          <w:b/>
          <w:bCs/>
          <w:sz w:val="28"/>
          <w:szCs w:val="28"/>
          <w:lang w:eastAsia="ru-RU"/>
        </w:rPr>
        <w:t>gettimeofday</w:t>
      </w:r>
      <w:proofErr w:type="spellEnd"/>
      <w:r w:rsidRPr="00973714">
        <w:rPr>
          <w:rFonts w:eastAsia="Times New Roman"/>
          <w:sz w:val="28"/>
          <w:szCs w:val="28"/>
          <w:lang w:eastAsia="ru-RU"/>
        </w:rPr>
        <w:t xml:space="preserve">() и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возвращают 0, или -1 в случае ошибки (</w:t>
      </w:r>
      <w:proofErr w:type="spellStart"/>
      <w:r w:rsidRPr="00973714">
        <w:rPr>
          <w:rFonts w:eastAsia="Times New Roman"/>
          <w:iCs/>
          <w:sz w:val="28"/>
          <w:szCs w:val="28"/>
          <w:lang w:eastAsia="ru-RU"/>
        </w:rPr>
        <w:t>errno</w:t>
      </w:r>
      <w:proofErr w:type="spellEnd"/>
      <w:r w:rsidRPr="00973714">
        <w:rPr>
          <w:rFonts w:eastAsia="Times New Roman"/>
          <w:sz w:val="28"/>
          <w:szCs w:val="28"/>
          <w:lang w:eastAsia="ru-RU"/>
        </w:rPr>
        <w:t xml:space="preserve"> устанавливается в соответствующее значение). </w:t>
      </w:r>
    </w:p>
    <w:p w:rsidR="00C90183" w:rsidRPr="00973714" w:rsidRDefault="00C90183" w:rsidP="00C90183">
      <w:pPr>
        <w:spacing w:before="100" w:beforeAutospacing="1" w:after="100" w:afterAutospacing="1" w:line="276" w:lineRule="auto"/>
        <w:outlineLvl w:val="1"/>
        <w:rPr>
          <w:rFonts w:eastAsia="Times New Roman"/>
          <w:b/>
          <w:bCs/>
          <w:sz w:val="28"/>
          <w:szCs w:val="28"/>
          <w:lang w:eastAsia="ru-RU"/>
        </w:rPr>
      </w:pPr>
      <w:bookmarkStart w:id="5" w:name=""/>
      <w:bookmarkStart w:id="6" w:name="_Toc57896387"/>
      <w:bookmarkEnd w:id="5"/>
      <w:r>
        <w:rPr>
          <w:rFonts w:eastAsia="Times New Roman"/>
          <w:b/>
          <w:bCs/>
          <w:sz w:val="28"/>
          <w:szCs w:val="28"/>
          <w:lang w:eastAsia="ru-RU"/>
        </w:rPr>
        <w:t>Возможные ошибки</w:t>
      </w:r>
      <w:bookmarkEnd w:id="6"/>
    </w:p>
    <w:p w:rsidR="00C90183" w:rsidRPr="00973714" w:rsidRDefault="00C90183" w:rsidP="00C90183">
      <w:pPr>
        <w:spacing w:line="276" w:lineRule="auto"/>
        <w:rPr>
          <w:rFonts w:eastAsia="Times New Roman"/>
          <w:sz w:val="28"/>
          <w:szCs w:val="28"/>
          <w:lang w:eastAsia="ru-RU"/>
        </w:rPr>
      </w:pPr>
      <w:r w:rsidRPr="00973714">
        <w:rPr>
          <w:rFonts w:eastAsia="Times New Roman"/>
          <w:b/>
          <w:bCs/>
          <w:sz w:val="28"/>
          <w:szCs w:val="28"/>
          <w:lang w:eastAsia="ru-RU"/>
        </w:rPr>
        <w:t>EFAULT</w:t>
      </w:r>
    </w:p>
    <w:p w:rsidR="00C90183" w:rsidRPr="00973714" w:rsidRDefault="00C90183" w:rsidP="00C90183">
      <w:pPr>
        <w:spacing w:line="276" w:lineRule="auto"/>
        <w:ind w:left="720"/>
        <w:rPr>
          <w:rFonts w:eastAsia="Times New Roman"/>
          <w:sz w:val="28"/>
          <w:szCs w:val="28"/>
          <w:lang w:eastAsia="ru-RU"/>
        </w:rPr>
      </w:pPr>
      <w:r w:rsidRPr="00973714">
        <w:rPr>
          <w:rFonts w:eastAsia="Times New Roman"/>
          <w:sz w:val="28"/>
          <w:szCs w:val="28"/>
          <w:lang w:eastAsia="ru-RU"/>
        </w:rPr>
        <w:t xml:space="preserve">Одно из значений в </w:t>
      </w:r>
      <w:proofErr w:type="spellStart"/>
      <w:r w:rsidRPr="00973714">
        <w:rPr>
          <w:rFonts w:eastAsia="Times New Roman"/>
          <w:i/>
          <w:iCs/>
          <w:sz w:val="28"/>
          <w:szCs w:val="28"/>
          <w:lang w:eastAsia="ru-RU"/>
        </w:rPr>
        <w:t>tv</w:t>
      </w:r>
      <w:proofErr w:type="spellEnd"/>
      <w:r w:rsidRPr="00973714">
        <w:rPr>
          <w:rFonts w:eastAsia="Times New Roman"/>
          <w:sz w:val="28"/>
          <w:szCs w:val="28"/>
          <w:lang w:eastAsia="ru-RU"/>
        </w:rPr>
        <w:t xml:space="preserve"> или </w:t>
      </w:r>
      <w:proofErr w:type="spellStart"/>
      <w:r w:rsidRPr="00973714">
        <w:rPr>
          <w:rFonts w:eastAsia="Times New Roman"/>
          <w:i/>
          <w:iCs/>
          <w:sz w:val="28"/>
          <w:szCs w:val="28"/>
          <w:lang w:eastAsia="ru-RU"/>
        </w:rPr>
        <w:t>tz</w:t>
      </w:r>
      <w:proofErr w:type="spellEnd"/>
      <w:r w:rsidRPr="00973714">
        <w:rPr>
          <w:rFonts w:eastAsia="Times New Roman"/>
          <w:sz w:val="28"/>
          <w:szCs w:val="28"/>
          <w:lang w:eastAsia="ru-RU"/>
        </w:rPr>
        <w:t xml:space="preserve"> находится вне доступного адресного пространства. </w:t>
      </w:r>
    </w:p>
    <w:p w:rsidR="00C90183" w:rsidRPr="00973714" w:rsidRDefault="00C90183" w:rsidP="00C90183">
      <w:pPr>
        <w:spacing w:line="276" w:lineRule="auto"/>
        <w:rPr>
          <w:rFonts w:eastAsia="Times New Roman"/>
          <w:sz w:val="28"/>
          <w:szCs w:val="28"/>
          <w:lang w:eastAsia="ru-RU"/>
        </w:rPr>
      </w:pPr>
      <w:r w:rsidRPr="00973714">
        <w:rPr>
          <w:rFonts w:eastAsia="Times New Roman"/>
          <w:b/>
          <w:bCs/>
          <w:sz w:val="28"/>
          <w:szCs w:val="28"/>
          <w:lang w:eastAsia="ru-RU"/>
        </w:rPr>
        <w:t>EINVAL</w:t>
      </w:r>
    </w:p>
    <w:p w:rsidR="00C90183" w:rsidRPr="00973714" w:rsidRDefault="00C90183" w:rsidP="00C90183">
      <w:pPr>
        <w:spacing w:line="276" w:lineRule="auto"/>
        <w:ind w:left="720"/>
        <w:rPr>
          <w:rFonts w:eastAsia="Times New Roman"/>
          <w:sz w:val="28"/>
          <w:szCs w:val="28"/>
          <w:lang w:eastAsia="ru-RU"/>
        </w:rPr>
      </w:pPr>
      <w:r w:rsidRPr="00973714">
        <w:rPr>
          <w:rFonts w:eastAsia="Times New Roman"/>
          <w:sz w:val="28"/>
          <w:szCs w:val="28"/>
          <w:lang w:eastAsia="ru-RU"/>
        </w:rPr>
        <w:t xml:space="preserve">Неправильный часовой пояс (или что-то ещё). </w:t>
      </w:r>
    </w:p>
    <w:p w:rsidR="00C90183" w:rsidRPr="00973714" w:rsidRDefault="00C90183" w:rsidP="00C90183">
      <w:pPr>
        <w:spacing w:line="276" w:lineRule="auto"/>
        <w:rPr>
          <w:rFonts w:eastAsia="Times New Roman"/>
          <w:sz w:val="28"/>
          <w:szCs w:val="28"/>
          <w:lang w:eastAsia="ru-RU"/>
        </w:rPr>
      </w:pPr>
      <w:r w:rsidRPr="00973714">
        <w:rPr>
          <w:rFonts w:eastAsia="Times New Roman"/>
          <w:b/>
          <w:bCs/>
          <w:sz w:val="28"/>
          <w:szCs w:val="28"/>
          <w:lang w:eastAsia="ru-RU"/>
        </w:rPr>
        <w:t>EPERM</w:t>
      </w:r>
    </w:p>
    <w:p w:rsidR="00C90183" w:rsidRPr="00973714" w:rsidRDefault="00C90183" w:rsidP="00C90183">
      <w:pPr>
        <w:spacing w:line="276" w:lineRule="auto"/>
        <w:ind w:left="720"/>
        <w:rPr>
          <w:rFonts w:eastAsia="Times New Roman"/>
          <w:sz w:val="28"/>
          <w:szCs w:val="28"/>
          <w:lang w:eastAsia="ru-RU"/>
        </w:rPr>
      </w:pPr>
      <w:r w:rsidRPr="00973714">
        <w:rPr>
          <w:rFonts w:eastAsia="Times New Roman"/>
          <w:sz w:val="28"/>
          <w:szCs w:val="28"/>
          <w:lang w:eastAsia="ru-RU"/>
        </w:rPr>
        <w:t xml:space="preserve">У вызывающего процесса недостаточно прав для вызова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xml:space="preserve">(); в </w:t>
      </w:r>
      <w:proofErr w:type="spellStart"/>
      <w:r w:rsidRPr="00973714">
        <w:rPr>
          <w:rFonts w:eastAsia="Times New Roman"/>
          <w:sz w:val="28"/>
          <w:szCs w:val="28"/>
          <w:lang w:eastAsia="ru-RU"/>
        </w:rPr>
        <w:t>Linux</w:t>
      </w:r>
      <w:proofErr w:type="spellEnd"/>
      <w:r w:rsidRPr="00973714">
        <w:rPr>
          <w:rFonts w:eastAsia="Times New Roman"/>
          <w:sz w:val="28"/>
          <w:szCs w:val="28"/>
          <w:lang w:eastAsia="ru-RU"/>
        </w:rPr>
        <w:t xml:space="preserve"> для этого требуется мандат </w:t>
      </w:r>
      <w:r w:rsidRPr="00973714">
        <w:rPr>
          <w:rFonts w:eastAsia="Times New Roman"/>
          <w:b/>
          <w:bCs/>
          <w:sz w:val="28"/>
          <w:szCs w:val="28"/>
          <w:lang w:eastAsia="ru-RU"/>
        </w:rPr>
        <w:t>CAP_SYS_TIME</w:t>
      </w:r>
      <w:r w:rsidRPr="00973714">
        <w:rPr>
          <w:rFonts w:eastAsia="Times New Roman"/>
          <w:sz w:val="28"/>
          <w:szCs w:val="28"/>
          <w:lang w:eastAsia="ru-RU"/>
        </w:rPr>
        <w:t xml:space="preserve">. </w:t>
      </w:r>
    </w:p>
    <w:p w:rsidR="00C90183" w:rsidRPr="00973714" w:rsidRDefault="00C90183" w:rsidP="00C90183">
      <w:pPr>
        <w:spacing w:before="100" w:beforeAutospacing="1" w:after="100" w:afterAutospacing="1" w:line="276" w:lineRule="auto"/>
        <w:outlineLvl w:val="1"/>
        <w:rPr>
          <w:rFonts w:eastAsia="Times New Roman"/>
          <w:b/>
          <w:bCs/>
          <w:sz w:val="28"/>
          <w:szCs w:val="28"/>
          <w:lang w:eastAsia="ru-RU"/>
        </w:rPr>
      </w:pPr>
      <w:bookmarkStart w:id="7" w:name="_Toc57896388"/>
      <w:r w:rsidRPr="00C90183">
        <w:rPr>
          <w:rFonts w:eastAsia="Times New Roman"/>
          <w:b/>
          <w:bCs/>
          <w:sz w:val="28"/>
          <w:szCs w:val="28"/>
          <w:lang w:eastAsia="ru-RU"/>
        </w:rPr>
        <w:t>Примечания</w:t>
      </w:r>
      <w:bookmarkEnd w:id="7"/>
    </w:p>
    <w:p w:rsidR="00C90183" w:rsidRPr="00973714" w:rsidRDefault="00C90183" w:rsidP="00C90183">
      <w:pPr>
        <w:spacing w:line="276" w:lineRule="auto"/>
        <w:rPr>
          <w:rFonts w:eastAsia="Times New Roman"/>
          <w:sz w:val="28"/>
          <w:szCs w:val="28"/>
          <w:lang w:eastAsia="ru-RU"/>
        </w:rPr>
      </w:pPr>
      <w:r w:rsidRPr="00973714">
        <w:rPr>
          <w:rFonts w:eastAsia="Times New Roman"/>
          <w:sz w:val="28"/>
          <w:szCs w:val="28"/>
          <w:lang w:eastAsia="ru-RU"/>
        </w:rPr>
        <w:t xml:space="preserve">На время, возвращаемое </w:t>
      </w:r>
      <w:proofErr w:type="spellStart"/>
      <w:r w:rsidRPr="00973714">
        <w:rPr>
          <w:rFonts w:eastAsia="Times New Roman"/>
          <w:b/>
          <w:bCs/>
          <w:sz w:val="28"/>
          <w:szCs w:val="28"/>
          <w:lang w:eastAsia="ru-RU"/>
        </w:rPr>
        <w:t>gettimeofday</w:t>
      </w:r>
      <w:proofErr w:type="spellEnd"/>
      <w:r w:rsidRPr="00973714">
        <w:rPr>
          <w:rFonts w:eastAsia="Times New Roman"/>
          <w:sz w:val="28"/>
          <w:szCs w:val="28"/>
          <w:lang w:eastAsia="ru-RU"/>
        </w:rPr>
        <w:t xml:space="preserve">(), </w:t>
      </w:r>
      <w:r w:rsidRPr="00973714">
        <w:rPr>
          <w:rFonts w:eastAsia="Times New Roman"/>
          <w:iCs/>
          <w:sz w:val="28"/>
          <w:szCs w:val="28"/>
          <w:lang w:eastAsia="ru-RU"/>
        </w:rPr>
        <w:t>влияют</w:t>
      </w:r>
      <w:r w:rsidRPr="00973714">
        <w:rPr>
          <w:rFonts w:eastAsia="Times New Roman"/>
          <w:sz w:val="28"/>
          <w:szCs w:val="28"/>
          <w:lang w:eastAsia="ru-RU"/>
        </w:rPr>
        <w:t xml:space="preserve"> скачки в системном времени (например, если системный администратор вручную изменил системное время). Если вам требуются однообразно увеличивающееся время, смотрите </w:t>
      </w:r>
      <w:proofErr w:type="spellStart"/>
      <w:r w:rsidRPr="00C90183">
        <w:rPr>
          <w:rFonts w:eastAsia="Times New Roman"/>
          <w:b/>
          <w:bCs/>
          <w:color w:val="000000"/>
          <w:sz w:val="28"/>
          <w:szCs w:val="28"/>
          <w:lang w:eastAsia="ru-RU"/>
        </w:rPr>
        <w:t>clock_gettime</w:t>
      </w:r>
      <w:proofErr w:type="spellEnd"/>
      <w:r w:rsidRPr="00973714">
        <w:rPr>
          <w:rFonts w:eastAsia="Times New Roman"/>
          <w:color w:val="000000"/>
          <w:sz w:val="28"/>
          <w:szCs w:val="28"/>
          <w:lang w:eastAsia="ru-RU"/>
        </w:rPr>
        <w:t>.</w:t>
      </w:r>
      <w:r w:rsidRPr="00973714">
        <w:rPr>
          <w:rFonts w:eastAsia="Times New Roman"/>
          <w:sz w:val="28"/>
          <w:szCs w:val="28"/>
          <w:lang w:eastAsia="ru-RU"/>
        </w:rPr>
        <w:t xml:space="preserve"> </w:t>
      </w: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Для работы со структурой </w:t>
      </w:r>
      <w:proofErr w:type="spellStart"/>
      <w:r w:rsidRPr="00973714">
        <w:rPr>
          <w:rFonts w:eastAsia="Times New Roman"/>
          <w:iCs/>
          <w:sz w:val="28"/>
          <w:szCs w:val="28"/>
          <w:lang w:eastAsia="ru-RU"/>
        </w:rPr>
        <w:t>timeval</w:t>
      </w:r>
      <w:proofErr w:type="spellEnd"/>
      <w:r w:rsidRPr="00973714">
        <w:rPr>
          <w:rFonts w:eastAsia="Times New Roman"/>
          <w:sz w:val="28"/>
          <w:szCs w:val="28"/>
          <w:lang w:eastAsia="ru-RU"/>
        </w:rPr>
        <w:t xml:space="preserve"> существуют макросы, описанные в </w:t>
      </w:r>
      <w:proofErr w:type="spellStart"/>
      <w:r w:rsidRPr="00C90183">
        <w:rPr>
          <w:rFonts w:eastAsia="Times New Roman"/>
          <w:b/>
          <w:bCs/>
          <w:color w:val="000000"/>
          <w:sz w:val="28"/>
          <w:szCs w:val="28"/>
          <w:lang w:eastAsia="ru-RU"/>
        </w:rPr>
        <w:t>timeradd</w:t>
      </w:r>
      <w:proofErr w:type="spellEnd"/>
      <w:r w:rsidRPr="00973714">
        <w:rPr>
          <w:rFonts w:eastAsia="Times New Roman"/>
          <w:color w:val="000000"/>
          <w:sz w:val="28"/>
          <w:szCs w:val="28"/>
          <w:lang w:eastAsia="ru-RU"/>
        </w:rPr>
        <w:t>.</w:t>
      </w:r>
      <w:r w:rsidRPr="00973714">
        <w:rPr>
          <w:rFonts w:eastAsia="Times New Roman"/>
          <w:sz w:val="28"/>
          <w:szCs w:val="28"/>
          <w:lang w:eastAsia="ru-RU"/>
        </w:rPr>
        <w:t xml:space="preserve"> </w:t>
      </w:r>
    </w:p>
    <w:p w:rsidR="00C90183" w:rsidRPr="00C90183"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lastRenderedPageBreak/>
        <w:t xml:space="preserve">Обычно, поля </w:t>
      </w:r>
      <w:proofErr w:type="spellStart"/>
      <w:r w:rsidRPr="00973714">
        <w:rPr>
          <w:rFonts w:eastAsia="Times New Roman"/>
          <w:iCs/>
          <w:sz w:val="28"/>
          <w:szCs w:val="28"/>
          <w:lang w:eastAsia="ru-RU"/>
        </w:rPr>
        <w:t>struct</w:t>
      </w:r>
      <w:proofErr w:type="spellEnd"/>
      <w:r w:rsidRPr="00973714">
        <w:rPr>
          <w:rFonts w:eastAsia="Times New Roman"/>
          <w:iCs/>
          <w:sz w:val="28"/>
          <w:szCs w:val="28"/>
          <w:lang w:eastAsia="ru-RU"/>
        </w:rPr>
        <w:t xml:space="preserve"> </w:t>
      </w:r>
      <w:proofErr w:type="spellStart"/>
      <w:r w:rsidRPr="00973714">
        <w:rPr>
          <w:rFonts w:eastAsia="Times New Roman"/>
          <w:iCs/>
          <w:sz w:val="28"/>
          <w:szCs w:val="28"/>
          <w:lang w:eastAsia="ru-RU"/>
        </w:rPr>
        <w:t>timeval</w:t>
      </w:r>
      <w:proofErr w:type="spellEnd"/>
      <w:r w:rsidRPr="00973714">
        <w:rPr>
          <w:rFonts w:eastAsia="Times New Roman"/>
          <w:sz w:val="28"/>
          <w:szCs w:val="28"/>
          <w:lang w:eastAsia="ru-RU"/>
        </w:rPr>
        <w:t xml:space="preserve"> имеют тип </w:t>
      </w:r>
      <w:proofErr w:type="spellStart"/>
      <w:r w:rsidRPr="00973714">
        <w:rPr>
          <w:rFonts w:eastAsia="Times New Roman"/>
          <w:iCs/>
          <w:sz w:val="28"/>
          <w:szCs w:val="28"/>
          <w:lang w:eastAsia="ru-RU"/>
        </w:rPr>
        <w:t>long</w:t>
      </w:r>
      <w:proofErr w:type="spellEnd"/>
      <w:r w:rsidRPr="00973714">
        <w:rPr>
          <w:rFonts w:eastAsia="Times New Roman"/>
          <w:sz w:val="28"/>
          <w:szCs w:val="28"/>
          <w:lang w:eastAsia="ru-RU"/>
        </w:rPr>
        <w:t xml:space="preserve">. </w:t>
      </w:r>
      <w:r>
        <w:rPr>
          <w:rFonts w:eastAsia="Times New Roman"/>
          <w:sz w:val="28"/>
          <w:szCs w:val="28"/>
          <w:lang w:eastAsia="ru-RU"/>
        </w:rPr>
        <w:t xml:space="preserve"> Далее рассмотрим методику измерения времени выполнения программы.</w:t>
      </w:r>
    </w:p>
    <w:p w:rsidR="00C90183" w:rsidRPr="00C90183" w:rsidRDefault="00C90183">
      <w:pPr>
        <w:rPr>
          <w:b/>
          <w:sz w:val="28"/>
          <w:szCs w:val="28"/>
        </w:rPr>
      </w:pPr>
    </w:p>
    <w:p w:rsidR="00C90183" w:rsidRDefault="00C90183">
      <w:pPr>
        <w:rPr>
          <w:sz w:val="28"/>
          <w:szCs w:val="28"/>
        </w:rPr>
      </w:pPr>
    </w:p>
    <w:p w:rsidR="00C90183" w:rsidRDefault="00C90183">
      <w:pPr>
        <w:rPr>
          <w:sz w:val="28"/>
          <w:szCs w:val="28"/>
        </w:rPr>
      </w:pPr>
    </w:p>
    <w:p w:rsidR="00112307" w:rsidRDefault="00112307">
      <w:r>
        <w:rPr>
          <w:b/>
          <w:sz w:val="28"/>
          <w:szCs w:val="28"/>
        </w:rPr>
        <w:t>Методика измерения времени выполнения кода</w:t>
      </w:r>
    </w:p>
    <w:p w:rsidR="00112307" w:rsidRDefault="00112307">
      <w:r>
        <w:rPr>
          <w:sz w:val="28"/>
          <w:szCs w:val="28"/>
        </w:rPr>
        <w:t>1. Готовим систему к проведению измерений</w:t>
      </w:r>
    </w:p>
    <w:p w:rsidR="00112307" w:rsidRDefault="00112307">
      <w:r>
        <w:rPr>
          <w:sz w:val="28"/>
          <w:szCs w:val="28"/>
        </w:rPr>
        <w:t>настраиваем аппаратные подсистемы (настройки BIOS)</w:t>
      </w:r>
    </w:p>
    <w:p w:rsidR="00112307" w:rsidRDefault="00112307">
      <w:r>
        <w:rPr>
          <w:sz w:val="28"/>
          <w:szCs w:val="28"/>
        </w:rPr>
        <w:t>параметры операционной системы и процесса, в котором будут осуществляться измерения</w:t>
      </w:r>
    </w:p>
    <w:p w:rsidR="00112307" w:rsidRDefault="00112307">
      <w:r>
        <w:rPr>
          <w:sz w:val="28"/>
          <w:szCs w:val="28"/>
        </w:rPr>
        <w:t xml:space="preserve">2. Выполняем </w:t>
      </w:r>
      <w:proofErr w:type="spellStart"/>
      <w:r>
        <w:rPr>
          <w:sz w:val="28"/>
          <w:szCs w:val="28"/>
        </w:rPr>
        <w:t>разогревочный</w:t>
      </w:r>
      <w:proofErr w:type="spellEnd"/>
      <w:r>
        <w:rPr>
          <w:sz w:val="28"/>
          <w:szCs w:val="28"/>
        </w:rPr>
        <w:t xml:space="preserve"> вызов измеряемого кода (</w:t>
      </w:r>
      <w:proofErr w:type="spellStart"/>
      <w:r>
        <w:rPr>
          <w:sz w:val="28"/>
          <w:szCs w:val="28"/>
        </w:rPr>
        <w:t>Warmup</w:t>
      </w:r>
      <w:proofErr w:type="spellEnd"/>
      <w:r>
        <w:rPr>
          <w:sz w:val="28"/>
          <w:szCs w:val="28"/>
        </w:rPr>
        <w:t>)</w:t>
      </w:r>
    </w:p>
    <w:p w:rsidR="00112307" w:rsidRDefault="00112307">
      <w:r>
        <w:rPr>
          <w:sz w:val="28"/>
          <w:szCs w:val="28"/>
        </w:rPr>
        <w:t>Регистрируем время выполнения первого вызова и не учитываем его в общей статистике</w:t>
      </w:r>
    </w:p>
    <w:p w:rsidR="00112307" w:rsidRDefault="00112307">
      <w:r>
        <w:rPr>
          <w:sz w:val="28"/>
          <w:szCs w:val="28"/>
        </w:rPr>
        <w:t>(при первом вызове может осуществляться отложенная инициализация и пр.)</w:t>
      </w:r>
    </w:p>
    <w:p w:rsidR="00112307" w:rsidRDefault="00112307">
      <w:r>
        <w:rPr>
          <w:sz w:val="28"/>
          <w:szCs w:val="28"/>
        </w:rPr>
        <w:t>3. Выполняем многократные запуски и собираем статистику о времени выполнения</w:t>
      </w:r>
    </w:p>
    <w:p w:rsidR="00112307" w:rsidRDefault="00112307">
      <w:r>
        <w:rPr>
          <w:sz w:val="28"/>
          <w:szCs w:val="28"/>
        </w:rPr>
        <w:t>Каждый запуск должен осуществляться в одних и тех же условиях</w:t>
      </w:r>
    </w:p>
    <w:p w:rsidR="00112307" w:rsidRDefault="00112307">
      <w:proofErr w:type="gramStart"/>
      <w:r>
        <w:rPr>
          <w:sz w:val="28"/>
          <w:szCs w:val="28"/>
        </w:rPr>
        <w:t>(входные массивы заполнены одними и теми же данными,</w:t>
      </w:r>
      <w:proofErr w:type="gramEnd"/>
    </w:p>
    <w:p w:rsidR="00112307" w:rsidRDefault="00112307">
      <w:r>
        <w:rPr>
          <w:sz w:val="28"/>
          <w:szCs w:val="28"/>
        </w:rPr>
        <w:t xml:space="preserve">входные данные </w:t>
      </w:r>
      <w:proofErr w:type="gramStart"/>
      <w:r>
        <w:rPr>
          <w:sz w:val="28"/>
          <w:szCs w:val="28"/>
        </w:rPr>
        <w:t>отсутствуют</w:t>
      </w:r>
      <w:proofErr w:type="gramEnd"/>
      <w:r>
        <w:rPr>
          <w:sz w:val="28"/>
          <w:szCs w:val="28"/>
        </w:rPr>
        <w:t xml:space="preserve">/присутствуют в </w:t>
      </w:r>
      <w:proofErr w:type="spellStart"/>
      <w:r>
        <w:rPr>
          <w:sz w:val="28"/>
          <w:szCs w:val="28"/>
        </w:rPr>
        <w:t>кеш-памяти</w:t>
      </w:r>
      <w:proofErr w:type="spellEnd"/>
      <w:r>
        <w:rPr>
          <w:sz w:val="28"/>
          <w:szCs w:val="28"/>
        </w:rPr>
        <w:t xml:space="preserve"> процессора, …)</w:t>
      </w:r>
    </w:p>
    <w:p w:rsidR="00112307" w:rsidRDefault="00112307">
      <w:r>
        <w:rPr>
          <w:sz w:val="28"/>
          <w:szCs w:val="28"/>
        </w:rPr>
        <w:t>Выполняем измерения пока:</w:t>
      </w:r>
    </w:p>
    <w:p w:rsidR="00112307" w:rsidRDefault="00112307">
      <w:r>
        <w:rPr>
          <w:rFonts w:eastAsia="MS Mincho"/>
          <w:sz w:val="28"/>
          <w:szCs w:val="28"/>
        </w:rPr>
        <w:t>✓</w:t>
      </w:r>
      <w:r>
        <w:rPr>
          <w:rFonts w:eastAsia="Times New Roman"/>
          <w:sz w:val="28"/>
          <w:szCs w:val="28"/>
        </w:rPr>
        <w:t xml:space="preserve"> </w:t>
      </w:r>
      <w:r>
        <w:rPr>
          <w:sz w:val="28"/>
          <w:szCs w:val="28"/>
        </w:rPr>
        <w:t>относительная стандартная ошибка среднего времени выполнения (RSE) больше 5%</w:t>
      </w:r>
    </w:p>
    <w:p w:rsidR="00112307" w:rsidRDefault="00112307">
      <w:r>
        <w:rPr>
          <w:sz w:val="28"/>
          <w:szCs w:val="28"/>
        </w:rPr>
        <w:t>[опционально]</w:t>
      </w:r>
    </w:p>
    <w:p w:rsidR="00112307" w:rsidRDefault="00112307">
      <w:r>
        <w:rPr>
          <w:rFonts w:eastAsia="MS Mincho"/>
          <w:sz w:val="28"/>
          <w:szCs w:val="28"/>
        </w:rPr>
        <w:t>✓</w:t>
      </w:r>
      <w:r>
        <w:rPr>
          <w:rFonts w:eastAsia="Times New Roman"/>
          <w:sz w:val="28"/>
          <w:szCs w:val="28"/>
        </w:rPr>
        <w:t xml:space="preserve"> </w:t>
      </w:r>
      <w:r>
        <w:rPr>
          <w:sz w:val="28"/>
          <w:szCs w:val="28"/>
        </w:rPr>
        <w:t xml:space="preserve">число выполненных измерений меньше максимально </w:t>
      </w:r>
      <w:proofErr w:type="gramStart"/>
      <w:r>
        <w:rPr>
          <w:sz w:val="28"/>
          <w:szCs w:val="28"/>
        </w:rPr>
        <w:t>допустимого</w:t>
      </w:r>
      <w:proofErr w:type="gramEnd"/>
    </w:p>
    <w:p w:rsidR="00112307" w:rsidRDefault="00112307">
      <w:r>
        <w:rPr>
          <w:sz w:val="28"/>
          <w:szCs w:val="28"/>
        </w:rPr>
        <w:t>4. Проводим статистическую обработку результатов измерений</w:t>
      </w:r>
    </w:p>
    <w:p w:rsidR="00112307" w:rsidRDefault="00112307">
      <w:r>
        <w:rPr>
          <w:sz w:val="28"/>
          <w:szCs w:val="28"/>
        </w:rPr>
        <w:t xml:space="preserve">Находим и отбрасываем промахи измерений (выбросы, </w:t>
      </w:r>
      <w:proofErr w:type="spellStart"/>
      <w:r>
        <w:rPr>
          <w:sz w:val="28"/>
          <w:szCs w:val="28"/>
        </w:rPr>
        <w:t>outliers</w:t>
      </w:r>
      <w:proofErr w:type="spellEnd"/>
      <w:r>
        <w:rPr>
          <w:sz w:val="28"/>
          <w:szCs w:val="28"/>
        </w:rPr>
        <w:t>):</w:t>
      </w:r>
    </w:p>
    <w:p w:rsidR="00112307" w:rsidRDefault="00112307">
      <w:r>
        <w:rPr>
          <w:sz w:val="28"/>
          <w:szCs w:val="28"/>
        </w:rPr>
        <w:t>например, 25% минимальных и максимальных значений результатов измерений [опционально]</w:t>
      </w:r>
    </w:p>
    <w:p w:rsidR="00112307" w:rsidRDefault="00112307">
      <w:r>
        <w:rPr>
          <w:sz w:val="28"/>
          <w:szCs w:val="28"/>
        </w:rPr>
        <w:t>Вычисляем оценку математического ожидания времени выполнения (</w:t>
      </w:r>
      <w:proofErr w:type="spellStart"/>
      <w:r>
        <w:rPr>
          <w:sz w:val="28"/>
          <w:szCs w:val="28"/>
        </w:rPr>
        <w:t>mean</w:t>
      </w:r>
      <w:proofErr w:type="spellEnd"/>
      <w:r>
        <w:rPr>
          <w:sz w:val="28"/>
          <w:szCs w:val="28"/>
        </w:rPr>
        <w:t>)</w:t>
      </w:r>
    </w:p>
    <w:p w:rsidR="00112307" w:rsidRDefault="00112307">
      <w:r>
        <w:rPr>
          <w:sz w:val="28"/>
          <w:szCs w:val="28"/>
        </w:rPr>
        <w:t>(медиану [опционально])</w:t>
      </w:r>
    </w:p>
    <w:p w:rsidR="00112307" w:rsidRDefault="00112307">
      <w:r>
        <w:rPr>
          <w:sz w:val="28"/>
          <w:szCs w:val="28"/>
        </w:rPr>
        <w:t>Вычисляем несмещенную оценку дисперсии времени выполнения</w:t>
      </w:r>
    </w:p>
    <w:p w:rsidR="00112307" w:rsidRPr="00016719" w:rsidRDefault="00112307">
      <w:pPr>
        <w:rPr>
          <w:lang w:val="en-US"/>
        </w:rPr>
      </w:pPr>
      <w:r>
        <w:rPr>
          <w:sz w:val="28"/>
          <w:szCs w:val="28"/>
          <w:lang w:val="en-US"/>
        </w:rPr>
        <w:t>(</w:t>
      </w:r>
      <w:proofErr w:type="gramStart"/>
      <w:r>
        <w:rPr>
          <w:sz w:val="28"/>
          <w:szCs w:val="28"/>
          <w:lang w:val="en-US"/>
        </w:rPr>
        <w:t>unbiased</w:t>
      </w:r>
      <w:proofErr w:type="gramEnd"/>
      <w:r>
        <w:rPr>
          <w:sz w:val="28"/>
          <w:szCs w:val="28"/>
          <w:lang w:val="en-US"/>
        </w:rPr>
        <w:t xml:space="preserve"> sample variance - </w:t>
      </w:r>
      <w:proofErr w:type="spellStart"/>
      <w:r>
        <w:rPr>
          <w:sz w:val="28"/>
          <w:szCs w:val="28"/>
          <w:lang w:val="en-US"/>
        </w:rPr>
        <w:t>Var</w:t>
      </w:r>
      <w:proofErr w:type="spellEnd"/>
      <w:r>
        <w:rPr>
          <w:sz w:val="28"/>
          <w:szCs w:val="28"/>
          <w:lang w:val="en-US"/>
        </w:rPr>
        <w:t>)</w:t>
      </w:r>
    </w:p>
    <w:p w:rsidR="00112307" w:rsidRPr="00016719" w:rsidRDefault="00112307">
      <w:pPr>
        <w:rPr>
          <w:lang w:val="en-US"/>
        </w:rPr>
      </w:pPr>
      <w:r>
        <w:rPr>
          <w:sz w:val="28"/>
          <w:szCs w:val="28"/>
        </w:rPr>
        <w:t>Вычисляем</w:t>
      </w:r>
      <w:r>
        <w:rPr>
          <w:sz w:val="28"/>
          <w:szCs w:val="28"/>
          <w:lang w:val="en-US"/>
        </w:rPr>
        <w:t xml:space="preserve"> </w:t>
      </w:r>
      <w:r>
        <w:rPr>
          <w:sz w:val="28"/>
          <w:szCs w:val="28"/>
        </w:rPr>
        <w:t>стандартное</w:t>
      </w:r>
      <w:r>
        <w:rPr>
          <w:sz w:val="28"/>
          <w:szCs w:val="28"/>
          <w:lang w:val="en-US"/>
        </w:rPr>
        <w:t xml:space="preserve"> </w:t>
      </w:r>
      <w:r>
        <w:rPr>
          <w:sz w:val="28"/>
          <w:szCs w:val="28"/>
        </w:rPr>
        <w:t>отклонение</w:t>
      </w:r>
      <w:r>
        <w:rPr>
          <w:sz w:val="28"/>
          <w:szCs w:val="28"/>
          <w:lang w:val="en-US"/>
        </w:rPr>
        <w:t xml:space="preserve"> (corrected sample standard deviation - </w:t>
      </w:r>
      <w:proofErr w:type="spellStart"/>
      <w:r>
        <w:rPr>
          <w:sz w:val="28"/>
          <w:szCs w:val="28"/>
          <w:lang w:val="en-US"/>
        </w:rPr>
        <w:t>StdDev</w:t>
      </w:r>
      <w:proofErr w:type="spellEnd"/>
      <w:r>
        <w:rPr>
          <w:sz w:val="28"/>
          <w:szCs w:val="28"/>
          <w:lang w:val="en-US"/>
        </w:rPr>
        <w:t>)</w:t>
      </w:r>
    </w:p>
    <w:p w:rsidR="00112307" w:rsidRDefault="00112307">
      <w:r>
        <w:rPr>
          <w:sz w:val="28"/>
          <w:szCs w:val="28"/>
        </w:rPr>
        <w:t>Вычисляем стандартную ошибку среднего времени выполнения</w:t>
      </w:r>
    </w:p>
    <w:p w:rsidR="00112307" w:rsidRPr="00016719" w:rsidRDefault="00112307">
      <w:pPr>
        <w:rPr>
          <w:lang w:val="en-US"/>
        </w:rPr>
      </w:pPr>
      <w:r>
        <w:rPr>
          <w:sz w:val="28"/>
          <w:szCs w:val="28"/>
          <w:lang w:val="en-US"/>
        </w:rPr>
        <w:t>(</w:t>
      </w:r>
      <w:proofErr w:type="gramStart"/>
      <w:r>
        <w:rPr>
          <w:sz w:val="28"/>
          <w:szCs w:val="28"/>
          <w:lang w:val="en-US"/>
        </w:rPr>
        <w:t>standard</w:t>
      </w:r>
      <w:proofErr w:type="gramEnd"/>
      <w:r>
        <w:rPr>
          <w:sz w:val="28"/>
          <w:szCs w:val="28"/>
          <w:lang w:val="en-US"/>
        </w:rPr>
        <w:t xml:space="preserve"> error of the mean - </w:t>
      </w:r>
      <w:proofErr w:type="spellStart"/>
      <w:r>
        <w:rPr>
          <w:sz w:val="28"/>
          <w:szCs w:val="28"/>
          <w:lang w:val="en-US"/>
        </w:rPr>
        <w:t>StdErr</w:t>
      </w:r>
      <w:proofErr w:type="spellEnd"/>
      <w:r>
        <w:rPr>
          <w:sz w:val="28"/>
          <w:szCs w:val="28"/>
          <w:lang w:val="en-US"/>
        </w:rPr>
        <w:t>)</w:t>
      </w:r>
    </w:p>
    <w:p w:rsidR="00112307" w:rsidRDefault="00112307">
      <w:r>
        <w:rPr>
          <w:sz w:val="28"/>
          <w:szCs w:val="28"/>
        </w:rPr>
        <w:t>Вычисляем относительную стандартную ошибку среднего времени выполнения</w:t>
      </w:r>
    </w:p>
    <w:p w:rsidR="00112307" w:rsidRPr="00016719" w:rsidRDefault="00112307">
      <w:pPr>
        <w:rPr>
          <w:lang w:val="en-US"/>
        </w:rPr>
      </w:pPr>
      <w:r>
        <w:rPr>
          <w:sz w:val="28"/>
          <w:szCs w:val="28"/>
          <w:lang w:val="en-US"/>
        </w:rPr>
        <w:t>(</w:t>
      </w:r>
      <w:proofErr w:type="gramStart"/>
      <w:r>
        <w:rPr>
          <w:sz w:val="28"/>
          <w:szCs w:val="28"/>
          <w:lang w:val="en-US"/>
        </w:rPr>
        <w:t>relative</w:t>
      </w:r>
      <w:proofErr w:type="gramEnd"/>
      <w:r>
        <w:rPr>
          <w:sz w:val="28"/>
          <w:szCs w:val="28"/>
          <w:lang w:val="en-US"/>
        </w:rPr>
        <w:t xml:space="preserve"> standard error of the mean - RSE)</w:t>
      </w:r>
    </w:p>
    <w:p w:rsidR="00112307" w:rsidRDefault="00112307">
      <w:r>
        <w:rPr>
          <w:sz w:val="28"/>
          <w:szCs w:val="28"/>
        </w:rPr>
        <w:t>Строим доверительные интервалы (</w:t>
      </w:r>
      <w:proofErr w:type="spellStart"/>
      <w:r>
        <w:rPr>
          <w:sz w:val="28"/>
          <w:szCs w:val="28"/>
        </w:rPr>
        <w:t>confidence</w:t>
      </w:r>
      <w:proofErr w:type="spellEnd"/>
      <w:r>
        <w:rPr>
          <w:sz w:val="28"/>
          <w:szCs w:val="28"/>
        </w:rPr>
        <w:t xml:space="preserve"> </w:t>
      </w:r>
      <w:proofErr w:type="spellStart"/>
      <w:r>
        <w:rPr>
          <w:sz w:val="28"/>
          <w:szCs w:val="28"/>
        </w:rPr>
        <w:t>interval</w:t>
      </w:r>
      <w:proofErr w:type="spellEnd"/>
      <w:r>
        <w:rPr>
          <w:sz w:val="28"/>
          <w:szCs w:val="28"/>
        </w:rPr>
        <w:t>)</w:t>
      </w:r>
    </w:p>
    <w:p w:rsidR="00112307" w:rsidRDefault="00112307">
      <w:pPr>
        <w:rPr>
          <w:sz w:val="28"/>
          <w:szCs w:val="28"/>
        </w:rPr>
      </w:pPr>
    </w:p>
    <w:p w:rsidR="00112307" w:rsidRDefault="00112307">
      <w:r>
        <w:rPr>
          <w:b/>
          <w:sz w:val="28"/>
          <w:szCs w:val="28"/>
        </w:rPr>
        <w:t>Элементарная обработка результатов измерений</w:t>
      </w:r>
    </w:p>
    <w:p w:rsidR="00112307" w:rsidRPr="00016719" w:rsidRDefault="00112307">
      <w:r>
        <w:rPr>
          <w:sz w:val="28"/>
          <w:szCs w:val="28"/>
        </w:rPr>
        <w:t>■</w:t>
      </w:r>
      <w:r>
        <w:rPr>
          <w:rFonts w:eastAsia="Times New Roman"/>
          <w:sz w:val="28"/>
          <w:szCs w:val="28"/>
        </w:rPr>
        <w:t xml:space="preserve"> </w:t>
      </w:r>
      <w:r>
        <w:rPr>
          <w:sz w:val="28"/>
          <w:szCs w:val="28"/>
        </w:rPr>
        <w:t>Математическое ожидание времени выполнения (</w:t>
      </w:r>
      <w:proofErr w:type="spellStart"/>
      <w:r>
        <w:rPr>
          <w:sz w:val="28"/>
          <w:szCs w:val="28"/>
        </w:rPr>
        <w:t>Mean</w:t>
      </w:r>
      <w:proofErr w:type="spellEnd"/>
      <w:r>
        <w:rPr>
          <w:sz w:val="28"/>
          <w:szCs w:val="28"/>
        </w:rPr>
        <w:t>)</w:t>
      </w:r>
      <w:r w:rsidR="00BE5FD8">
        <w:rPr>
          <w:sz w:val="28"/>
          <w:szCs w:val="28"/>
        </w:rPr>
        <w:br/>
      </w:r>
      <m:oMathPara>
        <m:oMath>
          <m:acc>
            <m:accPr>
              <m:chr m:val="̅"/>
              <m:ctrlPr>
                <w:rPr>
                  <w:rFonts w:ascii="Cambria Math" w:hAnsi="Cambria Math"/>
                  <w:i/>
                  <w:kern w:val="24"/>
                  <w:sz w:val="28"/>
                </w:rPr>
              </m:ctrlPr>
            </m:accPr>
            <m:e>
              <m:r>
                <w:rPr>
                  <w:rFonts w:ascii="Cambria Math" w:hAnsi="Cambria Math"/>
                  <w:kern w:val="24"/>
                  <w:sz w:val="28"/>
                </w:rPr>
                <m:t>t</m:t>
              </m:r>
            </m:e>
          </m:acc>
          <m:r>
            <w:rPr>
              <w:rFonts w:ascii="Cambria Math" w:hAnsi="Cambria Math"/>
              <w:kern w:val="24"/>
              <w:sz w:val="28"/>
            </w:rPr>
            <m:t>=</m:t>
          </m:r>
          <m:f>
            <m:fPr>
              <m:ctrlPr>
                <w:rPr>
                  <w:rFonts w:ascii="Cambria Math" w:hAnsi="Cambria Math"/>
                  <w:i/>
                  <w:kern w:val="24"/>
                  <w:sz w:val="28"/>
                </w:rPr>
              </m:ctrlPr>
            </m:fPr>
            <m:num>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1</m:t>
                  </m:r>
                </m:sub>
              </m:sSub>
              <m:r>
                <w:rPr>
                  <w:rFonts w:ascii="Cambria Math" w:hAnsi="Cambria Math"/>
                  <w:kern w:val="24"/>
                  <w:sz w:val="28"/>
                </w:rPr>
                <m:t>+</m:t>
              </m:r>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2</m:t>
                  </m:r>
                </m:sub>
              </m:sSub>
              <m:r>
                <w:rPr>
                  <w:rFonts w:ascii="Cambria Math" w:hAnsi="Cambria Math"/>
                  <w:kern w:val="24"/>
                  <w:sz w:val="28"/>
                </w:rPr>
                <m:t>+…+</m:t>
              </m:r>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n</m:t>
                  </m:r>
                </m:sub>
              </m:sSub>
            </m:num>
            <m:den>
              <m:r>
                <w:rPr>
                  <w:rFonts w:ascii="Cambria Math" w:hAnsi="Cambria Math"/>
                  <w:kern w:val="24"/>
                  <w:sz w:val="28"/>
                </w:rPr>
                <m:t>n</m:t>
              </m:r>
            </m:den>
          </m:f>
        </m:oMath>
      </m:oMathPara>
    </w:p>
    <w:p w:rsidR="00112307" w:rsidRPr="00BE5FD8" w:rsidRDefault="00112307">
      <w:pPr>
        <w:rPr>
          <w:sz w:val="28"/>
          <w:szCs w:val="28"/>
        </w:rPr>
      </w:pPr>
      <w:r>
        <w:rPr>
          <w:sz w:val="28"/>
          <w:szCs w:val="28"/>
        </w:rPr>
        <w:lastRenderedPageBreak/>
        <w:t>■</w:t>
      </w:r>
      <w:r>
        <w:rPr>
          <w:rFonts w:eastAsia="Times New Roman"/>
          <w:sz w:val="28"/>
          <w:szCs w:val="28"/>
        </w:rPr>
        <w:t xml:space="preserve"> </w:t>
      </w:r>
      <w:r>
        <w:rPr>
          <w:sz w:val="28"/>
          <w:szCs w:val="28"/>
        </w:rPr>
        <w:t>Несмещенная оценка дисперсии времени выполнения (</w:t>
      </w:r>
      <w:proofErr w:type="spellStart"/>
      <w:r>
        <w:rPr>
          <w:sz w:val="28"/>
          <w:szCs w:val="28"/>
        </w:rPr>
        <w:t>Unbiased</w:t>
      </w:r>
      <w:proofErr w:type="spellEnd"/>
      <w:r>
        <w:rPr>
          <w:sz w:val="28"/>
          <w:szCs w:val="28"/>
        </w:rPr>
        <w:t xml:space="preserve"> </w:t>
      </w:r>
      <w:proofErr w:type="spellStart"/>
      <w:r>
        <w:rPr>
          <w:sz w:val="28"/>
          <w:szCs w:val="28"/>
        </w:rPr>
        <w:t>sample</w:t>
      </w:r>
      <w:proofErr w:type="spellEnd"/>
      <w:r>
        <w:rPr>
          <w:sz w:val="28"/>
          <w:szCs w:val="28"/>
        </w:rPr>
        <w:t xml:space="preserve"> </w:t>
      </w:r>
      <w:proofErr w:type="spellStart"/>
      <w:r>
        <w:rPr>
          <w:sz w:val="28"/>
          <w:szCs w:val="28"/>
        </w:rPr>
        <w:t>variance</w:t>
      </w:r>
      <w:proofErr w:type="spellEnd"/>
      <w:r>
        <w:rPr>
          <w:sz w:val="28"/>
          <w:szCs w:val="28"/>
        </w:rPr>
        <w:t xml:space="preserve"> - </w:t>
      </w:r>
      <w:proofErr w:type="spellStart"/>
      <w:r>
        <w:rPr>
          <w:sz w:val="28"/>
          <w:szCs w:val="28"/>
        </w:rPr>
        <w:t>Var</w:t>
      </w:r>
      <w:proofErr w:type="spellEnd"/>
      <w:r>
        <w:rPr>
          <w:sz w:val="28"/>
          <w:szCs w:val="28"/>
        </w:rPr>
        <w:t>)</w:t>
      </w:r>
    </w:p>
    <w:p w:rsidR="00BE5FD8" w:rsidRPr="00BE5FD8" w:rsidRDefault="009D6D71">
      <w:pPr>
        <w:rPr>
          <w:lang w:val="en-US"/>
        </w:rPr>
      </w:pPr>
      <m:oMathPara>
        <m:oMath>
          <m:sSup>
            <m:sSupPr>
              <m:ctrlPr>
                <w:rPr>
                  <w:rFonts w:ascii="Cambria Math" w:hAnsi="Cambria Math"/>
                  <w:i/>
                  <w:kern w:val="24"/>
                  <w:sz w:val="28"/>
                  <w:lang w:val="en-US"/>
                </w:rPr>
              </m:ctrlPr>
            </m:sSupPr>
            <m:e>
              <m:r>
                <w:rPr>
                  <w:rFonts w:ascii="Cambria Math" w:hAnsi="Cambria Math"/>
                  <w:kern w:val="24"/>
                  <w:sz w:val="28"/>
                  <w:lang w:val="en-US"/>
                </w:rPr>
                <m:t>s</m:t>
              </m:r>
            </m:e>
            <m:sup>
              <m:r>
                <w:rPr>
                  <w:rFonts w:ascii="Cambria Math" w:hAnsi="Cambria Math"/>
                  <w:kern w:val="24"/>
                  <w:sz w:val="28"/>
                  <w:lang w:val="en-US"/>
                </w:rPr>
                <m:t>2</m:t>
              </m:r>
            </m:sup>
          </m:sSup>
          <m:r>
            <w:rPr>
              <w:rFonts w:ascii="Cambria Math" w:hAnsi="Cambria Math"/>
              <w:kern w:val="24"/>
              <w:sz w:val="28"/>
              <w:lang w:val="en-US"/>
            </w:rPr>
            <m:t>=</m:t>
          </m:r>
          <m:f>
            <m:fPr>
              <m:ctrlPr>
                <w:rPr>
                  <w:rFonts w:ascii="Cambria Math" w:hAnsi="Cambria Math"/>
                  <w:i/>
                  <w:kern w:val="24"/>
                  <w:sz w:val="28"/>
                  <w:lang w:val="en-US"/>
                </w:rPr>
              </m:ctrlPr>
            </m:fPr>
            <m:num>
              <m:r>
                <w:rPr>
                  <w:rFonts w:ascii="Cambria Math" w:hAnsi="Cambria Math"/>
                  <w:kern w:val="24"/>
                  <w:sz w:val="28"/>
                  <w:lang w:val="en-US"/>
                </w:rPr>
                <m:t>1</m:t>
              </m:r>
            </m:num>
            <m:den>
              <m:r>
                <w:rPr>
                  <w:rFonts w:ascii="Cambria Math" w:hAnsi="Cambria Math"/>
                  <w:kern w:val="24"/>
                  <w:sz w:val="28"/>
                  <w:lang w:val="en-US"/>
                </w:rPr>
                <m:t>n-1</m:t>
              </m:r>
            </m:den>
          </m:f>
          <m:nary>
            <m:naryPr>
              <m:chr m:val="∑"/>
              <m:limLoc m:val="subSup"/>
              <m:ctrlPr>
                <w:rPr>
                  <w:rFonts w:ascii="Cambria Math" w:hAnsi="Cambria Math"/>
                  <w:i/>
                  <w:kern w:val="24"/>
                  <w:sz w:val="28"/>
                  <w:lang w:val="en-US"/>
                </w:rPr>
              </m:ctrlPr>
            </m:naryPr>
            <m:sub>
              <m:r>
                <w:rPr>
                  <w:rFonts w:ascii="Cambria Math" w:hAnsi="Cambria Math"/>
                  <w:kern w:val="24"/>
                  <w:sz w:val="28"/>
                  <w:lang w:val="en-US"/>
                </w:rPr>
                <m:t>i=1</m:t>
              </m:r>
            </m:sub>
            <m:sup>
              <m:r>
                <w:rPr>
                  <w:rFonts w:ascii="Cambria Math" w:hAnsi="Cambria Math"/>
                  <w:kern w:val="24"/>
                  <w:sz w:val="28"/>
                  <w:lang w:val="en-US"/>
                </w:rPr>
                <m:t>n</m:t>
              </m:r>
            </m:sup>
            <m:e>
              <m:r>
                <w:rPr>
                  <w:rFonts w:ascii="Cambria Math" w:hAnsi="Cambria Math"/>
                  <w:kern w:val="24"/>
                  <w:sz w:val="28"/>
                  <w:lang w:val="en-US"/>
                </w:rPr>
                <m:t>(</m:t>
              </m:r>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i</m:t>
                  </m:r>
                </m:sub>
              </m:sSub>
              <m:r>
                <w:rPr>
                  <w:rFonts w:ascii="Cambria Math" w:hAnsi="Cambria Math"/>
                  <w:kern w:val="24"/>
                  <w:sz w:val="28"/>
                  <w:lang w:val="en-US"/>
                </w:rPr>
                <m:t>-</m:t>
              </m:r>
              <m:acc>
                <m:accPr>
                  <m:chr m:val="̅"/>
                  <m:ctrlPr>
                    <w:rPr>
                      <w:rFonts w:ascii="Cambria Math" w:hAnsi="Cambria Math"/>
                      <w:i/>
                      <w:kern w:val="24"/>
                      <w:sz w:val="28"/>
                      <w:lang w:val="en-US"/>
                    </w:rPr>
                  </m:ctrlPr>
                </m:accPr>
                <m:e>
                  <m:r>
                    <w:rPr>
                      <w:rFonts w:ascii="Cambria Math" w:hAnsi="Cambria Math"/>
                      <w:kern w:val="24"/>
                      <w:sz w:val="28"/>
                      <w:lang w:val="en-US"/>
                    </w:rPr>
                    <m:t xml:space="preserve">t </m:t>
                  </m:r>
                </m:e>
              </m:acc>
              <m:r>
                <w:rPr>
                  <w:rFonts w:ascii="Cambria Math" w:hAnsi="Cambria Math"/>
                  <w:kern w:val="24"/>
                  <w:sz w:val="28"/>
                  <w:lang w:val="en-US"/>
                </w:rPr>
                <m:t xml:space="preserve"> </m:t>
              </m:r>
            </m:e>
          </m:nary>
          <m:r>
            <w:rPr>
              <w:rFonts w:ascii="Cambria Math" w:hAnsi="Cambria Math"/>
              <w:kern w:val="24"/>
              <w:sz w:val="28"/>
              <w:lang w:val="en-US"/>
            </w:rPr>
            <m:t xml:space="preserve">)= </m:t>
          </m:r>
          <m:f>
            <m:fPr>
              <m:ctrlPr>
                <w:rPr>
                  <w:rFonts w:ascii="Cambria Math" w:hAnsi="Cambria Math"/>
                  <w:i/>
                  <w:kern w:val="24"/>
                  <w:sz w:val="28"/>
                  <w:lang w:val="en-US"/>
                </w:rPr>
              </m:ctrlPr>
            </m:fPr>
            <m:num>
              <m:r>
                <w:rPr>
                  <w:rFonts w:ascii="Cambria Math" w:hAnsi="Cambria Math"/>
                  <w:kern w:val="24"/>
                  <w:sz w:val="28"/>
                  <w:lang w:val="en-US"/>
                </w:rPr>
                <m:t>1</m:t>
              </m:r>
            </m:num>
            <m:den>
              <m:r>
                <w:rPr>
                  <w:rFonts w:ascii="Cambria Math" w:hAnsi="Cambria Math"/>
                  <w:kern w:val="24"/>
                  <w:sz w:val="28"/>
                  <w:lang w:val="en-US"/>
                </w:rPr>
                <m:t>n</m:t>
              </m:r>
              <m:d>
                <m:dPr>
                  <m:ctrlPr>
                    <w:rPr>
                      <w:rFonts w:ascii="Cambria Math" w:hAnsi="Cambria Math"/>
                      <w:i/>
                      <w:kern w:val="24"/>
                      <w:sz w:val="28"/>
                      <w:lang w:val="en-US"/>
                    </w:rPr>
                  </m:ctrlPr>
                </m:dPr>
                <m:e>
                  <m:r>
                    <w:rPr>
                      <w:rFonts w:ascii="Cambria Math" w:hAnsi="Cambria Math"/>
                      <w:kern w:val="24"/>
                      <w:sz w:val="28"/>
                      <w:lang w:val="en-US"/>
                    </w:rPr>
                    <m:t>n-1</m:t>
                  </m:r>
                </m:e>
              </m:d>
            </m:den>
          </m:f>
          <m:r>
            <w:rPr>
              <w:rFonts w:ascii="Cambria Math" w:hAnsi="Cambria Math"/>
              <w:kern w:val="24"/>
              <w:sz w:val="28"/>
              <w:lang w:val="en-US"/>
            </w:rPr>
            <m:t>(n</m:t>
          </m:r>
          <m:nary>
            <m:naryPr>
              <m:chr m:val="∑"/>
              <m:limLoc m:val="subSup"/>
              <m:ctrlPr>
                <w:rPr>
                  <w:rFonts w:ascii="Cambria Math" w:hAnsi="Cambria Math"/>
                  <w:i/>
                  <w:kern w:val="24"/>
                  <w:sz w:val="28"/>
                  <w:lang w:val="en-US"/>
                </w:rPr>
              </m:ctrlPr>
            </m:naryPr>
            <m:sub>
              <m:r>
                <w:rPr>
                  <w:rFonts w:ascii="Cambria Math" w:hAnsi="Cambria Math"/>
                  <w:kern w:val="24"/>
                  <w:sz w:val="28"/>
                  <w:lang w:val="en-US"/>
                </w:rPr>
                <m:t>i=1</m:t>
              </m:r>
            </m:sub>
            <m:sup>
              <m:r>
                <w:rPr>
                  <w:rFonts w:ascii="Cambria Math" w:hAnsi="Cambria Math"/>
                  <w:kern w:val="24"/>
                  <w:sz w:val="28"/>
                  <w:lang w:val="en-US"/>
                </w:rPr>
                <m:t>n</m:t>
              </m:r>
            </m:sup>
            <m:e>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2</m:t>
                  </m:r>
                </m:sub>
              </m:sSub>
            </m:e>
          </m:nary>
          <m:r>
            <w:rPr>
              <w:rFonts w:ascii="Cambria Math" w:hAnsi="Cambria Math"/>
              <w:kern w:val="24"/>
              <w:sz w:val="28"/>
              <w:lang w:val="en-US"/>
            </w:rPr>
            <m:t>-</m:t>
          </m:r>
          <m:sSup>
            <m:sSupPr>
              <m:ctrlPr>
                <w:rPr>
                  <w:rFonts w:ascii="Cambria Math" w:hAnsi="Cambria Math"/>
                  <w:i/>
                  <w:kern w:val="24"/>
                  <w:sz w:val="28"/>
                  <w:lang w:val="en-US"/>
                </w:rPr>
              </m:ctrlPr>
            </m:sSupPr>
            <m:e>
              <m:d>
                <m:dPr>
                  <m:ctrlPr>
                    <w:rPr>
                      <w:rFonts w:ascii="Cambria Math" w:hAnsi="Cambria Math"/>
                      <w:i/>
                      <w:kern w:val="24"/>
                      <w:sz w:val="28"/>
                      <w:lang w:val="en-US"/>
                    </w:rPr>
                  </m:ctrlPr>
                </m:dPr>
                <m:e>
                  <m:nary>
                    <m:naryPr>
                      <m:chr m:val="∑"/>
                      <m:limLoc m:val="subSup"/>
                      <m:ctrlPr>
                        <w:rPr>
                          <w:rFonts w:ascii="Cambria Math" w:hAnsi="Cambria Math"/>
                          <w:i/>
                          <w:kern w:val="24"/>
                          <w:sz w:val="28"/>
                          <w:lang w:val="en-US"/>
                        </w:rPr>
                      </m:ctrlPr>
                    </m:naryPr>
                    <m:sub>
                      <m:r>
                        <w:rPr>
                          <w:rFonts w:ascii="Cambria Math" w:hAnsi="Cambria Math"/>
                          <w:kern w:val="24"/>
                          <w:sz w:val="28"/>
                          <w:lang w:val="en-US"/>
                        </w:rPr>
                        <m:t>i-1</m:t>
                      </m:r>
                    </m:sub>
                    <m:sup>
                      <m:r>
                        <w:rPr>
                          <w:rFonts w:ascii="Cambria Math" w:hAnsi="Cambria Math"/>
                          <w:kern w:val="24"/>
                          <w:sz w:val="28"/>
                          <w:lang w:val="en-US"/>
                        </w:rPr>
                        <m:t>n</m:t>
                      </m:r>
                    </m:sup>
                    <m:e>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i</m:t>
                          </m:r>
                        </m:sub>
                      </m:sSub>
                    </m:e>
                  </m:nary>
                </m:e>
              </m:d>
            </m:e>
            <m:sup>
              <m:r>
                <w:rPr>
                  <w:rFonts w:ascii="Cambria Math" w:hAnsi="Cambria Math"/>
                  <w:kern w:val="24"/>
                  <w:sz w:val="28"/>
                  <w:lang w:val="en-US"/>
                </w:rPr>
                <m:t>2</m:t>
              </m:r>
            </m:sup>
          </m:sSup>
          <m:r>
            <w:rPr>
              <w:rFonts w:ascii="Cambria Math" w:hAnsi="Cambria Math"/>
              <w:kern w:val="24"/>
              <w:sz w:val="28"/>
              <w:lang w:val="en-US"/>
            </w:rPr>
            <m:t>)</m:t>
          </m:r>
        </m:oMath>
      </m:oMathPara>
    </w:p>
    <w:p w:rsidR="00112307" w:rsidRDefault="00112307">
      <w:pPr>
        <w:rPr>
          <w:sz w:val="28"/>
          <w:szCs w:val="28"/>
          <w:lang w:val="en-US"/>
        </w:rPr>
      </w:pPr>
    </w:p>
    <w:p w:rsidR="00DE13EA" w:rsidRDefault="00112307">
      <w:pPr>
        <w:rPr>
          <w:lang w:val="en-US"/>
        </w:rPr>
      </w:pPr>
      <w:r>
        <w:rPr>
          <w:sz w:val="28"/>
          <w:szCs w:val="28"/>
          <w:lang w:val="en-US"/>
        </w:rPr>
        <w:t>■</w:t>
      </w:r>
      <w:r>
        <w:rPr>
          <w:rFonts w:eastAsia="Times New Roman"/>
          <w:sz w:val="28"/>
          <w:szCs w:val="28"/>
          <w:lang w:val="en-US"/>
        </w:rPr>
        <w:t xml:space="preserve"> </w:t>
      </w:r>
      <w:r>
        <w:rPr>
          <w:sz w:val="28"/>
          <w:szCs w:val="28"/>
        </w:rPr>
        <w:t>Стандартное</w:t>
      </w:r>
      <w:r>
        <w:rPr>
          <w:sz w:val="28"/>
          <w:szCs w:val="28"/>
          <w:lang w:val="en-US"/>
        </w:rPr>
        <w:t xml:space="preserve"> </w:t>
      </w:r>
      <w:r>
        <w:rPr>
          <w:sz w:val="28"/>
          <w:szCs w:val="28"/>
        </w:rPr>
        <w:t>отклонение</w:t>
      </w:r>
      <w:r>
        <w:rPr>
          <w:sz w:val="28"/>
          <w:szCs w:val="28"/>
          <w:lang w:val="en-US"/>
        </w:rPr>
        <w:t xml:space="preserve"> (Corrected sample standard deviation - </w:t>
      </w:r>
      <w:proofErr w:type="spellStart"/>
      <w:r>
        <w:rPr>
          <w:sz w:val="28"/>
          <w:szCs w:val="28"/>
          <w:lang w:val="en-US"/>
        </w:rPr>
        <w:t>StdDev</w:t>
      </w:r>
      <w:proofErr w:type="spellEnd"/>
      <w:r>
        <w:rPr>
          <w:sz w:val="28"/>
          <w:szCs w:val="28"/>
          <w:lang w:val="en-US"/>
        </w:rPr>
        <w:t>)</w:t>
      </w:r>
      <w:r w:rsidR="00494344">
        <w:rPr>
          <w:sz w:val="28"/>
          <w:szCs w:val="28"/>
          <w:lang w:val="en-US"/>
        </w:rPr>
        <w:t>|</w:t>
      </w:r>
      <w:r w:rsidR="00DE13EA">
        <w:rPr>
          <w:sz w:val="28"/>
          <w:szCs w:val="28"/>
          <w:lang w:val="en-US"/>
        </w:rPr>
        <w:br/>
      </w:r>
      <m:oMathPara>
        <m:oMath>
          <m:r>
            <w:rPr>
              <w:rFonts w:ascii="Cambria Math" w:hAnsi="Cambria Math"/>
              <w:kern w:val="24"/>
              <w:sz w:val="28"/>
            </w:rPr>
            <m:t>s</m:t>
          </m:r>
          <m:r>
            <w:rPr>
              <w:rFonts w:ascii="Cambria Math" w:hAnsi="Cambria Math"/>
              <w:kern w:val="24"/>
              <w:sz w:val="28"/>
              <w:lang w:val="en-US"/>
            </w:rPr>
            <m:t>=</m:t>
          </m:r>
          <m:rad>
            <m:radPr>
              <m:degHide m:val="on"/>
              <m:ctrlPr>
                <w:rPr>
                  <w:rFonts w:ascii="Cambria Math" w:hAnsi="Cambria Math"/>
                  <w:i/>
                  <w:kern w:val="24"/>
                  <w:sz w:val="28"/>
                </w:rPr>
              </m:ctrlPr>
            </m:radPr>
            <m:deg/>
            <m:e>
              <m:sSup>
                <m:sSupPr>
                  <m:ctrlPr>
                    <w:rPr>
                      <w:rFonts w:ascii="Cambria Math" w:hAnsi="Cambria Math"/>
                      <w:i/>
                      <w:kern w:val="24"/>
                      <w:sz w:val="28"/>
                    </w:rPr>
                  </m:ctrlPr>
                </m:sSupPr>
                <m:e>
                  <m:r>
                    <w:rPr>
                      <w:rFonts w:ascii="Cambria Math" w:hAnsi="Cambria Math"/>
                      <w:kern w:val="24"/>
                      <w:sz w:val="28"/>
                    </w:rPr>
                    <m:t>s</m:t>
                  </m:r>
                </m:e>
                <m:sup>
                  <m:r>
                    <w:rPr>
                      <w:rFonts w:ascii="Cambria Math" w:hAnsi="Cambria Math"/>
                      <w:kern w:val="24"/>
                      <w:sz w:val="28"/>
                      <w:lang w:val="en-US"/>
                    </w:rPr>
                    <m:t>2</m:t>
                  </m:r>
                </m:sup>
              </m:sSup>
            </m:e>
          </m:rad>
        </m:oMath>
      </m:oMathPara>
    </w:p>
    <w:p w:rsidR="00112307" w:rsidRDefault="00112307">
      <w:pPr>
        <w:rPr>
          <w:sz w:val="28"/>
          <w:szCs w:val="28"/>
        </w:rPr>
      </w:pPr>
      <w:r>
        <w:rPr>
          <w:sz w:val="28"/>
          <w:szCs w:val="28"/>
        </w:rPr>
        <w:t>■</w:t>
      </w:r>
      <w:r>
        <w:rPr>
          <w:rFonts w:eastAsia="Times New Roman"/>
          <w:sz w:val="28"/>
          <w:szCs w:val="28"/>
        </w:rPr>
        <w:t xml:space="preserve"> </w:t>
      </w:r>
      <w:r>
        <w:rPr>
          <w:sz w:val="28"/>
          <w:szCs w:val="28"/>
        </w:rPr>
        <w:t>Стандартная ошибка среднего времени выполнения (</w:t>
      </w:r>
      <w:proofErr w:type="spellStart"/>
      <w:r>
        <w:rPr>
          <w:sz w:val="28"/>
          <w:szCs w:val="28"/>
        </w:rPr>
        <w:t>Standard</w:t>
      </w:r>
      <w:proofErr w:type="spellEnd"/>
      <w:r>
        <w:rPr>
          <w:sz w:val="28"/>
          <w:szCs w:val="28"/>
        </w:rPr>
        <w:t xml:space="preserve"> </w:t>
      </w:r>
      <w:proofErr w:type="spellStart"/>
      <w:r>
        <w:rPr>
          <w:sz w:val="28"/>
          <w:szCs w:val="28"/>
        </w:rPr>
        <w:t>error</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mean</w:t>
      </w:r>
      <w:proofErr w:type="spellEnd"/>
      <w:r>
        <w:rPr>
          <w:sz w:val="28"/>
          <w:szCs w:val="28"/>
        </w:rPr>
        <w:t xml:space="preserve"> - </w:t>
      </w:r>
      <w:proofErr w:type="spellStart"/>
      <w:r>
        <w:rPr>
          <w:sz w:val="28"/>
          <w:szCs w:val="28"/>
        </w:rPr>
        <w:t>StdErr</w:t>
      </w:r>
      <w:proofErr w:type="spellEnd"/>
      <w:r>
        <w:rPr>
          <w:sz w:val="28"/>
          <w:szCs w:val="28"/>
        </w:rPr>
        <w:t>)</w:t>
      </w:r>
    </w:p>
    <w:p w:rsidR="00DC1893" w:rsidRPr="00DC1893" w:rsidRDefault="00DC1893"/>
    <w:p w:rsidR="00112307" w:rsidRDefault="00112307">
      <w:r>
        <w:rPr>
          <w:sz w:val="28"/>
          <w:szCs w:val="28"/>
        </w:rPr>
        <w:t>■</w:t>
      </w:r>
      <w:r>
        <w:rPr>
          <w:rFonts w:eastAsia="Times New Roman"/>
          <w:sz w:val="28"/>
          <w:szCs w:val="28"/>
        </w:rPr>
        <w:t xml:space="preserve"> </w:t>
      </w:r>
      <w:r>
        <w:rPr>
          <w:sz w:val="28"/>
          <w:szCs w:val="28"/>
        </w:rPr>
        <w:t>Относительная стандартная ошибка среднего времени выполнения</w:t>
      </w:r>
    </w:p>
    <w:p w:rsidR="00112307" w:rsidRPr="00DE13EA" w:rsidRDefault="00112307">
      <w:pPr>
        <w:rPr>
          <w:i/>
          <w:lang w:val="en-US"/>
        </w:rPr>
      </w:pPr>
      <w:r>
        <w:rPr>
          <w:sz w:val="28"/>
          <w:szCs w:val="28"/>
          <w:lang w:val="en-US"/>
        </w:rPr>
        <w:t>(</w:t>
      </w:r>
      <w:proofErr w:type="gramStart"/>
      <w:r>
        <w:rPr>
          <w:sz w:val="28"/>
          <w:szCs w:val="28"/>
          <w:lang w:val="en-US"/>
        </w:rPr>
        <w:t>relative</w:t>
      </w:r>
      <w:proofErr w:type="gramEnd"/>
      <w:r>
        <w:rPr>
          <w:sz w:val="28"/>
          <w:szCs w:val="28"/>
          <w:lang w:val="en-US"/>
        </w:rPr>
        <w:t xml:space="preserve"> standard error of the mean - RSE)</w:t>
      </w:r>
      <w:r w:rsidR="00DE13EA">
        <w:rPr>
          <w:sz w:val="28"/>
          <w:szCs w:val="28"/>
          <w:lang w:val="en-US"/>
        </w:rPr>
        <w:br/>
      </w:r>
      <m:oMathPara>
        <m:oMath>
          <m:r>
            <w:rPr>
              <w:rFonts w:ascii="Cambria Math" w:hAnsi="Cambria Math"/>
              <w:kern w:val="24"/>
              <w:sz w:val="28"/>
              <w:lang w:val="en-US"/>
            </w:rPr>
            <m:t>StdErr=</m:t>
          </m:r>
          <m:f>
            <m:fPr>
              <m:ctrlPr>
                <w:rPr>
                  <w:rFonts w:ascii="Cambria Math" w:hAnsi="Cambria Math"/>
                  <w:i/>
                  <w:kern w:val="24"/>
                  <w:sz w:val="28"/>
                  <w:lang w:val="en-US"/>
                </w:rPr>
              </m:ctrlPr>
            </m:fPr>
            <m:num>
              <m:r>
                <w:rPr>
                  <w:rFonts w:ascii="Cambria Math" w:hAnsi="Cambria Math"/>
                  <w:kern w:val="24"/>
                  <w:sz w:val="28"/>
                  <w:lang w:val="en-US"/>
                </w:rPr>
                <m:t>s</m:t>
              </m:r>
            </m:num>
            <m:den>
              <m:rad>
                <m:radPr>
                  <m:degHide m:val="on"/>
                  <m:ctrlPr>
                    <w:rPr>
                      <w:rFonts w:ascii="Cambria Math" w:hAnsi="Cambria Math"/>
                      <w:i/>
                      <w:kern w:val="24"/>
                      <w:sz w:val="28"/>
                      <w:lang w:val="en-US"/>
                    </w:rPr>
                  </m:ctrlPr>
                </m:radPr>
                <m:deg/>
                <m:e>
                  <m:r>
                    <w:rPr>
                      <w:rFonts w:ascii="Cambria Math" w:hAnsi="Cambria Math"/>
                      <w:kern w:val="24"/>
                      <w:sz w:val="28"/>
                      <w:lang w:val="en-US"/>
                    </w:rPr>
                    <m:t>n</m:t>
                  </m:r>
                </m:e>
              </m:rad>
            </m:den>
          </m:f>
        </m:oMath>
      </m:oMathPara>
    </w:p>
    <w:p w:rsidR="00112307" w:rsidRDefault="00112307">
      <w:r>
        <w:rPr>
          <w:sz w:val="28"/>
          <w:szCs w:val="28"/>
        </w:rPr>
        <w:t>■</w:t>
      </w:r>
      <w:r>
        <w:rPr>
          <w:rFonts w:eastAsia="Times New Roman"/>
          <w:sz w:val="28"/>
          <w:szCs w:val="28"/>
        </w:rPr>
        <w:t xml:space="preserve"> </w:t>
      </w:r>
      <w:r>
        <w:rPr>
          <w:sz w:val="28"/>
          <w:szCs w:val="28"/>
        </w:rPr>
        <w:t xml:space="preserve">RSE </w:t>
      </w:r>
      <w:proofErr w:type="gramStart"/>
      <w:r>
        <w:rPr>
          <w:sz w:val="28"/>
          <w:szCs w:val="28"/>
        </w:rPr>
        <w:t>показывает</w:t>
      </w:r>
      <w:proofErr w:type="gramEnd"/>
      <w:r>
        <w:rPr>
          <w:sz w:val="28"/>
          <w:szCs w:val="28"/>
        </w:rPr>
        <w:t xml:space="preserve"> на сколько близко вычисленное среднее время выполнения</w:t>
      </w:r>
    </w:p>
    <w:p w:rsidR="00112307" w:rsidRDefault="00112307">
      <w:r>
        <w:rPr>
          <w:sz w:val="28"/>
          <w:szCs w:val="28"/>
        </w:rPr>
        <w:t>к истинному среднему времени выполнения (среднему генеральной совокупности)</w:t>
      </w:r>
    </w:p>
    <w:p w:rsidR="00494344" w:rsidRDefault="00112307">
      <w:pPr>
        <w:rPr>
          <w:sz w:val="28"/>
          <w:szCs w:val="28"/>
        </w:rPr>
      </w:pPr>
      <w:r>
        <w:rPr>
          <w:sz w:val="28"/>
          <w:szCs w:val="28"/>
        </w:rPr>
        <w:t>o</w:t>
      </w:r>
      <w:proofErr w:type="gramStart"/>
      <w:r>
        <w:rPr>
          <w:sz w:val="28"/>
          <w:szCs w:val="28"/>
        </w:rPr>
        <w:t xml:space="preserve"> Н</w:t>
      </w:r>
      <w:proofErr w:type="gramEnd"/>
      <w:r>
        <w:rPr>
          <w:sz w:val="28"/>
          <w:szCs w:val="28"/>
        </w:rPr>
        <w:t>а практике хорошая точность RSE &lt;= 5%</w:t>
      </w:r>
    </w:p>
    <w:p w:rsidR="00DC1893" w:rsidRPr="00DC1893" w:rsidRDefault="00DC1893">
      <w:pPr>
        <w:rPr>
          <w:sz w:val="28"/>
          <w:szCs w:val="28"/>
        </w:rPr>
      </w:pPr>
    </w:p>
    <w:p w:rsidR="00112307" w:rsidRPr="00DC1893" w:rsidRDefault="00112307">
      <w:r>
        <w:rPr>
          <w:sz w:val="28"/>
          <w:szCs w:val="28"/>
        </w:rPr>
        <w:t>■</w:t>
      </w:r>
      <w:r>
        <w:rPr>
          <w:rFonts w:eastAsia="Times New Roman"/>
          <w:sz w:val="28"/>
          <w:szCs w:val="28"/>
        </w:rPr>
        <w:t xml:space="preserve"> </w:t>
      </w:r>
      <w:r>
        <w:rPr>
          <w:sz w:val="28"/>
          <w:szCs w:val="28"/>
        </w:rPr>
        <w:t>Оценка погрешности при большом числе измерений</w:t>
      </w:r>
      <w:r w:rsidR="00DB3B4C" w:rsidRPr="00DB3B4C">
        <w:rPr>
          <w:sz w:val="28"/>
          <w:szCs w:val="28"/>
        </w:rPr>
        <w:t xml:space="preserve"> </w:t>
      </w:r>
      <m:oMath>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t</m:t>
            </m:r>
          </m:e>
        </m:acc>
        <m:r>
          <w:rPr>
            <w:rFonts w:ascii="Cambria Math" w:hAnsi="Cambria Math"/>
            <w:sz w:val="28"/>
            <w:szCs w:val="28"/>
          </w:rPr>
          <m:t>±3s</m:t>
        </m:r>
      </m:oMath>
    </w:p>
    <w:p w:rsidR="00112307" w:rsidRPr="00494344" w:rsidRDefault="00112307">
      <w:pPr>
        <w:rPr>
          <w:sz w:val="28"/>
          <w:szCs w:val="28"/>
        </w:rPr>
      </w:pPr>
      <w:r>
        <w:rPr>
          <w:sz w:val="28"/>
          <w:szCs w:val="28"/>
        </w:rPr>
        <w:t>o</w:t>
      </w:r>
      <w:proofErr w:type="gramStart"/>
      <w:r>
        <w:rPr>
          <w:sz w:val="28"/>
          <w:szCs w:val="28"/>
        </w:rPr>
        <w:t xml:space="preserve"> С</w:t>
      </w:r>
      <w:proofErr w:type="gramEnd"/>
      <w:r>
        <w:rPr>
          <w:sz w:val="28"/>
          <w:szCs w:val="28"/>
        </w:rPr>
        <w:t xml:space="preserve"> вероятностью 0.997 время выполнения лежит в интервале </w:t>
      </w:r>
      <m:oMath>
        <m:r>
          <w:rPr>
            <w:rFonts w:ascii="Cambria Math" w:hAnsi="Cambria Math"/>
            <w:sz w:val="28"/>
            <w:szCs w:val="28"/>
          </w:rPr>
          <m:t>s</m:t>
        </m:r>
      </m:oMath>
      <w:r w:rsidR="00494344">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(t</m:t>
            </m:r>
          </m:e>
        </m:acc>
        <m:r>
          <w:rPr>
            <w:rFonts w:ascii="Cambria Math" w:hAnsi="Cambria Math"/>
            <w:sz w:val="28"/>
            <w:szCs w:val="28"/>
          </w:rPr>
          <m:t xml:space="preserve">-3s; </m:t>
        </m:r>
        <m:acc>
          <m:accPr>
            <m:chr m:val="̅"/>
            <m:ctrlPr>
              <w:rPr>
                <w:rFonts w:ascii="Cambria Math" w:hAnsi="Cambria Math"/>
                <w:i/>
                <w:sz w:val="28"/>
                <w:szCs w:val="28"/>
              </w:rPr>
            </m:ctrlPr>
          </m:accPr>
          <m:e>
            <m:r>
              <w:rPr>
                <w:rFonts w:ascii="Cambria Math" w:hAnsi="Cambria Math"/>
                <w:sz w:val="28"/>
                <w:szCs w:val="28"/>
              </w:rPr>
              <m:t>t</m:t>
            </m:r>
          </m:e>
        </m:acc>
        <m:r>
          <w:rPr>
            <w:rFonts w:ascii="Cambria Math" w:hAnsi="Cambria Math"/>
            <w:sz w:val="28"/>
            <w:szCs w:val="28"/>
          </w:rPr>
          <m:t>+3s)</m:t>
        </m:r>
      </m:oMath>
    </w:p>
    <w:p w:rsidR="00112307" w:rsidRPr="00494344" w:rsidRDefault="00112307">
      <w:pPr>
        <w:rPr>
          <w:sz w:val="28"/>
          <w:szCs w:val="28"/>
        </w:rPr>
      </w:pPr>
      <w:r>
        <w:rPr>
          <w:sz w:val="28"/>
          <w:szCs w:val="28"/>
        </w:rPr>
        <w:t>o</w:t>
      </w:r>
      <w:proofErr w:type="gramStart"/>
      <w:r>
        <w:rPr>
          <w:sz w:val="28"/>
          <w:szCs w:val="28"/>
        </w:rPr>
        <w:t xml:space="preserve"> С</w:t>
      </w:r>
      <w:proofErr w:type="gramEnd"/>
      <w:r>
        <w:rPr>
          <w:sz w:val="28"/>
          <w:szCs w:val="28"/>
        </w:rPr>
        <w:t xml:space="preserve"> вероятностью 0.955 время выполнения лежит в интервале</w:t>
      </w:r>
      <w:r w:rsidR="00494344">
        <w:rPr>
          <w:sz w:val="28"/>
          <w:szCs w:val="28"/>
        </w:rPr>
        <w:t xml:space="preserve"> </w:t>
      </w:r>
      <m:oMath>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-2</m:t>
        </m:r>
        <m:r>
          <w:rPr>
            <w:rFonts w:ascii="Cambria Math" w:hAnsi="Cambria Math"/>
            <w:sz w:val="28"/>
            <w:szCs w:val="28"/>
            <w:lang w:val="en-US"/>
          </w:rPr>
          <m:t>s</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+2</m:t>
        </m:r>
        <m:r>
          <w:rPr>
            <w:rFonts w:ascii="Cambria Math" w:hAnsi="Cambria Math"/>
            <w:sz w:val="28"/>
            <w:szCs w:val="28"/>
            <w:lang w:val="en-US"/>
          </w:rPr>
          <m:t>s</m:t>
        </m:r>
        <m:r>
          <w:rPr>
            <w:rFonts w:ascii="Cambria Math" w:hAnsi="Cambria Math"/>
            <w:sz w:val="28"/>
            <w:szCs w:val="28"/>
          </w:rPr>
          <m:t>)</m:t>
        </m:r>
      </m:oMath>
      <w:r w:rsidR="00494344" w:rsidRPr="00494344">
        <w:rPr>
          <w:sz w:val="28"/>
          <w:szCs w:val="28"/>
        </w:rPr>
        <w:t xml:space="preserve"> </w:t>
      </w:r>
    </w:p>
    <w:p w:rsidR="00112307" w:rsidRDefault="00112307">
      <w:pPr>
        <w:rPr>
          <w:sz w:val="28"/>
          <w:szCs w:val="28"/>
        </w:rPr>
      </w:pPr>
      <w:r>
        <w:rPr>
          <w:sz w:val="28"/>
          <w:szCs w:val="28"/>
        </w:rPr>
        <w:t>o С вероятностью 0.683 время выполнения лежит в интервале</w:t>
      </w:r>
      <w:proofErr w:type="gramStart"/>
      <w:r>
        <w:rPr>
          <w:sz w:val="28"/>
          <w:szCs w:val="28"/>
        </w:rPr>
        <w:t xml:space="preserve"> </w:t>
      </w:r>
      <m:oMath>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roofErr w:type="gramEnd"/>
    </w:p>
    <w:p w:rsidR="00494344" w:rsidRPr="00494344" w:rsidRDefault="00494344">
      <w:pPr>
        <w:rPr>
          <w:sz w:val="28"/>
          <w:szCs w:val="28"/>
        </w:rPr>
      </w:pPr>
    </w:p>
    <w:p w:rsidR="00112307" w:rsidRDefault="00112307">
      <w:r>
        <w:rPr>
          <w:sz w:val="28"/>
          <w:szCs w:val="28"/>
        </w:rPr>
        <w:t>■</w:t>
      </w:r>
      <w:r>
        <w:rPr>
          <w:rFonts w:eastAsia="Times New Roman"/>
          <w:sz w:val="28"/>
          <w:szCs w:val="28"/>
        </w:rPr>
        <w:t xml:space="preserve"> </w:t>
      </w:r>
      <w:r>
        <w:rPr>
          <w:sz w:val="28"/>
          <w:szCs w:val="28"/>
        </w:rPr>
        <w:t>Оценка погрешности при малом числе измерений (n &lt; 10)</w:t>
      </w:r>
    </w:p>
    <w:p w:rsidR="00112307" w:rsidRDefault="00112307">
      <w:r>
        <w:rPr>
          <w:sz w:val="28"/>
          <w:szCs w:val="28"/>
        </w:rPr>
        <w:t>o</w:t>
      </w:r>
      <w:proofErr w:type="gramStart"/>
      <w:r>
        <w:rPr>
          <w:sz w:val="28"/>
          <w:szCs w:val="28"/>
        </w:rPr>
        <w:t xml:space="preserve"> З</w:t>
      </w:r>
      <w:proofErr w:type="gramEnd"/>
      <w:r>
        <w:rPr>
          <w:sz w:val="28"/>
          <w:szCs w:val="28"/>
        </w:rPr>
        <w:t xml:space="preserve">адаем требуемый уровень α доверительной вероятности (0.95; 0.99), из таблицы берем значение коэффициента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a,n</m:t>
            </m:r>
          </m:sub>
        </m:sSub>
      </m:oMath>
      <w:r>
        <w:rPr>
          <w:sz w:val="28"/>
          <w:szCs w:val="28"/>
        </w:rPr>
        <w:t xml:space="preserve"> Стьюдента.</w:t>
      </w:r>
    </w:p>
    <w:p w:rsidR="00112307" w:rsidRDefault="00112307">
      <w:pPr>
        <w:rPr>
          <w:b/>
          <w:sz w:val="28"/>
          <w:szCs w:val="28"/>
        </w:rPr>
      </w:pPr>
    </w:p>
    <w:p w:rsidR="00112307" w:rsidRPr="00B86170" w:rsidRDefault="00112307" w:rsidP="00B86170">
      <w:pPr>
        <w:pStyle w:val="1"/>
      </w:pPr>
      <w:bookmarkStart w:id="8" w:name="_Toc57896389"/>
      <w:bookmarkStart w:id="9" w:name="код"/>
      <w:r w:rsidRPr="00B86170">
        <w:t xml:space="preserve">3. </w:t>
      </w:r>
      <w:r w:rsidR="00B86170">
        <w:t>Определение предельных размеров матриц, которые возможно перемножить на устройстве.</w:t>
      </w:r>
      <w:bookmarkEnd w:id="8"/>
    </w:p>
    <w:bookmarkEnd w:id="9"/>
    <w:p w:rsidR="00B86170" w:rsidRPr="00B86170" w:rsidRDefault="00B86170">
      <w:pPr>
        <w:rPr>
          <w:sz w:val="28"/>
          <w:szCs w:val="28"/>
        </w:rPr>
      </w:pPr>
      <w:r w:rsidRPr="00B86170">
        <w:rPr>
          <w:sz w:val="28"/>
          <w:szCs w:val="28"/>
        </w:rPr>
        <w:t>Определить предельный размер матриц, которые можно перемножить на нашем устройстве возможно двумя способами:</w:t>
      </w:r>
    </w:p>
    <w:p w:rsidR="00112307" w:rsidRPr="00B86170" w:rsidRDefault="00B86170" w:rsidP="00B86170">
      <w:pPr>
        <w:numPr>
          <w:ilvl w:val="0"/>
          <w:numId w:val="7"/>
        </w:numPr>
        <w:rPr>
          <w:sz w:val="28"/>
          <w:szCs w:val="28"/>
        </w:rPr>
      </w:pPr>
      <w:r w:rsidRPr="00B86170">
        <w:rPr>
          <w:sz w:val="28"/>
          <w:szCs w:val="28"/>
        </w:rPr>
        <w:t>Это определение огромной разницы во времени вычисления для смежных размеров матри</w:t>
      </w:r>
      <w:proofErr w:type="gramStart"/>
      <w:r w:rsidRPr="00B86170">
        <w:rPr>
          <w:sz w:val="28"/>
          <w:szCs w:val="28"/>
        </w:rPr>
        <w:t>ц(</w:t>
      </w:r>
      <w:proofErr w:type="gramEnd"/>
      <w:r w:rsidRPr="00B86170">
        <w:rPr>
          <w:sz w:val="28"/>
          <w:szCs w:val="28"/>
        </w:rPr>
        <w:t>например если про размере 500х500 - 5 секунд, а при 1000х1000 - 50 секунд, то оптимален 500х500</w:t>
      </w:r>
      <w:r>
        <w:rPr>
          <w:sz w:val="28"/>
          <w:szCs w:val="28"/>
        </w:rPr>
        <w:t>, либо вычисляем время для 700х700 и смотрим далее на результаты</w:t>
      </w:r>
      <w:r w:rsidRPr="00B86170">
        <w:rPr>
          <w:sz w:val="28"/>
          <w:szCs w:val="28"/>
        </w:rPr>
        <w:t>) .</w:t>
      </w:r>
    </w:p>
    <w:p w:rsidR="00B86170" w:rsidRPr="00B86170" w:rsidRDefault="00B86170" w:rsidP="00B86170">
      <w:pPr>
        <w:numPr>
          <w:ilvl w:val="0"/>
          <w:numId w:val="7"/>
        </w:numPr>
        <w:rPr>
          <w:sz w:val="28"/>
          <w:szCs w:val="28"/>
        </w:rPr>
      </w:pPr>
      <w:r w:rsidRPr="00B86170">
        <w:rPr>
          <w:sz w:val="28"/>
          <w:szCs w:val="28"/>
        </w:rPr>
        <w:t>Это определение оптимального размера оперативной памяти устройства, в который поместятся исходные и результирующая матриц</w:t>
      </w:r>
      <w:proofErr w:type="gramStart"/>
      <w:r w:rsidRPr="00B86170">
        <w:rPr>
          <w:sz w:val="28"/>
          <w:szCs w:val="28"/>
        </w:rPr>
        <w:t>ы(</w:t>
      </w:r>
      <w:proofErr w:type="gramEnd"/>
      <w:r>
        <w:rPr>
          <w:sz w:val="28"/>
          <w:szCs w:val="28"/>
        </w:rPr>
        <w:t>приблизительно 80% от общей ОП</w:t>
      </w:r>
      <w:r w:rsidRPr="00B86170">
        <w:rPr>
          <w:sz w:val="28"/>
          <w:szCs w:val="28"/>
        </w:rPr>
        <w:t>)</w:t>
      </w:r>
      <w:r>
        <w:rPr>
          <w:sz w:val="28"/>
          <w:szCs w:val="28"/>
        </w:rPr>
        <w:t>.</w:t>
      </w:r>
    </w:p>
    <w:p w:rsidR="00112307" w:rsidRPr="00CF6FD6" w:rsidRDefault="00112307" w:rsidP="00C90183">
      <w:pPr>
        <w:pStyle w:val="1"/>
      </w:pPr>
      <w:bookmarkStart w:id="10" w:name="_Toc57896390"/>
      <w:bookmarkStart w:id="11" w:name="оптимизация"/>
      <w:r>
        <w:t>4. Оптимизация</w:t>
      </w:r>
      <w:bookmarkEnd w:id="10"/>
    </w:p>
    <w:bookmarkEnd w:id="11"/>
    <w:p w:rsidR="00112307" w:rsidRDefault="00112307">
      <w:pPr>
        <w:jc w:val="both"/>
      </w:pPr>
      <w:r>
        <w:rPr>
          <w:sz w:val="28"/>
          <w:szCs w:val="28"/>
        </w:rPr>
        <w:tab/>
        <w:t xml:space="preserve">Оптимизация – модификация системы для улучшения её эффективности. Система может быть одиночной компьютерной программой, цифровым </w:t>
      </w:r>
      <w:r>
        <w:rPr>
          <w:sz w:val="28"/>
          <w:szCs w:val="28"/>
        </w:rPr>
        <w:lastRenderedPageBreak/>
        <w:t>устройством, набором компьютеров или даже целой сетью, такой как Интернет.</w:t>
      </w:r>
    </w:p>
    <w:p w:rsidR="00112307" w:rsidRDefault="00112307">
      <w:pPr>
        <w:jc w:val="both"/>
        <w:rPr>
          <w:b/>
          <w:sz w:val="28"/>
          <w:szCs w:val="28"/>
        </w:rPr>
      </w:pPr>
    </w:p>
    <w:p w:rsidR="00112307" w:rsidRDefault="00112307">
      <w:pPr>
        <w:jc w:val="both"/>
      </w:pPr>
      <w:r>
        <w:rPr>
          <w:b/>
          <w:bCs/>
          <w:sz w:val="28"/>
          <w:szCs w:val="28"/>
        </w:rPr>
        <w:tab/>
        <w:t>Цели оптимизации программного обеспечения:</w:t>
      </w:r>
    </w:p>
    <w:p w:rsidR="00112307" w:rsidRDefault="00112307">
      <w:pPr>
        <w:numPr>
          <w:ilvl w:val="0"/>
          <w:numId w:val="2"/>
        </w:numPr>
      </w:pPr>
      <w:r>
        <w:rPr>
          <w:sz w:val="28"/>
          <w:szCs w:val="28"/>
        </w:rPr>
        <w:t>Минимизация времени выполнения</w:t>
      </w:r>
    </w:p>
    <w:p w:rsidR="00112307" w:rsidRDefault="00112307">
      <w:pPr>
        <w:numPr>
          <w:ilvl w:val="0"/>
          <w:numId w:val="2"/>
        </w:numPr>
      </w:pPr>
      <w:r>
        <w:rPr>
          <w:sz w:val="28"/>
          <w:szCs w:val="28"/>
        </w:rPr>
        <w:t>Минимизация объема потребляемой памяти</w:t>
      </w:r>
    </w:p>
    <w:p w:rsidR="00112307" w:rsidRDefault="00112307">
      <w:pPr>
        <w:numPr>
          <w:ilvl w:val="0"/>
          <w:numId w:val="2"/>
        </w:numPr>
      </w:pPr>
      <w:r>
        <w:rPr>
          <w:sz w:val="28"/>
          <w:szCs w:val="28"/>
        </w:rPr>
        <w:t>Минимизация энергопотребления процессором/вычислительным узлом</w:t>
      </w:r>
    </w:p>
    <w:p w:rsidR="00112307" w:rsidRDefault="00112307">
      <w:pPr>
        <w:rPr>
          <w:b/>
          <w:sz w:val="28"/>
          <w:szCs w:val="28"/>
        </w:rPr>
      </w:pPr>
    </w:p>
    <w:p w:rsidR="00112307" w:rsidRPr="00B86170" w:rsidRDefault="00112307">
      <w:r>
        <w:rPr>
          <w:b/>
          <w:sz w:val="28"/>
          <w:szCs w:val="28"/>
        </w:rPr>
        <w:tab/>
      </w:r>
      <w:r w:rsidRPr="00B86170">
        <w:rPr>
          <w:b/>
          <w:sz w:val="28"/>
          <w:szCs w:val="28"/>
        </w:rPr>
        <w:t>Этапы оптимизации кода</w:t>
      </w:r>
    </w:p>
    <w:p w:rsidR="00112307" w:rsidRPr="00B86170" w:rsidRDefault="00B86170" w:rsidP="00B86170">
      <w:pPr>
        <w:ind w:left="720"/>
        <w:jc w:val="both"/>
      </w:pPr>
      <w:r>
        <w:rPr>
          <w:sz w:val="28"/>
          <w:szCs w:val="28"/>
        </w:rPr>
        <w:t>1)</w:t>
      </w:r>
      <w:r w:rsidR="00112307" w:rsidRPr="00B86170">
        <w:rPr>
          <w:sz w:val="28"/>
          <w:szCs w:val="28"/>
        </w:rPr>
        <w:t>Алгоритмическая оптимизация кода</w:t>
      </w:r>
    </w:p>
    <w:p w:rsidR="00112307" w:rsidRPr="00016719" w:rsidRDefault="00B86170" w:rsidP="00B86170">
      <w:pPr>
        <w:ind w:left="720"/>
        <w:jc w:val="both"/>
        <w:rPr>
          <w:lang w:val="en-US"/>
        </w:rPr>
      </w:pPr>
      <w:proofErr w:type="gramStart"/>
      <w:r w:rsidRPr="00B86170">
        <w:rPr>
          <w:sz w:val="28"/>
          <w:szCs w:val="28"/>
          <w:lang w:val="en-US"/>
        </w:rPr>
        <w:t>2)</w:t>
      </w:r>
      <w:r w:rsidR="00112307" w:rsidRPr="00B86170">
        <w:rPr>
          <w:sz w:val="28"/>
          <w:szCs w:val="28"/>
        </w:rPr>
        <w:t>Распараллеливание</w:t>
      </w:r>
      <w:proofErr w:type="gramEnd"/>
      <w:r w:rsidR="00112307" w:rsidRPr="00B86170">
        <w:rPr>
          <w:sz w:val="28"/>
          <w:szCs w:val="28"/>
          <w:lang w:val="en-US"/>
        </w:rPr>
        <w:t xml:space="preserve"> – Thread Level Parallelism (</w:t>
      </w:r>
      <w:proofErr w:type="spellStart"/>
      <w:r w:rsidR="00112307" w:rsidRPr="00B86170">
        <w:rPr>
          <w:sz w:val="28"/>
          <w:szCs w:val="28"/>
          <w:lang w:val="en-US"/>
        </w:rPr>
        <w:t>OpenMP</w:t>
      </w:r>
      <w:proofErr w:type="spellEnd"/>
      <w:r w:rsidR="00112307" w:rsidRPr="00B86170">
        <w:rPr>
          <w:sz w:val="28"/>
          <w:szCs w:val="28"/>
          <w:lang w:val="en-US"/>
        </w:rPr>
        <w:t>/</w:t>
      </w:r>
      <w:proofErr w:type="spellStart"/>
      <w:r w:rsidR="00112307" w:rsidRPr="00B86170">
        <w:rPr>
          <w:sz w:val="28"/>
          <w:szCs w:val="28"/>
          <w:lang w:val="en-US"/>
        </w:rPr>
        <w:t>Pthreads</w:t>
      </w:r>
      <w:proofErr w:type="spellEnd"/>
      <w:r w:rsidR="00112307" w:rsidRPr="00B86170">
        <w:rPr>
          <w:sz w:val="28"/>
          <w:szCs w:val="28"/>
          <w:lang w:val="en-US"/>
        </w:rPr>
        <w:t>, CUDA/</w:t>
      </w:r>
      <w:proofErr w:type="spellStart"/>
      <w:r w:rsidR="00112307" w:rsidRPr="00B86170">
        <w:rPr>
          <w:sz w:val="28"/>
          <w:szCs w:val="28"/>
          <w:lang w:val="en-US"/>
        </w:rPr>
        <w:t>OpenCL</w:t>
      </w:r>
      <w:proofErr w:type="spellEnd"/>
      <w:r w:rsidR="00112307" w:rsidRPr="00B86170">
        <w:rPr>
          <w:sz w:val="28"/>
          <w:szCs w:val="28"/>
          <w:lang w:val="en-US"/>
        </w:rPr>
        <w:t>/</w:t>
      </w:r>
      <w:proofErr w:type="spellStart"/>
      <w:r w:rsidR="00112307" w:rsidRPr="00B86170">
        <w:rPr>
          <w:sz w:val="28"/>
          <w:szCs w:val="28"/>
          <w:lang w:val="en-US"/>
        </w:rPr>
        <w:t>OpenACC</w:t>
      </w:r>
      <w:proofErr w:type="spellEnd"/>
      <w:r w:rsidR="00112307" w:rsidRPr="00B86170">
        <w:rPr>
          <w:sz w:val="28"/>
          <w:szCs w:val="28"/>
          <w:lang w:val="en-US"/>
        </w:rPr>
        <w:t>, MPI)</w:t>
      </w:r>
    </w:p>
    <w:p w:rsidR="00112307" w:rsidRPr="00B86170" w:rsidRDefault="00B86170" w:rsidP="00B86170">
      <w:pPr>
        <w:ind w:left="720"/>
        <w:jc w:val="both"/>
      </w:pPr>
      <w:r>
        <w:rPr>
          <w:sz w:val="28"/>
          <w:szCs w:val="28"/>
        </w:rPr>
        <w:t>3)</w:t>
      </w:r>
      <w:r w:rsidR="00112307" w:rsidRPr="00B86170">
        <w:rPr>
          <w:sz w:val="28"/>
          <w:szCs w:val="28"/>
        </w:rPr>
        <w:t>Оптимизация доступа к памяти (</w:t>
      </w:r>
      <w:proofErr w:type="spellStart"/>
      <w:r w:rsidR="00112307" w:rsidRPr="00B86170">
        <w:rPr>
          <w:sz w:val="28"/>
          <w:szCs w:val="28"/>
        </w:rPr>
        <w:t>кеш-памяти</w:t>
      </w:r>
      <w:proofErr w:type="spellEnd"/>
      <w:r w:rsidR="00112307" w:rsidRPr="00B86170">
        <w:rPr>
          <w:sz w:val="28"/>
          <w:szCs w:val="28"/>
        </w:rPr>
        <w:t>, ОЗУ, дисковой, сетевым хранилищам)</w:t>
      </w:r>
      <w:r w:rsidR="00112307" w:rsidRPr="00B86170">
        <w:rPr>
          <w:sz w:val="28"/>
          <w:szCs w:val="28"/>
        </w:rPr>
        <w:tab/>
      </w:r>
    </w:p>
    <w:p w:rsidR="00112307" w:rsidRPr="00016719" w:rsidRDefault="00B86170" w:rsidP="00B86170">
      <w:pPr>
        <w:ind w:left="720"/>
        <w:jc w:val="both"/>
        <w:rPr>
          <w:lang w:val="en-US"/>
        </w:rPr>
      </w:pPr>
      <w:proofErr w:type="gramStart"/>
      <w:r w:rsidRPr="00B86170">
        <w:rPr>
          <w:sz w:val="28"/>
          <w:szCs w:val="28"/>
          <w:lang w:val="en-US"/>
        </w:rPr>
        <w:t>4)</w:t>
      </w:r>
      <w:r w:rsidR="00112307" w:rsidRPr="00B86170">
        <w:rPr>
          <w:sz w:val="28"/>
          <w:szCs w:val="28"/>
        </w:rPr>
        <w:t>Векторизация</w:t>
      </w:r>
      <w:proofErr w:type="gramEnd"/>
      <w:r w:rsidR="00112307" w:rsidRPr="00B86170">
        <w:rPr>
          <w:sz w:val="28"/>
          <w:szCs w:val="28"/>
          <w:lang w:val="en-US"/>
        </w:rPr>
        <w:t xml:space="preserve"> </w:t>
      </w:r>
      <w:r w:rsidR="00112307" w:rsidRPr="00B86170">
        <w:rPr>
          <w:sz w:val="28"/>
          <w:szCs w:val="28"/>
        </w:rPr>
        <w:t>кода</w:t>
      </w:r>
      <w:r w:rsidR="00112307" w:rsidRPr="00B86170">
        <w:rPr>
          <w:sz w:val="28"/>
          <w:szCs w:val="28"/>
          <w:lang w:val="en-US"/>
        </w:rPr>
        <w:t xml:space="preserve"> – Data Parallelism (SSE, AVX, </w:t>
      </w:r>
      <w:proofErr w:type="spellStart"/>
      <w:r w:rsidR="00112307" w:rsidRPr="00B86170">
        <w:rPr>
          <w:sz w:val="28"/>
          <w:szCs w:val="28"/>
          <w:lang w:val="en-US"/>
        </w:rPr>
        <w:t>AltiVec</w:t>
      </w:r>
      <w:proofErr w:type="spellEnd"/>
      <w:r w:rsidR="00112307" w:rsidRPr="00B86170">
        <w:rPr>
          <w:sz w:val="28"/>
          <w:szCs w:val="28"/>
          <w:lang w:val="en-US"/>
        </w:rPr>
        <w:t>, ARM SIMD)</w:t>
      </w:r>
    </w:p>
    <w:p w:rsidR="00112307" w:rsidRPr="00016719" w:rsidRDefault="00B86170" w:rsidP="00B86170">
      <w:pPr>
        <w:ind w:left="720"/>
        <w:jc w:val="both"/>
        <w:rPr>
          <w:lang w:val="en-US"/>
        </w:rPr>
      </w:pPr>
      <w:proofErr w:type="gramStart"/>
      <w:r w:rsidRPr="00016719">
        <w:rPr>
          <w:sz w:val="28"/>
          <w:szCs w:val="28"/>
          <w:lang w:val="en-US"/>
        </w:rPr>
        <w:t>5)</w:t>
      </w:r>
      <w:r w:rsidR="00112307" w:rsidRPr="00B86170">
        <w:rPr>
          <w:sz w:val="28"/>
          <w:szCs w:val="28"/>
        </w:rPr>
        <w:t>Оптимизация</w:t>
      </w:r>
      <w:proofErr w:type="gramEnd"/>
      <w:r w:rsidR="00112307" w:rsidRPr="00016719">
        <w:rPr>
          <w:sz w:val="28"/>
          <w:szCs w:val="28"/>
          <w:lang w:val="en-US"/>
        </w:rPr>
        <w:t xml:space="preserve"> </w:t>
      </w:r>
      <w:r w:rsidR="00112307" w:rsidRPr="00B86170">
        <w:rPr>
          <w:sz w:val="28"/>
          <w:szCs w:val="28"/>
        </w:rPr>
        <w:t>ветвлений</w:t>
      </w:r>
      <w:r w:rsidR="00112307" w:rsidRPr="00016719">
        <w:rPr>
          <w:sz w:val="28"/>
          <w:szCs w:val="28"/>
          <w:lang w:val="en-US"/>
        </w:rPr>
        <w:t xml:space="preserve">, </w:t>
      </w:r>
      <w:r w:rsidR="00112307" w:rsidRPr="00B86170">
        <w:rPr>
          <w:sz w:val="28"/>
          <w:szCs w:val="28"/>
        </w:rPr>
        <w:t>оптимизация</w:t>
      </w:r>
      <w:r w:rsidR="00112307" w:rsidRPr="00016719">
        <w:rPr>
          <w:sz w:val="28"/>
          <w:szCs w:val="28"/>
          <w:lang w:val="en-US"/>
        </w:rPr>
        <w:t xml:space="preserve"> </w:t>
      </w:r>
      <w:r w:rsidR="00112307" w:rsidRPr="00B86170">
        <w:rPr>
          <w:sz w:val="28"/>
          <w:szCs w:val="28"/>
        </w:rPr>
        <w:t>загрузки</w:t>
      </w:r>
      <w:r w:rsidR="00112307" w:rsidRPr="00016719">
        <w:rPr>
          <w:sz w:val="28"/>
          <w:szCs w:val="28"/>
          <w:lang w:val="en-US"/>
        </w:rPr>
        <w:t xml:space="preserve"> </w:t>
      </w:r>
      <w:r w:rsidR="00112307" w:rsidRPr="00B86170">
        <w:rPr>
          <w:sz w:val="28"/>
          <w:szCs w:val="28"/>
        </w:rPr>
        <w:t>конвейеров</w:t>
      </w:r>
      <w:r w:rsidR="00112307" w:rsidRPr="00016719">
        <w:rPr>
          <w:sz w:val="28"/>
          <w:szCs w:val="28"/>
          <w:lang w:val="en-US"/>
        </w:rPr>
        <w:t xml:space="preserve"> – Instruction Level Parallelism</w:t>
      </w:r>
    </w:p>
    <w:p w:rsidR="00112307" w:rsidRPr="00016719" w:rsidRDefault="00112307">
      <w:pPr>
        <w:ind w:left="720"/>
        <w:rPr>
          <w:sz w:val="28"/>
          <w:szCs w:val="28"/>
          <w:lang w:val="en-US"/>
        </w:rPr>
      </w:pPr>
    </w:p>
    <w:p w:rsidR="00112307" w:rsidRDefault="00112307">
      <w:r w:rsidRPr="00016719">
        <w:rPr>
          <w:sz w:val="28"/>
          <w:szCs w:val="28"/>
          <w:lang w:val="en-US"/>
        </w:rPr>
        <w:tab/>
      </w:r>
      <w:r>
        <w:rPr>
          <w:b/>
          <w:bCs/>
          <w:sz w:val="28"/>
          <w:szCs w:val="28"/>
        </w:rPr>
        <w:t>Оптимизация кода</w:t>
      </w:r>
    </w:p>
    <w:p w:rsidR="00112307" w:rsidRDefault="00112307">
      <w:pPr>
        <w:numPr>
          <w:ilvl w:val="0"/>
          <w:numId w:val="4"/>
        </w:numPr>
        <w:jc w:val="both"/>
      </w:pPr>
      <w:r>
        <w:rPr>
          <w:sz w:val="28"/>
          <w:szCs w:val="28"/>
        </w:rPr>
        <w:t>Осуществляется профилирование кода (проблемных участков) и выявляются “горячие точки” (</w:t>
      </w:r>
      <w:proofErr w:type="spellStart"/>
      <w:r>
        <w:rPr>
          <w:sz w:val="28"/>
          <w:szCs w:val="28"/>
        </w:rPr>
        <w:t>hot</w:t>
      </w:r>
      <w:proofErr w:type="spellEnd"/>
      <w:r>
        <w:rPr>
          <w:sz w:val="28"/>
          <w:szCs w:val="28"/>
        </w:rPr>
        <w:t xml:space="preserve"> </w:t>
      </w:r>
      <w:proofErr w:type="spellStart"/>
      <w:r>
        <w:rPr>
          <w:sz w:val="28"/>
          <w:szCs w:val="28"/>
        </w:rPr>
        <w:t>spots</w:t>
      </w:r>
      <w:proofErr w:type="spellEnd"/>
      <w:r>
        <w:rPr>
          <w:sz w:val="28"/>
          <w:szCs w:val="28"/>
        </w:rPr>
        <w:t>) – участки программы, на которые приходится больше всего времени выполнения</w:t>
      </w:r>
    </w:p>
    <w:p w:rsidR="00112307" w:rsidRDefault="00112307">
      <w:pPr>
        <w:numPr>
          <w:ilvl w:val="0"/>
          <w:numId w:val="4"/>
        </w:numPr>
        <w:jc w:val="both"/>
      </w:pPr>
      <w:r>
        <w:rPr>
          <w:sz w:val="28"/>
          <w:szCs w:val="28"/>
        </w:rPr>
        <w:t>Горячие точки сортируются в порядке не убывания времени выполнения – формируется приоритетный список участков программы для последующей оптимизации</w:t>
      </w:r>
    </w:p>
    <w:p w:rsidR="00112307" w:rsidRDefault="00112307">
      <w:pPr>
        <w:numPr>
          <w:ilvl w:val="0"/>
          <w:numId w:val="4"/>
        </w:numPr>
        <w:jc w:val="both"/>
      </w:pPr>
      <w:r>
        <w:rPr>
          <w:sz w:val="28"/>
          <w:szCs w:val="28"/>
        </w:rPr>
        <w:t>Каждая горячая точка оптимизируется</w:t>
      </w:r>
    </w:p>
    <w:p w:rsidR="00112307" w:rsidRDefault="00112307">
      <w:pPr>
        <w:numPr>
          <w:ilvl w:val="0"/>
          <w:numId w:val="4"/>
        </w:numPr>
        <w:jc w:val="both"/>
      </w:pPr>
      <w:r>
        <w:rPr>
          <w:sz w:val="28"/>
          <w:szCs w:val="28"/>
        </w:rPr>
        <w:t>После оптимизации каждого “хот спота” проводится тестирование программы – проверяется совпадение результатов её работы до модификации и после внесения изменений.</w:t>
      </w:r>
    </w:p>
    <w:p w:rsidR="00112307" w:rsidRDefault="00112307">
      <w:pPr>
        <w:jc w:val="both"/>
      </w:pPr>
      <w:r>
        <w:rPr>
          <w:sz w:val="28"/>
          <w:szCs w:val="28"/>
        </w:rPr>
        <w:tab/>
      </w:r>
    </w:p>
    <w:tbl>
      <w:tblPr>
        <w:tblW w:w="0" w:type="auto"/>
        <w:tblInd w:w="55" w:type="dxa"/>
        <w:tblLayout w:type="fixed"/>
        <w:tblCellMar>
          <w:top w:w="55" w:type="dxa"/>
          <w:left w:w="55" w:type="dxa"/>
          <w:bottom w:w="55" w:type="dxa"/>
          <w:right w:w="55" w:type="dxa"/>
        </w:tblCellMar>
        <w:tblLook w:val="000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540965">
            <w:pPr>
              <w:pStyle w:val="aa"/>
              <w:jc w:val="both"/>
              <w:rPr>
                <w:lang w:val="en-US"/>
              </w:rPr>
            </w:pPr>
            <w:r>
              <w:rPr>
                <w:rFonts w:ascii="Consolas" w:hAnsi="Consolas" w:cs="Consolas"/>
                <w:lang w:val="en-US"/>
              </w:rPr>
              <w:t>void DGEMM_opt_1(double* X, double* Y, double</w:t>
            </w:r>
            <w:r w:rsidR="00112307" w:rsidRPr="00016719">
              <w:rPr>
                <w:rFonts w:ascii="Consolas" w:hAnsi="Consolas" w:cs="Consolas"/>
                <w:lang w:val="en-US"/>
              </w:rPr>
              <w:t xml:space="preserve">* R, </w:t>
            </w:r>
            <w:proofErr w:type="spellStart"/>
            <w:r w:rsidR="00112307" w:rsidRPr="00016719">
              <w:rPr>
                <w:rFonts w:ascii="Consolas" w:hAnsi="Consolas" w:cs="Consolas"/>
                <w:lang w:val="en-US"/>
              </w:rPr>
              <w:t>int</w:t>
            </w:r>
            <w:proofErr w:type="spellEnd"/>
            <w:r w:rsidR="00112307" w:rsidRPr="00016719">
              <w:rPr>
                <w:rFonts w:ascii="Consolas" w:hAnsi="Consolas" w:cs="Consolas"/>
                <w:lang w:val="en-US"/>
              </w:rPr>
              <w:t xml:space="preserve"> N){</w:t>
            </w:r>
          </w:p>
          <w:p w:rsidR="00375185" w:rsidRPr="005E58F1" w:rsidRDefault="005E58F1">
            <w:pPr>
              <w:pStyle w:val="aa"/>
              <w:jc w:val="both"/>
              <w:rPr>
                <w:rFonts w:ascii="Consolas" w:eastAsia="Consolas" w:hAnsi="Consolas" w:cs="Consolas"/>
              </w:rPr>
            </w:pPr>
            <w:r w:rsidRPr="005E58F1">
              <w:rPr>
                <w:rFonts w:ascii="Consolas" w:eastAsia="Consolas" w:hAnsi="Consolas" w:cs="Consolas"/>
              </w:rPr>
              <w:t>/</w:t>
            </w:r>
            <w:r w:rsidR="00375185" w:rsidRPr="00375185">
              <w:rPr>
                <w:rFonts w:ascii="Consolas" w:eastAsia="Consolas" w:hAnsi="Consolas" w:cs="Consolas"/>
              </w:rPr>
              <w:t>*</w:t>
            </w:r>
            <w:r w:rsidR="00A34EFE">
              <w:rPr>
                <w:rFonts w:ascii="Consolas" w:eastAsia="Consolas" w:hAnsi="Consolas" w:cs="Consolas"/>
              </w:rPr>
              <w:t xml:space="preserve">в цикле происходит </w:t>
            </w:r>
            <w:r w:rsidR="00375185">
              <w:rPr>
                <w:rFonts w:ascii="Consolas" w:eastAsia="Consolas" w:hAnsi="Consolas" w:cs="Consolas"/>
              </w:rPr>
              <w:t>умножение путем построчного перебора элементов квадратных матриц, заданных</w:t>
            </w:r>
            <w:r w:rsidR="00375185" w:rsidRPr="00375185">
              <w:rPr>
                <w:rFonts w:ascii="Consolas" w:eastAsia="Consolas" w:hAnsi="Consolas" w:cs="Consolas"/>
              </w:rPr>
              <w:t xml:space="preserve"> </w:t>
            </w:r>
            <w:r w:rsidR="00375185">
              <w:rPr>
                <w:rFonts w:ascii="Consolas" w:eastAsia="Consolas" w:hAnsi="Consolas" w:cs="Consolas"/>
              </w:rPr>
              <w:t>в виде одномерных массивов</w:t>
            </w:r>
            <w:r>
              <w:rPr>
                <w:rFonts w:ascii="Consolas" w:eastAsia="Consolas" w:hAnsi="Consolas" w:cs="Consolas"/>
              </w:rPr>
              <w:t>*</w:t>
            </w:r>
            <w:r w:rsidRPr="005E58F1">
              <w:rPr>
                <w:rFonts w:ascii="Consolas" w:eastAsia="Consolas" w:hAnsi="Consolas" w:cs="Consolas"/>
              </w:rPr>
              <w:t>/</w:t>
            </w:r>
          </w:p>
          <w:p w:rsidR="00112307" w:rsidRPr="00016719" w:rsidRDefault="00375185">
            <w:pPr>
              <w:pStyle w:val="aa"/>
              <w:jc w:val="both"/>
              <w:rPr>
                <w:lang w:val="en-US"/>
              </w:rPr>
            </w:pPr>
            <w:r w:rsidRPr="00375185">
              <w:rPr>
                <w:rFonts w:ascii="Consolas" w:eastAsia="Consolas" w:hAnsi="Consolas" w:cs="Consolas"/>
              </w:rPr>
              <w:t xml:space="preserve">     </w:t>
            </w:r>
            <w:r w:rsidR="00112307" w:rsidRPr="00016719">
              <w:rPr>
                <w:rFonts w:ascii="Consolas" w:hAnsi="Consolas" w:cs="Consolas"/>
                <w:lang w:val="en-US"/>
              </w:rPr>
              <w:t>for (</w:t>
            </w:r>
            <w:proofErr w:type="spellStart"/>
            <w:r w:rsidR="00112307" w:rsidRPr="00016719">
              <w:rPr>
                <w:rFonts w:ascii="Consolas" w:hAnsi="Consolas" w:cs="Consolas"/>
                <w:lang w:val="en-US"/>
              </w:rPr>
              <w:t>int</w:t>
            </w:r>
            <w:proofErr w:type="spellEnd"/>
            <w:r w:rsidR="00112307" w:rsidRPr="00016719">
              <w:rPr>
                <w:rFonts w:ascii="Consolas" w:hAnsi="Consolas" w:cs="Consolas"/>
                <w:lang w:val="en-US"/>
              </w:rPr>
              <w:t xml:space="preserve"> </w:t>
            </w:r>
            <w:proofErr w:type="spellStart"/>
            <w:r w:rsidR="00112307" w:rsidRPr="00016719">
              <w:rPr>
                <w:rFonts w:ascii="Consolas" w:hAnsi="Consolas" w:cs="Consolas"/>
                <w:lang w:val="en-US"/>
              </w:rPr>
              <w:t>i</w:t>
            </w:r>
            <w:proofErr w:type="spellEnd"/>
            <w:r w:rsidR="00112307" w:rsidRPr="00016719">
              <w:rPr>
                <w:rFonts w:ascii="Consolas" w:hAnsi="Consolas" w:cs="Consolas"/>
                <w:lang w:val="en-US"/>
              </w:rPr>
              <w:t>=0;i&lt;</w:t>
            </w:r>
            <w:proofErr w:type="spellStart"/>
            <w:r w:rsidR="00112307" w:rsidRPr="00016719">
              <w:rPr>
                <w:rFonts w:ascii="Consolas" w:hAnsi="Consolas" w:cs="Consolas"/>
                <w:lang w:val="en-US"/>
              </w:rPr>
              <w:t>N;i</w:t>
            </w:r>
            <w:proofErr w:type="spellEnd"/>
            <w:r w:rsidR="00112307" w:rsidRPr="00016719">
              <w:rPr>
                <w:rFonts w:ascii="Consolas" w:hAnsi="Consolas" w:cs="Consolas"/>
                <w:lang w:val="en-US"/>
              </w:rPr>
              <w:t>++)</w:t>
            </w:r>
          </w:p>
          <w:p w:rsidR="00112307" w:rsidRPr="00016719" w:rsidRDefault="00112307">
            <w:pPr>
              <w:pStyle w:val="aa"/>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j=0;j&lt;</w:t>
            </w:r>
            <w:proofErr w:type="spellStart"/>
            <w:r w:rsidRPr="00016719">
              <w:rPr>
                <w:rFonts w:ascii="Consolas" w:hAnsi="Consolas" w:cs="Consolas"/>
                <w:lang w:val="en-US"/>
              </w:rPr>
              <w:t>N;j</w:t>
            </w:r>
            <w:proofErr w:type="spellEnd"/>
            <w:r w:rsidRPr="00016719">
              <w:rPr>
                <w:rFonts w:ascii="Consolas" w:hAnsi="Consolas" w:cs="Consolas"/>
                <w:lang w:val="en-US"/>
              </w:rPr>
              <w:t>++)</w:t>
            </w:r>
          </w:p>
          <w:p w:rsidR="00112307" w:rsidRPr="00375185" w:rsidRDefault="00112307">
            <w:pPr>
              <w:pStyle w:val="aa"/>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k=0;k&lt;</w:t>
            </w:r>
            <w:proofErr w:type="spellStart"/>
            <w:r w:rsidRPr="00016719">
              <w:rPr>
                <w:rFonts w:ascii="Consolas" w:hAnsi="Consolas" w:cs="Consolas"/>
                <w:lang w:val="en-US"/>
              </w:rPr>
              <w:t>N;k</w:t>
            </w:r>
            <w:proofErr w:type="spellEnd"/>
            <w:r w:rsidRPr="00016719">
              <w:rPr>
                <w:rFonts w:ascii="Consolas" w:hAnsi="Consolas" w:cs="Consolas"/>
                <w:lang w:val="en-US"/>
              </w:rPr>
              <w:t xml:space="preserve">++) </w:t>
            </w:r>
          </w:p>
          <w:p w:rsidR="00112307" w:rsidRPr="00375185"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00540965" w:rsidRPr="00375185">
              <w:rPr>
                <w:rFonts w:ascii="Consolas" w:hAnsi="Consolas" w:cs="Consolas"/>
                <w:lang w:val="en-US"/>
              </w:rPr>
              <w:t>R[</w:t>
            </w:r>
            <w:proofErr w:type="spellStart"/>
            <w:r w:rsidR="00540965" w:rsidRPr="00375185">
              <w:rPr>
                <w:rFonts w:ascii="Consolas" w:hAnsi="Consolas" w:cs="Consolas"/>
                <w:lang w:val="en-US"/>
              </w:rPr>
              <w:t>i</w:t>
            </w:r>
            <w:proofErr w:type="spellEnd"/>
            <w:r w:rsidR="00540965">
              <w:rPr>
                <w:rFonts w:ascii="Consolas" w:hAnsi="Consolas" w:cs="Consolas"/>
                <w:lang w:val="en-US"/>
              </w:rPr>
              <w:t>*</w:t>
            </w:r>
            <w:proofErr w:type="spellStart"/>
            <w:r w:rsidR="00540965">
              <w:rPr>
                <w:rFonts w:ascii="Consolas" w:hAnsi="Consolas" w:cs="Consolas"/>
                <w:lang w:val="en-US"/>
              </w:rPr>
              <w:t>N+</w:t>
            </w:r>
            <w:r w:rsidR="00540965" w:rsidRPr="00375185">
              <w:rPr>
                <w:rFonts w:ascii="Consolas" w:hAnsi="Consolas" w:cs="Consolas"/>
                <w:lang w:val="en-US"/>
              </w:rPr>
              <w:t>k</w:t>
            </w:r>
            <w:proofErr w:type="spellEnd"/>
            <w:r w:rsidR="00540965" w:rsidRPr="00375185">
              <w:rPr>
                <w:rFonts w:ascii="Consolas" w:hAnsi="Consolas" w:cs="Consolas"/>
                <w:lang w:val="en-US"/>
              </w:rPr>
              <w:t>]+=X[</w:t>
            </w:r>
            <w:proofErr w:type="spellStart"/>
            <w:r w:rsidR="00540965" w:rsidRPr="00375185">
              <w:rPr>
                <w:rFonts w:ascii="Consolas" w:hAnsi="Consolas" w:cs="Consolas"/>
                <w:lang w:val="en-US"/>
              </w:rPr>
              <w:t>i</w:t>
            </w:r>
            <w:proofErr w:type="spellEnd"/>
            <w:r w:rsidR="00540965">
              <w:rPr>
                <w:rFonts w:ascii="Consolas" w:hAnsi="Consolas" w:cs="Consolas"/>
                <w:lang w:val="en-US"/>
              </w:rPr>
              <w:t>*</w:t>
            </w:r>
            <w:proofErr w:type="spellStart"/>
            <w:r w:rsidR="00540965">
              <w:rPr>
                <w:rFonts w:ascii="Consolas" w:hAnsi="Consolas" w:cs="Consolas"/>
                <w:lang w:val="en-US"/>
              </w:rPr>
              <w:t>N+</w:t>
            </w:r>
            <w:r w:rsidR="00540965" w:rsidRPr="00375185">
              <w:rPr>
                <w:rFonts w:ascii="Consolas" w:hAnsi="Consolas" w:cs="Consolas"/>
                <w:lang w:val="en-US"/>
              </w:rPr>
              <w:t>j</w:t>
            </w:r>
            <w:proofErr w:type="spellEnd"/>
            <w:r w:rsidR="00540965" w:rsidRPr="00375185">
              <w:rPr>
                <w:rFonts w:ascii="Consolas" w:hAnsi="Consolas" w:cs="Consolas"/>
                <w:lang w:val="en-US"/>
              </w:rPr>
              <w:t>]*Y[j</w:t>
            </w:r>
            <w:r w:rsidR="00540965">
              <w:rPr>
                <w:rFonts w:ascii="Consolas" w:hAnsi="Consolas" w:cs="Consolas"/>
                <w:lang w:val="en-US"/>
              </w:rPr>
              <w:t>*</w:t>
            </w:r>
            <w:proofErr w:type="spellStart"/>
            <w:r w:rsidR="00540965">
              <w:rPr>
                <w:rFonts w:ascii="Consolas" w:hAnsi="Consolas" w:cs="Consolas"/>
                <w:lang w:val="en-US"/>
              </w:rPr>
              <w:t>N+</w:t>
            </w:r>
            <w:r w:rsidRPr="00375185">
              <w:rPr>
                <w:rFonts w:ascii="Consolas" w:hAnsi="Consolas" w:cs="Consolas"/>
                <w:lang w:val="en-US"/>
              </w:rPr>
              <w:t>k</w:t>
            </w:r>
            <w:proofErr w:type="spellEnd"/>
            <w:r w:rsidRPr="00375185">
              <w:rPr>
                <w:rFonts w:ascii="Consolas" w:hAnsi="Consolas" w:cs="Consolas"/>
                <w:lang w:val="en-US"/>
              </w:rPr>
              <w:t>];</w:t>
            </w:r>
          </w:p>
          <w:p w:rsidR="00112307" w:rsidRDefault="00112307">
            <w:pPr>
              <w:pStyle w:val="aa"/>
              <w:jc w:val="both"/>
            </w:pPr>
            <w:r>
              <w:rPr>
                <w:rFonts w:ascii="Consolas" w:hAnsi="Consolas" w:cs="Consolas"/>
              </w:rPr>
              <w:t>}</w:t>
            </w:r>
          </w:p>
        </w:tc>
      </w:tr>
    </w:tbl>
    <w:p w:rsidR="00112307" w:rsidRDefault="00112307">
      <w:pPr>
        <w:jc w:val="both"/>
      </w:pPr>
      <w:r>
        <w:rPr>
          <w:sz w:val="28"/>
          <w:szCs w:val="28"/>
        </w:rPr>
        <w:t xml:space="preserve">Оптимизация доступа к памяти за счёт построчного перебора элементов матриц в цикле (Функция </w:t>
      </w:r>
      <w:r>
        <w:rPr>
          <w:sz w:val="28"/>
          <w:szCs w:val="28"/>
          <w:lang w:val="en-US"/>
        </w:rPr>
        <w:t>DGEMM</w:t>
      </w:r>
      <w:r w:rsidRPr="00A51A0D">
        <w:rPr>
          <w:sz w:val="28"/>
          <w:szCs w:val="28"/>
        </w:rPr>
        <w:t>_</w:t>
      </w:r>
      <w:r>
        <w:rPr>
          <w:sz w:val="28"/>
          <w:szCs w:val="28"/>
          <w:lang w:val="en-US"/>
        </w:rPr>
        <w:t>opt</w:t>
      </w:r>
      <w:r w:rsidRPr="00A51A0D">
        <w:rPr>
          <w:sz w:val="28"/>
          <w:szCs w:val="28"/>
        </w:rPr>
        <w:t>_1)</w:t>
      </w:r>
    </w:p>
    <w:p w:rsidR="00112307" w:rsidRDefault="00112307">
      <w:pPr>
        <w:ind w:left="720"/>
        <w:jc w:val="both"/>
        <w:rPr>
          <w:sz w:val="28"/>
          <w:szCs w:val="28"/>
        </w:rPr>
      </w:pPr>
    </w:p>
    <w:p w:rsidR="00112307" w:rsidRDefault="00112307">
      <w:pPr>
        <w:jc w:val="both"/>
        <w:rPr>
          <w:sz w:val="28"/>
          <w:szCs w:val="28"/>
          <w:lang w:val="en-US"/>
        </w:rPr>
      </w:pPr>
      <w:r>
        <w:rPr>
          <w:color w:val="000000"/>
          <w:sz w:val="28"/>
          <w:szCs w:val="28"/>
          <w:highlight w:val="white"/>
        </w:rPr>
        <w:tab/>
        <w:t xml:space="preserve">Один из способов улучшения доступа к памяти при реализации алгоритма умножения матриц – применение блочных алгоритмов. При использовании блочных алгоритмов повышается локальность доступа к памяти. Как правило, при повышении локальности доступа к памяти повышается эффективность ее использования за счет уменьшения количества </w:t>
      </w:r>
      <w:proofErr w:type="spellStart"/>
      <w:r>
        <w:rPr>
          <w:color w:val="000000"/>
          <w:sz w:val="28"/>
          <w:szCs w:val="28"/>
          <w:highlight w:val="white"/>
        </w:rPr>
        <w:t>кеш-промахов</w:t>
      </w:r>
      <w:proofErr w:type="spellEnd"/>
      <w:r>
        <w:rPr>
          <w:color w:val="000000"/>
          <w:sz w:val="28"/>
          <w:szCs w:val="28"/>
          <w:highlight w:val="white"/>
        </w:rPr>
        <w:t>.</w:t>
      </w:r>
      <w:r w:rsidR="00F62954">
        <w:rPr>
          <w:color w:val="000000"/>
          <w:sz w:val="28"/>
          <w:szCs w:val="28"/>
        </w:rPr>
        <w:t xml:space="preserve"> Пример гистограммы результатов работы программы </w:t>
      </w:r>
      <w:r w:rsidR="00F62954">
        <w:rPr>
          <w:sz w:val="28"/>
          <w:szCs w:val="28"/>
          <w:lang w:val="en-US"/>
        </w:rPr>
        <w:t>DGEMM</w:t>
      </w:r>
      <w:r w:rsidR="00F62954" w:rsidRPr="00A51A0D">
        <w:rPr>
          <w:sz w:val="28"/>
          <w:szCs w:val="28"/>
        </w:rPr>
        <w:t>_</w:t>
      </w:r>
      <w:r w:rsidR="00F62954">
        <w:rPr>
          <w:sz w:val="28"/>
          <w:szCs w:val="28"/>
          <w:lang w:val="en-US"/>
        </w:rPr>
        <w:t>opt</w:t>
      </w:r>
      <w:r w:rsidR="00F62954" w:rsidRPr="00A51A0D">
        <w:rPr>
          <w:sz w:val="28"/>
          <w:szCs w:val="28"/>
        </w:rPr>
        <w:t>_1</w:t>
      </w:r>
      <w:r w:rsidR="00F62954">
        <w:rPr>
          <w:sz w:val="28"/>
          <w:szCs w:val="28"/>
          <w:lang w:val="en-US"/>
        </w:rPr>
        <w:t>:</w:t>
      </w:r>
    </w:p>
    <w:p w:rsidR="00F62954" w:rsidRDefault="00F62954">
      <w:pPr>
        <w:jc w:val="both"/>
        <w:rPr>
          <w:sz w:val="28"/>
          <w:szCs w:val="28"/>
          <w:lang w:val="en-US"/>
        </w:rPr>
      </w:pPr>
    </w:p>
    <w:p w:rsidR="00F62954" w:rsidRDefault="00BE5FD8" w:rsidP="00F62954">
      <w:pPr>
        <w:keepNext/>
        <w:jc w:val="both"/>
      </w:pPr>
      <w:r>
        <w:rPr>
          <w:noProof/>
          <w:lang w:eastAsia="ru-RU"/>
        </w:rPr>
        <w:drawing>
          <wp:inline distT="0" distB="0" distL="0" distR="0">
            <wp:extent cx="4568825" cy="2744470"/>
            <wp:effectExtent l="19050" t="0" r="22225" b="0"/>
            <wp:docPr id="11" name="Диаграмма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62954" w:rsidRPr="00F62954" w:rsidRDefault="00F62954" w:rsidP="00F62954">
      <w:pPr>
        <w:pStyle w:val="a9"/>
        <w:jc w:val="both"/>
      </w:pPr>
      <w:r>
        <w:t xml:space="preserve">Рисунок </w:t>
      </w:r>
      <w:r w:rsidR="009D6D71">
        <w:fldChar w:fldCharType="begin"/>
      </w:r>
      <w:r w:rsidR="00CF7C37">
        <w:instrText xml:space="preserve"> SEQ Рисунок \* ARABIC </w:instrText>
      </w:r>
      <w:r w:rsidR="009D6D71">
        <w:fldChar w:fldCharType="separate"/>
      </w:r>
      <w:r>
        <w:rPr>
          <w:noProof/>
        </w:rPr>
        <w:t>2</w:t>
      </w:r>
      <w:r w:rsidR="009D6D71">
        <w:rPr>
          <w:noProof/>
        </w:rPr>
        <w:fldChar w:fldCharType="end"/>
      </w:r>
      <w:r w:rsidRPr="00F62954">
        <w:t xml:space="preserve"> </w:t>
      </w:r>
      <w:r>
        <w:t xml:space="preserve">Гистограмма результатов работы функции </w:t>
      </w:r>
      <w:r>
        <w:rPr>
          <w:lang w:val="en-US"/>
        </w:rPr>
        <w:t>DGEMM</w:t>
      </w:r>
      <w:r w:rsidRPr="00F62954">
        <w:t>_</w:t>
      </w:r>
      <w:r>
        <w:rPr>
          <w:lang w:val="en-US"/>
        </w:rPr>
        <w:t>opt</w:t>
      </w:r>
      <w:r w:rsidRPr="00F62954">
        <w:t>_1</w:t>
      </w:r>
    </w:p>
    <w:p w:rsidR="00C90183" w:rsidRPr="00DA2760" w:rsidRDefault="00C90183">
      <w:pPr>
        <w:jc w:val="both"/>
        <w:rPr>
          <w:color w:val="000000"/>
          <w:sz w:val="28"/>
          <w:szCs w:val="28"/>
          <w:highlight w:val="white"/>
        </w:rPr>
      </w:pPr>
    </w:p>
    <w:p w:rsidR="00C90183" w:rsidRPr="00C90183" w:rsidRDefault="00C90183" w:rsidP="00C90183">
      <w:pPr>
        <w:pStyle w:val="1"/>
        <w:rPr>
          <w:szCs w:val="28"/>
          <w:highlight w:val="white"/>
        </w:rPr>
      </w:pPr>
      <w:bookmarkStart w:id="12" w:name="_Toc57896391"/>
      <w:r w:rsidRPr="00C90183">
        <w:rPr>
          <w:highlight w:val="white"/>
        </w:rPr>
        <w:t>5</w:t>
      </w:r>
      <w:r w:rsidRPr="00C90183">
        <w:rPr>
          <w:szCs w:val="28"/>
          <w:highlight w:val="white"/>
        </w:rPr>
        <w:t>.Функция DGEMM_opt_2</w:t>
      </w:r>
      <w:bookmarkEnd w:id="12"/>
    </w:p>
    <w:p w:rsidR="00C90183" w:rsidRDefault="00C90183">
      <w:pPr>
        <w:jc w:val="both"/>
        <w:rPr>
          <w:color w:val="000000"/>
          <w:sz w:val="28"/>
          <w:szCs w:val="28"/>
          <w:highlight w:val="white"/>
        </w:rPr>
      </w:pPr>
    </w:p>
    <w:p w:rsidR="00112307" w:rsidRDefault="00BE5FD8">
      <w:pPr>
        <w:rPr>
          <w:sz w:val="28"/>
          <w:szCs w:val="28"/>
        </w:rPr>
      </w:pPr>
      <w:r>
        <w:rPr>
          <w:noProof/>
          <w:sz w:val="28"/>
          <w:szCs w:val="28"/>
          <w:lang w:eastAsia="ru-RU"/>
        </w:rPr>
        <w:drawing>
          <wp:inline distT="0" distB="0" distL="0" distR="0">
            <wp:extent cx="5935980" cy="44500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 t="-23" r="-17" b="-23"/>
                    <a:stretch>
                      <a:fillRect/>
                    </a:stretch>
                  </pic:blipFill>
                  <pic:spPr bwMode="auto">
                    <a:xfrm>
                      <a:off x="0" y="0"/>
                      <a:ext cx="5935980" cy="4450080"/>
                    </a:xfrm>
                    <a:prstGeom prst="rect">
                      <a:avLst/>
                    </a:prstGeom>
                    <a:solidFill>
                      <a:srgbClr val="FFFFFF">
                        <a:alpha val="0"/>
                      </a:srgbClr>
                    </a:solidFill>
                    <a:ln>
                      <a:noFill/>
                    </a:ln>
                  </pic:spPr>
                </pic:pic>
              </a:graphicData>
            </a:graphic>
          </wp:inline>
        </w:drawing>
      </w:r>
    </w:p>
    <w:p w:rsidR="00112307" w:rsidRDefault="00510B42">
      <w:pPr>
        <w:jc w:val="both"/>
        <w:rPr>
          <w:sz w:val="28"/>
          <w:szCs w:val="28"/>
        </w:rPr>
      </w:pPr>
      <w:r>
        <w:rPr>
          <w:color w:val="000000"/>
          <w:sz w:val="28"/>
          <w:szCs w:val="28"/>
          <w:highlight w:val="white"/>
        </w:rPr>
        <w:t xml:space="preserve">Оптимизация доступа к памяти за счёт блочного перебора элементов матриц     в цикле (Функция </w:t>
      </w:r>
      <w:r>
        <w:rPr>
          <w:color w:val="000000"/>
          <w:sz w:val="28"/>
          <w:szCs w:val="28"/>
          <w:highlight w:val="white"/>
          <w:lang w:val="en-US"/>
        </w:rPr>
        <w:t>DGEMM</w:t>
      </w:r>
      <w:r w:rsidRPr="00A51A0D">
        <w:rPr>
          <w:color w:val="000000"/>
          <w:sz w:val="28"/>
          <w:szCs w:val="28"/>
          <w:highlight w:val="white"/>
        </w:rPr>
        <w:t>_</w:t>
      </w:r>
      <w:r>
        <w:rPr>
          <w:color w:val="000000"/>
          <w:sz w:val="28"/>
          <w:szCs w:val="28"/>
          <w:highlight w:val="white"/>
          <w:lang w:val="en-US"/>
        </w:rPr>
        <w:t>opt</w:t>
      </w:r>
      <w:r w:rsidRPr="00A51A0D">
        <w:rPr>
          <w:color w:val="000000"/>
          <w:sz w:val="28"/>
          <w:szCs w:val="28"/>
          <w:highlight w:val="white"/>
        </w:rPr>
        <w:t>_2)</w:t>
      </w:r>
    </w:p>
    <w:tbl>
      <w:tblPr>
        <w:tblW w:w="0" w:type="auto"/>
        <w:tblInd w:w="55" w:type="dxa"/>
        <w:tblLayout w:type="fixed"/>
        <w:tblCellMar>
          <w:top w:w="55" w:type="dxa"/>
          <w:left w:w="55" w:type="dxa"/>
          <w:bottom w:w="55" w:type="dxa"/>
          <w:right w:w="55" w:type="dxa"/>
        </w:tblCellMar>
        <w:tblLook w:val="0000"/>
      </w:tblPr>
      <w:tblGrid>
        <w:gridCol w:w="9642"/>
      </w:tblGrid>
      <w:tr w:rsidR="00112307" w:rsidRPr="00E51761">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EF4187" w:rsidRPr="000948E2" w:rsidRDefault="00112307" w:rsidP="00510B42">
            <w:pPr>
              <w:pStyle w:val="aa"/>
              <w:rPr>
                <w:rFonts w:ascii="Consolas" w:hAnsi="Consolas" w:cs="Consolas"/>
                <w:lang w:val="en-US"/>
              </w:rPr>
            </w:pPr>
            <w:r w:rsidRPr="00016719">
              <w:rPr>
                <w:rFonts w:ascii="Consolas" w:hAnsi="Consolas" w:cs="Consolas"/>
                <w:lang w:val="en-US"/>
              </w:rPr>
              <w:t>void DGEMM_opt_2(</w:t>
            </w:r>
            <w:proofErr w:type="spellStart"/>
            <w:r w:rsidRPr="00016719">
              <w:rPr>
                <w:rFonts w:ascii="Consolas" w:hAnsi="Consolas" w:cs="Consolas"/>
                <w:lang w:val="en-US"/>
              </w:rPr>
              <w:t>int</w:t>
            </w:r>
            <w:proofErr w:type="spellEnd"/>
            <w:r w:rsidRPr="00016719">
              <w:rPr>
                <w:rFonts w:ascii="Consolas" w:hAnsi="Consolas" w:cs="Consolas"/>
                <w:lang w:val="en-US"/>
              </w:rPr>
              <w:t xml:space="preserve"> size, double *A, double *B, double *C,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lastRenderedPageBreak/>
              <w:t>size_block</w:t>
            </w:r>
            <w:proofErr w:type="spellEnd"/>
            <w:r w:rsidRPr="00016719">
              <w:rPr>
                <w:rFonts w:ascii="Consolas" w:hAnsi="Consolas" w:cs="Consolas"/>
                <w:lang w:val="en-US"/>
              </w:rPr>
              <w:t>)</w:t>
            </w:r>
            <w:r w:rsidRPr="00016719">
              <w:rPr>
                <w:rFonts w:ascii="Consolas" w:hAnsi="Consolas" w:cs="Consolas"/>
                <w:lang w:val="en-US"/>
              </w:rPr>
              <w:br/>
              <w:t>{</w:t>
            </w:r>
            <w:r w:rsidRPr="00016719">
              <w:rPr>
                <w:rFonts w:ascii="Consolas" w:hAnsi="Consolas" w:cs="Consolas"/>
                <w:lang w:val="en-US"/>
              </w:rPr>
              <w:tab/>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t>i</w:t>
            </w:r>
            <w:proofErr w:type="spellEnd"/>
            <w:r w:rsidRPr="00016719">
              <w:rPr>
                <w:rFonts w:ascii="Consolas" w:hAnsi="Consolas" w:cs="Consolas"/>
                <w:lang w:val="en-US"/>
              </w:rPr>
              <w:t xml:space="preserve">, j, k, </w:t>
            </w:r>
            <w:proofErr w:type="spellStart"/>
            <w:r w:rsidRPr="00016719">
              <w:rPr>
                <w:rFonts w:ascii="Consolas" w:hAnsi="Consolas" w:cs="Consolas"/>
                <w:lang w:val="en-US"/>
              </w:rPr>
              <w:t>ik</w:t>
            </w:r>
            <w:proofErr w:type="spellEnd"/>
            <w:r w:rsidRPr="00016719">
              <w:rPr>
                <w:rFonts w:ascii="Consolas" w:hAnsi="Consolas" w:cs="Consolas"/>
                <w:lang w:val="en-US"/>
              </w:rPr>
              <w:t xml:space="preserve">, </w:t>
            </w:r>
            <w:proofErr w:type="spellStart"/>
            <w:r w:rsidRPr="00016719">
              <w:rPr>
                <w:rFonts w:ascii="Consolas" w:hAnsi="Consolas" w:cs="Consolas"/>
                <w:lang w:val="en-US"/>
              </w:rPr>
              <w:t>jk</w:t>
            </w:r>
            <w:proofErr w:type="spellEnd"/>
            <w:r w:rsidRPr="00016719">
              <w:rPr>
                <w:rFonts w:ascii="Consolas" w:hAnsi="Consolas" w:cs="Consolas"/>
                <w:lang w:val="en-US"/>
              </w:rPr>
              <w:t xml:space="preserve">, </w:t>
            </w:r>
            <w:proofErr w:type="spellStart"/>
            <w:r w:rsidRPr="00016719">
              <w:rPr>
                <w:rFonts w:ascii="Consolas" w:hAnsi="Consolas" w:cs="Consolas"/>
                <w:lang w:val="en-US"/>
              </w:rPr>
              <w:t>kk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for(j = 0; j &lt; size; j++) {</w:t>
            </w:r>
            <w:r w:rsidRPr="00016719">
              <w:rPr>
                <w:rFonts w:ascii="Consolas" w:hAnsi="Consolas" w:cs="Consolas"/>
                <w:lang w:val="en-US"/>
              </w:rPr>
              <w:br/>
              <w:t xml:space="preserve">        </w:t>
            </w:r>
            <w:r w:rsidRPr="00016719">
              <w:rPr>
                <w:rFonts w:ascii="Consolas" w:hAnsi="Consolas" w:cs="Consolas"/>
                <w:lang w:val="en-US"/>
              </w:rPr>
              <w:tab/>
              <w:t>for(i = 0; i &lt; size; i++) {</w:t>
            </w:r>
            <w:r w:rsidRPr="00016719">
              <w:rPr>
                <w:rFonts w:ascii="Consolas" w:hAnsi="Consolas" w:cs="Consolas"/>
                <w:lang w:val="en-US"/>
              </w:rPr>
              <w:br/>
              <w:t xml:space="preserve">        </w:t>
            </w:r>
            <w:r w:rsidRPr="00016719">
              <w:rPr>
                <w:rFonts w:ascii="Consolas" w:hAnsi="Consolas" w:cs="Consolas"/>
                <w:lang w:val="en-US"/>
              </w:rPr>
              <w:tab/>
              <w:t xml:space="preserve">    C[j * size + i] = 0;</w:t>
            </w:r>
            <w:r w:rsidRPr="00016719">
              <w:rPr>
                <w:rFonts w:ascii="Consolas" w:hAnsi="Consolas" w:cs="Consolas"/>
                <w:lang w:val="en-US"/>
              </w:rPr>
              <w:br/>
              <w:t xml:space="preserve">        </w:t>
            </w:r>
            <w:r w:rsidRPr="00016719">
              <w:rPr>
                <w:rFonts w:ascii="Consolas" w:hAnsi="Consolas" w:cs="Consolas"/>
                <w:lang w:val="en-US"/>
              </w:rPr>
              <w:tab/>
              <w:t>}</w:t>
            </w:r>
            <w:r w:rsidRPr="00016719">
              <w:rPr>
                <w:rFonts w:ascii="Consolas" w:hAnsi="Consolas" w:cs="Consolas"/>
                <w:lang w:val="en-US"/>
              </w:rPr>
              <w:br/>
              <w:t xml:space="preserve">    </w:t>
            </w:r>
            <w:r w:rsidRPr="00016719">
              <w:rPr>
                <w:rFonts w:ascii="Consolas" w:hAnsi="Consolas" w:cs="Consolas"/>
                <w:lang w:val="en-US"/>
              </w:rPr>
              <w:tab/>
              <w:t>}</w:t>
            </w:r>
          </w:p>
          <w:p w:rsidR="000E12BB" w:rsidRPr="000E12BB" w:rsidRDefault="000E12BB" w:rsidP="00510B42">
            <w:pPr>
              <w:pStyle w:val="aa"/>
              <w:rPr>
                <w:rFonts w:ascii="Consolas" w:hAnsi="Consolas" w:cs="Consolas"/>
                <w:lang w:val="en-US"/>
              </w:rPr>
            </w:pPr>
            <w:r>
              <w:rPr>
                <w:rFonts w:ascii="Consolas" w:hAnsi="Consolas" w:cs="Consolas"/>
                <w:lang w:val="en-US"/>
              </w:rPr>
              <w:t>/*</w:t>
            </w:r>
            <w:r>
              <w:rPr>
                <w:rFonts w:ascii="Consolas" w:hAnsi="Consolas" w:cs="Consolas"/>
              </w:rPr>
              <w:t>матрицы</w:t>
            </w:r>
            <w:r w:rsidRPr="000948E2">
              <w:rPr>
                <w:rFonts w:ascii="Consolas" w:hAnsi="Consolas" w:cs="Consolas"/>
                <w:lang w:val="en-US"/>
              </w:rPr>
              <w:t xml:space="preserve"> </w:t>
            </w:r>
            <w:r>
              <w:rPr>
                <w:rFonts w:ascii="Consolas" w:hAnsi="Consolas" w:cs="Consolas"/>
              </w:rPr>
              <w:t>разбиты</w:t>
            </w:r>
            <w:r w:rsidRPr="000948E2">
              <w:rPr>
                <w:rFonts w:ascii="Consolas" w:hAnsi="Consolas" w:cs="Consolas"/>
                <w:lang w:val="en-US"/>
              </w:rPr>
              <w:t xml:space="preserve"> </w:t>
            </w:r>
            <w:r>
              <w:rPr>
                <w:rFonts w:ascii="Consolas" w:hAnsi="Consolas" w:cs="Consolas"/>
              </w:rPr>
              <w:t>на</w:t>
            </w:r>
            <w:r w:rsidRPr="000948E2">
              <w:rPr>
                <w:rFonts w:ascii="Consolas" w:hAnsi="Consolas" w:cs="Consolas"/>
                <w:lang w:val="en-US"/>
              </w:rPr>
              <w:t xml:space="preserve"> </w:t>
            </w:r>
            <w:r>
              <w:rPr>
                <w:rFonts w:ascii="Consolas" w:hAnsi="Consolas" w:cs="Consolas"/>
              </w:rPr>
              <w:t>блоки</w:t>
            </w:r>
            <w:r>
              <w:rPr>
                <w:rFonts w:ascii="Consolas" w:hAnsi="Consolas" w:cs="Consolas"/>
                <w:lang w:val="en-US"/>
              </w:rPr>
              <w:t>*/</w:t>
            </w:r>
          </w:p>
          <w:p w:rsidR="00112307" w:rsidRPr="000E12BB" w:rsidRDefault="00EF4187" w:rsidP="00510B42">
            <w:pPr>
              <w:pStyle w:val="aa"/>
              <w:rPr>
                <w:lang w:val="en-US"/>
              </w:rPr>
            </w:pPr>
            <w:r w:rsidRPr="000E12BB">
              <w:rPr>
                <w:rFonts w:ascii="Consolas" w:hAnsi="Consolas" w:cs="Consolas"/>
                <w:lang w:val="en-US"/>
              </w:rPr>
              <w:t>/*</w:t>
            </w:r>
            <w:r w:rsidR="00E44550">
              <w:rPr>
                <w:rFonts w:ascii="Consolas" w:hAnsi="Consolas" w:cs="Consolas"/>
              </w:rPr>
              <w:t>цикл</w:t>
            </w:r>
            <w:r w:rsidR="00E44550" w:rsidRPr="000E12BB">
              <w:rPr>
                <w:rFonts w:ascii="Consolas" w:hAnsi="Consolas" w:cs="Consolas"/>
                <w:lang w:val="en-US"/>
              </w:rPr>
              <w:t xml:space="preserve"> </w:t>
            </w:r>
            <w:r w:rsidR="00E44550">
              <w:rPr>
                <w:rFonts w:ascii="Consolas" w:hAnsi="Consolas" w:cs="Consolas"/>
              </w:rPr>
              <w:t>построчного</w:t>
            </w:r>
            <w:r w:rsidR="00E44550" w:rsidRPr="000E12BB">
              <w:rPr>
                <w:rFonts w:ascii="Consolas" w:hAnsi="Consolas" w:cs="Consolas"/>
                <w:lang w:val="en-US"/>
              </w:rPr>
              <w:t xml:space="preserve"> </w:t>
            </w:r>
            <w:r w:rsidR="00E44550">
              <w:rPr>
                <w:rFonts w:ascii="Consolas" w:hAnsi="Consolas" w:cs="Consolas"/>
              </w:rPr>
              <w:t>умножения</w:t>
            </w:r>
            <w:r w:rsidR="00E44550" w:rsidRPr="000E12BB">
              <w:rPr>
                <w:rFonts w:ascii="Consolas" w:hAnsi="Consolas" w:cs="Consolas"/>
                <w:lang w:val="en-US"/>
              </w:rPr>
              <w:t xml:space="preserve"> </w:t>
            </w:r>
            <w:r w:rsidR="00E44550">
              <w:rPr>
                <w:rFonts w:ascii="Consolas" w:hAnsi="Consolas" w:cs="Consolas"/>
              </w:rPr>
              <w:t>элементов</w:t>
            </w:r>
            <w:r w:rsidR="00E44550" w:rsidRPr="000E12BB">
              <w:rPr>
                <w:rFonts w:ascii="Consolas" w:hAnsi="Consolas" w:cs="Consolas"/>
                <w:lang w:val="en-US"/>
              </w:rPr>
              <w:t xml:space="preserve"> </w:t>
            </w:r>
            <w:r w:rsidR="00E44550">
              <w:rPr>
                <w:rFonts w:ascii="Consolas" w:hAnsi="Consolas" w:cs="Consolas"/>
              </w:rPr>
              <w:t>квадратных</w:t>
            </w:r>
            <w:r w:rsidR="00E44550" w:rsidRPr="000E12BB">
              <w:rPr>
                <w:rFonts w:ascii="Consolas" w:hAnsi="Consolas" w:cs="Consolas"/>
                <w:lang w:val="en-US"/>
              </w:rPr>
              <w:t xml:space="preserve"> </w:t>
            </w:r>
            <w:r w:rsidR="00E44550">
              <w:rPr>
                <w:rFonts w:ascii="Consolas" w:hAnsi="Consolas" w:cs="Consolas"/>
              </w:rPr>
              <w:t>матриц</w:t>
            </w:r>
            <w:r w:rsidR="00E44550" w:rsidRPr="000E12BB">
              <w:rPr>
                <w:rFonts w:ascii="Consolas" w:hAnsi="Consolas" w:cs="Consolas"/>
                <w:lang w:val="en-US"/>
              </w:rPr>
              <w:t xml:space="preserve">, </w:t>
            </w:r>
            <w:r w:rsidR="00E44550">
              <w:rPr>
                <w:rFonts w:ascii="Consolas" w:hAnsi="Consolas" w:cs="Consolas"/>
              </w:rPr>
              <w:t>заданных</w:t>
            </w:r>
            <w:r w:rsidR="00E44550" w:rsidRPr="000E12BB">
              <w:rPr>
                <w:rFonts w:ascii="Consolas" w:hAnsi="Consolas" w:cs="Consolas"/>
                <w:lang w:val="en-US"/>
              </w:rPr>
              <w:t xml:space="preserve"> </w:t>
            </w:r>
            <w:r w:rsidR="00E44550">
              <w:rPr>
                <w:rFonts w:ascii="Consolas" w:hAnsi="Consolas" w:cs="Consolas"/>
              </w:rPr>
              <w:t>в</w:t>
            </w:r>
            <w:r w:rsidR="00E44550" w:rsidRPr="000E12BB">
              <w:rPr>
                <w:rFonts w:ascii="Consolas" w:hAnsi="Consolas" w:cs="Consolas"/>
                <w:lang w:val="en-US"/>
              </w:rPr>
              <w:t xml:space="preserve"> </w:t>
            </w:r>
            <w:r w:rsidR="00E44550">
              <w:rPr>
                <w:rFonts w:ascii="Consolas" w:hAnsi="Consolas" w:cs="Consolas"/>
              </w:rPr>
              <w:t>виде</w:t>
            </w:r>
            <w:r w:rsidR="00E44550" w:rsidRPr="000E12BB">
              <w:rPr>
                <w:rFonts w:ascii="Consolas" w:hAnsi="Consolas" w:cs="Consolas"/>
                <w:lang w:val="en-US"/>
              </w:rPr>
              <w:t xml:space="preserve"> </w:t>
            </w:r>
            <w:r w:rsidR="00E44550">
              <w:rPr>
                <w:rFonts w:ascii="Consolas" w:hAnsi="Consolas" w:cs="Consolas"/>
              </w:rPr>
              <w:t>одномерных</w:t>
            </w:r>
            <w:r w:rsidR="00E44550" w:rsidRPr="000E12BB">
              <w:rPr>
                <w:rFonts w:ascii="Consolas" w:hAnsi="Consolas" w:cs="Consolas"/>
                <w:lang w:val="en-US"/>
              </w:rPr>
              <w:t xml:space="preserve"> </w:t>
            </w:r>
            <w:r w:rsidR="00E44550">
              <w:rPr>
                <w:rFonts w:ascii="Consolas" w:hAnsi="Consolas" w:cs="Consolas"/>
              </w:rPr>
              <w:t>массивов</w:t>
            </w:r>
            <w:r w:rsidR="00E44550" w:rsidRPr="000E12BB">
              <w:rPr>
                <w:rFonts w:ascii="Consolas" w:hAnsi="Consolas" w:cs="Consolas"/>
                <w:lang w:val="en-US"/>
              </w:rPr>
              <w:t xml:space="preserve"> </w:t>
            </w:r>
            <w:r w:rsidR="00E44550">
              <w:rPr>
                <w:rFonts w:ascii="Consolas" w:hAnsi="Consolas" w:cs="Consolas"/>
              </w:rPr>
              <w:t>вложен</w:t>
            </w:r>
            <w:r w:rsidR="00E44550" w:rsidRPr="000E12BB">
              <w:rPr>
                <w:rFonts w:ascii="Consolas" w:hAnsi="Consolas" w:cs="Consolas"/>
                <w:lang w:val="en-US"/>
              </w:rPr>
              <w:t xml:space="preserve"> </w:t>
            </w:r>
            <w:r w:rsidR="00E44550">
              <w:rPr>
                <w:rFonts w:ascii="Consolas" w:hAnsi="Consolas" w:cs="Consolas"/>
              </w:rPr>
              <w:t>в</w:t>
            </w:r>
            <w:r w:rsidR="00E44550" w:rsidRPr="000E12BB">
              <w:rPr>
                <w:rFonts w:ascii="Consolas" w:hAnsi="Consolas" w:cs="Consolas"/>
                <w:lang w:val="en-US"/>
              </w:rPr>
              <w:t xml:space="preserve"> </w:t>
            </w:r>
            <w:r w:rsidR="00E44550">
              <w:rPr>
                <w:rFonts w:ascii="Consolas" w:hAnsi="Consolas" w:cs="Consolas"/>
              </w:rPr>
              <w:t>цикл</w:t>
            </w:r>
            <w:r w:rsidR="00E44550" w:rsidRPr="000E12BB">
              <w:rPr>
                <w:rFonts w:ascii="Consolas" w:hAnsi="Consolas" w:cs="Consolas"/>
                <w:lang w:val="en-US"/>
              </w:rPr>
              <w:t xml:space="preserve">, </w:t>
            </w:r>
            <w:r w:rsidR="00E44550">
              <w:rPr>
                <w:rFonts w:ascii="Consolas" w:hAnsi="Consolas" w:cs="Consolas"/>
              </w:rPr>
              <w:t>перебирающий</w:t>
            </w:r>
            <w:r w:rsidR="00E44550" w:rsidRPr="000E12BB">
              <w:rPr>
                <w:rFonts w:ascii="Consolas" w:hAnsi="Consolas" w:cs="Consolas"/>
                <w:lang w:val="en-US"/>
              </w:rPr>
              <w:t xml:space="preserve"> </w:t>
            </w:r>
            <w:r w:rsidR="00E44550">
              <w:rPr>
                <w:rFonts w:ascii="Consolas" w:hAnsi="Consolas" w:cs="Consolas"/>
              </w:rPr>
              <w:t>блоки</w:t>
            </w:r>
            <w:r w:rsidR="00E44550" w:rsidRPr="000E12BB">
              <w:rPr>
                <w:rFonts w:ascii="Consolas" w:hAnsi="Consolas" w:cs="Consolas"/>
                <w:lang w:val="en-US"/>
              </w:rPr>
              <w:t xml:space="preserve"> </w:t>
            </w:r>
            <w:r w:rsidR="00E44550">
              <w:rPr>
                <w:rFonts w:ascii="Consolas" w:hAnsi="Consolas" w:cs="Consolas"/>
              </w:rPr>
              <w:t>матриц</w:t>
            </w:r>
            <w:r w:rsidR="00E44550" w:rsidRPr="000E12BB">
              <w:rPr>
                <w:rFonts w:ascii="Consolas" w:hAnsi="Consolas" w:cs="Consolas"/>
                <w:lang w:val="en-US"/>
              </w:rPr>
              <w:t xml:space="preserve"> </w:t>
            </w:r>
            <w:r w:rsidR="00E44550">
              <w:rPr>
                <w:rFonts w:ascii="Consolas" w:hAnsi="Consolas" w:cs="Consolas"/>
              </w:rPr>
              <w:t>последовательно</w:t>
            </w:r>
            <w:r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16719">
              <w:rPr>
                <w:rFonts w:ascii="Consolas" w:hAnsi="Consolas" w:cs="Consolas"/>
                <w:lang w:val="en-US"/>
              </w:rPr>
              <w:t>for</w:t>
            </w:r>
            <w:r w:rsidR="00112307" w:rsidRPr="000E12BB">
              <w:rPr>
                <w:rFonts w:ascii="Consolas" w:hAnsi="Consolas" w:cs="Consolas"/>
                <w:lang w:val="en-US"/>
              </w:rPr>
              <w:t>(</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 0; </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&lt; </w:t>
            </w:r>
            <w:r w:rsidR="00112307" w:rsidRPr="00016719">
              <w:rPr>
                <w:rFonts w:ascii="Consolas" w:hAnsi="Consolas" w:cs="Consolas"/>
                <w:lang w:val="en-US"/>
              </w:rPr>
              <w:t>size</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 0; </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&lt; </w:t>
            </w:r>
            <w:r w:rsidR="00112307" w:rsidRPr="00016719">
              <w:rPr>
                <w:rFonts w:ascii="Consolas" w:hAnsi="Consolas" w:cs="Consolas"/>
                <w:lang w:val="en-US"/>
              </w:rPr>
              <w:t>size</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 0;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&lt; </w:t>
            </w:r>
            <w:r w:rsidR="00112307" w:rsidRPr="00016719">
              <w:rPr>
                <w:rFonts w:ascii="Consolas" w:hAnsi="Consolas" w:cs="Consolas"/>
                <w:lang w:val="en-US"/>
              </w:rPr>
              <w:t>size</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r w:rsidR="00112307" w:rsidRPr="00016719">
              <w:rPr>
                <w:rFonts w:ascii="Consolas" w:hAnsi="Consolas" w:cs="Consolas"/>
                <w:lang w:val="en-US"/>
              </w:rPr>
              <w:t>j</w:t>
            </w:r>
            <w:r w:rsidR="00112307" w:rsidRPr="000E12BB">
              <w:rPr>
                <w:rFonts w:ascii="Consolas" w:hAnsi="Consolas" w:cs="Consolas"/>
                <w:lang w:val="en-US"/>
              </w:rPr>
              <w:t xml:space="preserve"> = 0; </w:t>
            </w:r>
            <w:r w:rsidR="00112307" w:rsidRPr="00016719">
              <w:rPr>
                <w:rFonts w:ascii="Consolas" w:hAnsi="Consolas" w:cs="Consolas"/>
                <w:lang w:val="en-US"/>
              </w:rPr>
              <w:t>j</w:t>
            </w:r>
            <w:r w:rsidR="00112307" w:rsidRPr="000E12BB">
              <w:rPr>
                <w:rFonts w:ascii="Consolas" w:hAnsi="Consolas" w:cs="Consolas"/>
                <w:lang w:val="en-US"/>
              </w:rPr>
              <w:t xml:space="preserve"> &lt;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 xml:space="preserve">; </w:t>
            </w:r>
            <w:r w:rsidR="00112307" w:rsidRPr="00016719">
              <w:rPr>
                <w:rFonts w:ascii="Consolas" w:hAnsi="Consolas" w:cs="Consolas"/>
                <w:lang w:val="en-US"/>
              </w:rPr>
              <w:t>j</w:t>
            </w:r>
            <w:r w:rsidR="00112307" w:rsidRPr="000E12BB">
              <w:rPr>
                <w:rFonts w:ascii="Consolas" w:hAnsi="Consolas" w:cs="Consolas"/>
                <w:lang w:val="en-US"/>
              </w:rPr>
              <w:t>++ )</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r w:rsidR="00112307" w:rsidRPr="00016719">
              <w:rPr>
                <w:rFonts w:ascii="Consolas" w:hAnsi="Consolas" w:cs="Consolas"/>
                <w:lang w:val="en-US"/>
              </w:rPr>
              <w:t>k</w:t>
            </w:r>
            <w:r w:rsidR="00112307" w:rsidRPr="000E12BB">
              <w:rPr>
                <w:rFonts w:ascii="Consolas" w:hAnsi="Consolas" w:cs="Consolas"/>
                <w:lang w:val="en-US"/>
              </w:rPr>
              <w:t xml:space="preserve"> = 0; </w:t>
            </w:r>
            <w:r w:rsidR="00112307" w:rsidRPr="00016719">
              <w:rPr>
                <w:rFonts w:ascii="Consolas" w:hAnsi="Consolas" w:cs="Consolas"/>
                <w:lang w:val="en-US"/>
              </w:rPr>
              <w:t>k</w:t>
            </w:r>
            <w:r w:rsidR="00112307" w:rsidRPr="000E12BB">
              <w:rPr>
                <w:rFonts w:ascii="Consolas" w:hAnsi="Consolas" w:cs="Consolas"/>
                <w:lang w:val="en-US"/>
              </w:rPr>
              <w:t xml:space="preserve"> &lt;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 xml:space="preserve">; </w:t>
            </w:r>
            <w:r w:rsidR="00112307" w:rsidRPr="00016719">
              <w:rPr>
                <w:rFonts w:ascii="Consolas" w:hAnsi="Consolas" w:cs="Consolas"/>
                <w:lang w:val="en-US"/>
              </w:rPr>
              <w:t>k</w:t>
            </w:r>
            <w:r w:rsidR="00112307" w:rsidRPr="000E12BB">
              <w:rPr>
                <w:rFonts w:ascii="Consolas" w:hAnsi="Consolas" w:cs="Consolas"/>
                <w:lang w:val="en-US"/>
              </w:rPr>
              <w:t>++ )</w:t>
            </w:r>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E12BB">
              <w:rPr>
                <w:rFonts w:ascii="Consolas" w:hAnsi="Consolas" w:cs="Consolas"/>
                <w:lang w:val="en-US"/>
              </w:rPr>
              <w:tab/>
            </w:r>
            <w:r w:rsidR="00112307" w:rsidRPr="000E12BB">
              <w:rPr>
                <w:rFonts w:ascii="Consolas" w:hAnsi="Consolas" w:cs="Consolas"/>
                <w:lang w:val="en-US"/>
              </w:rPr>
              <w:tab/>
              <w:t xml:space="preserve">  #</w:t>
            </w:r>
            <w:proofErr w:type="spellStart"/>
            <w:r w:rsidR="00112307" w:rsidRPr="00016719">
              <w:rPr>
                <w:rFonts w:ascii="Consolas" w:hAnsi="Consolas" w:cs="Consolas"/>
                <w:lang w:val="en-US"/>
              </w:rPr>
              <w:t>pragma</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simd</w:t>
            </w:r>
            <w:proofErr w:type="spellEnd"/>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16719">
              <w:rPr>
                <w:rFonts w:ascii="Consolas" w:hAnsi="Consolas" w:cs="Consolas"/>
                <w:lang w:val="en-US"/>
              </w:rPr>
              <w:t>for</w:t>
            </w:r>
            <w:r w:rsidR="00112307" w:rsidRPr="000E12BB">
              <w:rPr>
                <w:rFonts w:ascii="Consolas" w:hAnsi="Consolas" w:cs="Consolas"/>
                <w:lang w:val="en-US"/>
              </w:rPr>
              <w:t>(</w:t>
            </w:r>
            <w:proofErr w:type="spellStart"/>
            <w:r w:rsidR="00112307" w:rsidRPr="00016719">
              <w:rPr>
                <w:rFonts w:ascii="Consolas" w:hAnsi="Consolas" w:cs="Consolas"/>
                <w:lang w:val="en-US"/>
              </w:rPr>
              <w:t>i</w:t>
            </w:r>
            <w:proofErr w:type="spellEnd"/>
            <w:r w:rsidR="00112307" w:rsidRPr="000E12BB">
              <w:rPr>
                <w:rFonts w:ascii="Consolas" w:hAnsi="Consolas" w:cs="Consolas"/>
                <w:lang w:val="en-US"/>
              </w:rPr>
              <w:t xml:space="preserve"> = 0; </w:t>
            </w:r>
            <w:proofErr w:type="spellStart"/>
            <w:r w:rsidR="00112307" w:rsidRPr="00016719">
              <w:rPr>
                <w:rFonts w:ascii="Consolas" w:hAnsi="Consolas" w:cs="Consolas"/>
                <w:lang w:val="en-US"/>
              </w:rPr>
              <w:t>i</w:t>
            </w:r>
            <w:proofErr w:type="spellEnd"/>
            <w:r w:rsidR="00112307" w:rsidRPr="000E12BB">
              <w:rPr>
                <w:rFonts w:ascii="Consolas" w:hAnsi="Consolas" w:cs="Consolas"/>
                <w:lang w:val="en-US"/>
              </w:rPr>
              <w:t xml:space="preserve"> &lt;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i</w:t>
            </w:r>
            <w:proofErr w:type="spellEnd"/>
            <w:r w:rsidR="00112307" w:rsidRPr="000E12BB">
              <w:rPr>
                <w:rFonts w:ascii="Consolas" w:hAnsi="Consolas" w:cs="Consolas"/>
                <w:lang w:val="en-US"/>
              </w:rPr>
              <w:t>++ )</w:t>
            </w:r>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E12BB">
              <w:rPr>
                <w:rFonts w:ascii="Consolas" w:hAnsi="Consolas" w:cs="Consolas"/>
                <w:lang w:val="en-US"/>
              </w:rPr>
              <w:tab/>
            </w:r>
            <w:r w:rsidR="00112307" w:rsidRPr="00016719">
              <w:rPr>
                <w:rFonts w:ascii="Consolas" w:hAnsi="Consolas" w:cs="Consolas"/>
                <w:lang w:val="en-US"/>
              </w:rPr>
              <w:t>C</w:t>
            </w:r>
            <w:r w:rsidR="00112307" w:rsidRPr="000E12BB">
              <w:rPr>
                <w:rFonts w:ascii="Consolas" w:hAnsi="Consolas" w:cs="Consolas"/>
                <w:lang w:val="en-US"/>
              </w:rPr>
              <w:t>[(</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j</w:t>
            </w:r>
            <w:r w:rsidR="00112307" w:rsidRPr="000E12BB">
              <w:rPr>
                <w:rFonts w:ascii="Consolas" w:hAnsi="Consolas" w:cs="Consolas"/>
                <w:lang w:val="en-US"/>
              </w:rPr>
              <w:t xml:space="preserve">) * </w:t>
            </w:r>
            <w:r w:rsidR="00112307" w:rsidRPr="00016719">
              <w:rPr>
                <w:rFonts w:ascii="Consolas" w:hAnsi="Consolas" w:cs="Consolas"/>
                <w:lang w:val="en-US"/>
              </w:rPr>
              <w:t>size</w:t>
            </w:r>
            <w:r w:rsidR="00112307" w:rsidRPr="000E12BB">
              <w:rPr>
                <w:rFonts w:ascii="Consolas" w:hAnsi="Consolas" w:cs="Consolas"/>
                <w:lang w:val="en-US"/>
              </w:rPr>
              <w:t xml:space="preserve"> +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 </w:t>
            </w:r>
            <w:proofErr w:type="spellStart"/>
            <w:r w:rsidR="00112307" w:rsidRPr="00016719">
              <w:rPr>
                <w:rFonts w:ascii="Consolas" w:hAnsi="Consolas" w:cs="Consolas"/>
                <w:lang w:val="en-US"/>
              </w:rPr>
              <w:t>i</w:t>
            </w:r>
            <w:proofErr w:type="spellEnd"/>
            <w:r w:rsidR="00112307" w:rsidRPr="000E12BB">
              <w:rPr>
                <w:rFonts w:ascii="Consolas" w:hAnsi="Consolas" w:cs="Consolas"/>
                <w:lang w:val="en-US"/>
              </w:rPr>
              <w:t xml:space="preserve">)] += </w:t>
            </w:r>
            <w:r w:rsidR="00112307" w:rsidRPr="00016719">
              <w:rPr>
                <w:rFonts w:ascii="Consolas" w:hAnsi="Consolas" w:cs="Consolas"/>
                <w:lang w:val="en-US"/>
              </w:rPr>
              <w:t>A</w:t>
            </w:r>
            <w:r w:rsidR="00112307" w:rsidRPr="000E12BB">
              <w:rPr>
                <w:rFonts w:ascii="Consolas" w:hAnsi="Consolas" w:cs="Consolas"/>
                <w:lang w:val="en-US"/>
              </w:rPr>
              <w:t>[(</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j</w:t>
            </w:r>
            <w:r w:rsidR="00112307" w:rsidRPr="000E12BB">
              <w:rPr>
                <w:rFonts w:ascii="Consolas" w:hAnsi="Consolas" w:cs="Consolas"/>
                <w:lang w:val="en-US"/>
              </w:rPr>
              <w:t xml:space="preserve">) * </w:t>
            </w:r>
            <w:r w:rsidR="00112307" w:rsidRPr="00016719">
              <w:rPr>
                <w:rFonts w:ascii="Consolas" w:hAnsi="Consolas" w:cs="Consolas"/>
                <w:lang w:val="en-US"/>
              </w:rPr>
              <w:t>size</w:t>
            </w:r>
            <w:r w:rsidR="00112307" w:rsidRPr="000E12BB">
              <w:rPr>
                <w:rFonts w:ascii="Consolas" w:hAnsi="Consolas" w:cs="Consolas"/>
                <w:lang w:val="en-US"/>
              </w:rPr>
              <w:t xml:space="preserve"> + (</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k</w:t>
            </w:r>
            <w:r w:rsidR="00112307" w:rsidRPr="000E12BB">
              <w:rPr>
                <w:rFonts w:ascii="Consolas" w:hAnsi="Consolas" w:cs="Consolas"/>
                <w:lang w:val="en-US"/>
              </w:rPr>
              <w:t xml:space="preserve">)] * </w:t>
            </w:r>
            <w:r w:rsidR="00112307" w:rsidRPr="00016719">
              <w:rPr>
                <w:rFonts w:ascii="Consolas" w:hAnsi="Consolas" w:cs="Consolas"/>
                <w:lang w:val="en-US"/>
              </w:rPr>
              <w:t>B</w:t>
            </w:r>
            <w:r w:rsidR="00112307" w:rsidRPr="000E12BB">
              <w:rPr>
                <w:rFonts w:ascii="Consolas" w:hAnsi="Consolas" w:cs="Consolas"/>
                <w:lang w:val="en-US"/>
              </w:rPr>
              <w:t>[(</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k</w:t>
            </w:r>
            <w:r w:rsidR="00112307" w:rsidRPr="000E12BB">
              <w:rPr>
                <w:rFonts w:ascii="Consolas" w:hAnsi="Consolas" w:cs="Consolas"/>
                <w:lang w:val="en-US"/>
              </w:rPr>
              <w:t xml:space="preserve">) * </w:t>
            </w:r>
            <w:r w:rsidR="00112307" w:rsidRPr="00016719">
              <w:rPr>
                <w:rFonts w:ascii="Consolas" w:hAnsi="Consolas" w:cs="Consolas"/>
                <w:lang w:val="en-US"/>
              </w:rPr>
              <w:t>size</w:t>
            </w:r>
            <w:r w:rsidR="00112307" w:rsidRPr="000E12BB">
              <w:rPr>
                <w:rFonts w:ascii="Consolas" w:hAnsi="Consolas" w:cs="Consolas"/>
                <w:lang w:val="en-US"/>
              </w:rPr>
              <w:t xml:space="preserve"> +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 </w:t>
            </w:r>
            <w:proofErr w:type="spellStart"/>
            <w:r w:rsidR="00112307" w:rsidRPr="00016719">
              <w:rPr>
                <w:rFonts w:ascii="Consolas" w:hAnsi="Consolas" w:cs="Consolas"/>
                <w:lang w:val="en-US"/>
              </w:rPr>
              <w:t>i</w:t>
            </w:r>
            <w:proofErr w:type="spellEnd"/>
            <w:r w:rsidR="00112307" w:rsidRPr="000E12BB">
              <w:rPr>
                <w:rFonts w:ascii="Consolas" w:hAnsi="Consolas" w:cs="Consolas"/>
                <w:lang w:val="en-US"/>
              </w:rPr>
              <w:t>)];</w:t>
            </w:r>
            <w:r w:rsidR="00112307" w:rsidRPr="000E12BB">
              <w:rPr>
                <w:rFonts w:ascii="Consolas" w:hAnsi="Consolas" w:cs="Consolas"/>
                <w:lang w:val="en-US"/>
              </w:rPr>
              <w:br/>
              <w:t>}</w:t>
            </w:r>
          </w:p>
        </w:tc>
      </w:tr>
    </w:tbl>
    <w:p w:rsidR="00112307" w:rsidRPr="000E12BB" w:rsidRDefault="00112307">
      <w:pPr>
        <w:jc w:val="both"/>
        <w:rPr>
          <w:color w:val="000000"/>
          <w:sz w:val="28"/>
          <w:szCs w:val="28"/>
          <w:highlight w:val="white"/>
          <w:lang w:val="en-US"/>
        </w:rPr>
      </w:pPr>
    </w:p>
    <w:p w:rsidR="00112307" w:rsidRDefault="00112307" w:rsidP="00510B42">
      <w:pPr>
        <w:jc w:val="both"/>
      </w:pPr>
      <w:r w:rsidRPr="000E12BB">
        <w:rPr>
          <w:color w:val="000000"/>
          <w:sz w:val="28"/>
          <w:szCs w:val="28"/>
          <w:highlight w:val="white"/>
          <w:lang w:val="en-US"/>
        </w:rPr>
        <w:tab/>
      </w:r>
      <w:r>
        <w:rPr>
          <w:color w:val="000000"/>
          <w:sz w:val="28"/>
          <w:szCs w:val="28"/>
          <w:highlight w:val="white"/>
        </w:rPr>
        <w:t>Одним из основных способов использования векторных инструкций в программах на</w:t>
      </w:r>
      <w:proofErr w:type="gramStart"/>
      <w:r>
        <w:rPr>
          <w:color w:val="000000"/>
          <w:sz w:val="28"/>
          <w:szCs w:val="28"/>
          <w:highlight w:val="white"/>
        </w:rPr>
        <w:t xml:space="preserve"> С</w:t>
      </w:r>
      <w:proofErr w:type="gramEnd"/>
      <w:r>
        <w:rPr>
          <w:color w:val="000000"/>
          <w:sz w:val="28"/>
          <w:szCs w:val="28"/>
          <w:highlight w:val="white"/>
        </w:rPr>
        <w:t>/C++, является</w:t>
      </w:r>
      <w:bookmarkStart w:id="13" w:name="keyword16"/>
      <w:bookmarkEnd w:id="13"/>
      <w:r>
        <w:rPr>
          <w:color w:val="000000"/>
          <w:sz w:val="28"/>
          <w:szCs w:val="28"/>
          <w:highlight w:val="white"/>
        </w:rPr>
        <w:t xml:space="preserve"> </w:t>
      </w:r>
      <w:r>
        <w:rPr>
          <w:rStyle w:val="keyword"/>
          <w:i/>
          <w:iCs/>
          <w:color w:val="000000"/>
          <w:sz w:val="28"/>
          <w:szCs w:val="28"/>
          <w:highlight w:val="white"/>
        </w:rPr>
        <w:t xml:space="preserve">векторизация </w:t>
      </w:r>
      <w:r>
        <w:rPr>
          <w:color w:val="000000"/>
          <w:sz w:val="28"/>
          <w:szCs w:val="28"/>
          <w:highlight w:val="white"/>
        </w:rPr>
        <w:t xml:space="preserve">циклов компилятором. Под векторизацией </w:t>
      </w:r>
      <w:r>
        <w:rPr>
          <w:rStyle w:val="keyword"/>
          <w:i/>
          <w:iCs/>
          <w:color w:val="000000"/>
          <w:sz w:val="28"/>
          <w:szCs w:val="28"/>
          <w:highlight w:val="white"/>
        </w:rPr>
        <w:t xml:space="preserve">цикла </w:t>
      </w:r>
      <w:r>
        <w:rPr>
          <w:color w:val="000000"/>
          <w:sz w:val="28"/>
          <w:szCs w:val="28"/>
          <w:highlight w:val="white"/>
        </w:rPr>
        <w:t>понимается одновременное, векторное,</w:t>
      </w:r>
      <w:bookmarkStart w:id="14" w:name="keyword18"/>
      <w:bookmarkEnd w:id="14"/>
      <w:r>
        <w:rPr>
          <w:color w:val="000000"/>
          <w:sz w:val="28"/>
          <w:szCs w:val="28"/>
          <w:highlight w:val="white"/>
        </w:rPr>
        <w:t xml:space="preserve"> </w:t>
      </w:r>
      <w:r>
        <w:rPr>
          <w:rStyle w:val="keyword"/>
          <w:i/>
          <w:iCs/>
          <w:color w:val="000000"/>
          <w:sz w:val="28"/>
          <w:szCs w:val="28"/>
          <w:highlight w:val="white"/>
        </w:rPr>
        <w:t xml:space="preserve">исполнение </w:t>
      </w:r>
      <w:r>
        <w:rPr>
          <w:color w:val="000000"/>
          <w:sz w:val="28"/>
          <w:szCs w:val="28"/>
          <w:highlight w:val="white"/>
        </w:rPr>
        <w:t>нескольких итераций</w:t>
      </w:r>
      <w:bookmarkStart w:id="15" w:name="keyword19"/>
      <w:bookmarkEnd w:id="15"/>
      <w:r>
        <w:rPr>
          <w:color w:val="000000"/>
          <w:sz w:val="28"/>
          <w:szCs w:val="28"/>
          <w:highlight w:val="white"/>
        </w:rPr>
        <w:t xml:space="preserve"> </w:t>
      </w:r>
      <w:r>
        <w:rPr>
          <w:rStyle w:val="keyword"/>
          <w:i/>
          <w:iCs/>
          <w:color w:val="000000"/>
          <w:sz w:val="28"/>
          <w:szCs w:val="28"/>
          <w:highlight w:val="white"/>
        </w:rPr>
        <w:t xml:space="preserve">цикла </w:t>
      </w:r>
      <w:r>
        <w:rPr>
          <w:color w:val="000000"/>
          <w:sz w:val="28"/>
          <w:szCs w:val="28"/>
          <w:highlight w:val="white"/>
        </w:rPr>
        <w:t>с использованием векторных инструкций. Естественно, такое</w:t>
      </w:r>
      <w:bookmarkStart w:id="16" w:name="keyword20"/>
      <w:bookmarkEnd w:id="16"/>
      <w:r>
        <w:rPr>
          <w:color w:val="000000"/>
          <w:sz w:val="28"/>
          <w:szCs w:val="28"/>
          <w:highlight w:val="white"/>
        </w:rPr>
        <w:t xml:space="preserve"> </w:t>
      </w:r>
      <w:r>
        <w:rPr>
          <w:rStyle w:val="keyword"/>
          <w:i/>
          <w:iCs/>
          <w:color w:val="000000"/>
          <w:sz w:val="28"/>
          <w:szCs w:val="28"/>
          <w:highlight w:val="white"/>
        </w:rPr>
        <w:t xml:space="preserve">исполнение </w:t>
      </w:r>
      <w:r>
        <w:rPr>
          <w:color w:val="000000"/>
          <w:sz w:val="28"/>
          <w:szCs w:val="28"/>
          <w:highlight w:val="white"/>
        </w:rPr>
        <w:t>возможно не для всех циклов.</w:t>
      </w:r>
      <w:bookmarkStart w:id="17" w:name="keyword21"/>
      <w:bookmarkEnd w:id="17"/>
      <w:r>
        <w:rPr>
          <w:color w:val="000000"/>
          <w:sz w:val="28"/>
          <w:szCs w:val="28"/>
          <w:highlight w:val="white"/>
        </w:rPr>
        <w:t xml:space="preserve"> </w:t>
      </w:r>
      <w:r>
        <w:rPr>
          <w:rStyle w:val="keyword"/>
          <w:i/>
          <w:iCs/>
          <w:color w:val="000000"/>
          <w:sz w:val="28"/>
          <w:szCs w:val="28"/>
          <w:highlight w:val="white"/>
        </w:rPr>
        <w:t xml:space="preserve">Компилятор </w:t>
      </w:r>
      <w:r>
        <w:rPr>
          <w:color w:val="000000"/>
          <w:sz w:val="28"/>
          <w:szCs w:val="28"/>
          <w:highlight w:val="white"/>
        </w:rPr>
        <w:t>осуществляет проверку возможности и целесообразности векторизации и, в случае выполнения обоих условий, генерирует код с использованием векторных инструкций. С помощью специальных средств языка и директив компилятора программист имеет возможность предоставить дополнительную информацию или дать определенные гарантии, которые могут оказать влияние на решение компилятора о векторизации</w:t>
      </w:r>
      <w:bookmarkStart w:id="18" w:name="keyword22"/>
      <w:bookmarkEnd w:id="18"/>
      <w:r>
        <w:rPr>
          <w:color w:val="000000"/>
          <w:sz w:val="28"/>
          <w:szCs w:val="28"/>
          <w:highlight w:val="white"/>
        </w:rPr>
        <w:t xml:space="preserve"> </w:t>
      </w:r>
      <w:r>
        <w:rPr>
          <w:rStyle w:val="keyword"/>
          <w:i/>
          <w:iCs/>
          <w:color w:val="000000"/>
          <w:sz w:val="28"/>
          <w:szCs w:val="28"/>
          <w:highlight w:val="white"/>
        </w:rPr>
        <w:t>цикла</w:t>
      </w:r>
      <w:r>
        <w:rPr>
          <w:color w:val="000000"/>
          <w:sz w:val="28"/>
          <w:szCs w:val="28"/>
          <w:highlight w:val="white"/>
        </w:rPr>
        <w:t>.</w:t>
      </w:r>
    </w:p>
    <w:p w:rsidR="00112307" w:rsidRDefault="00112307">
      <w:pPr>
        <w:jc w:val="both"/>
      </w:pPr>
      <w:r>
        <w:rPr>
          <w:color w:val="000000"/>
          <w:sz w:val="28"/>
          <w:szCs w:val="28"/>
          <w:highlight w:val="white"/>
        </w:rPr>
        <w:t>Итерации</w:t>
      </w:r>
      <w:bookmarkStart w:id="19" w:name="keyword23"/>
      <w:bookmarkEnd w:id="19"/>
      <w:r>
        <w:rPr>
          <w:color w:val="000000"/>
          <w:sz w:val="28"/>
          <w:szCs w:val="28"/>
          <w:highlight w:val="white"/>
        </w:rPr>
        <w:t xml:space="preserve"> </w:t>
      </w:r>
      <w:r>
        <w:rPr>
          <w:rStyle w:val="keyword"/>
          <w:i/>
          <w:iCs/>
          <w:color w:val="000000"/>
          <w:sz w:val="28"/>
          <w:szCs w:val="28"/>
          <w:highlight w:val="white"/>
        </w:rPr>
        <w:t xml:space="preserve">цикла </w:t>
      </w:r>
      <w:r>
        <w:rPr>
          <w:color w:val="000000"/>
          <w:sz w:val="28"/>
          <w:szCs w:val="28"/>
          <w:highlight w:val="white"/>
        </w:rPr>
        <w:t>являются независимыми и</w:t>
      </w:r>
      <w:bookmarkStart w:id="20" w:name="keyword24"/>
      <w:bookmarkEnd w:id="20"/>
      <w:r>
        <w:rPr>
          <w:color w:val="000000"/>
          <w:sz w:val="28"/>
          <w:szCs w:val="28"/>
          <w:highlight w:val="white"/>
        </w:rPr>
        <w:t xml:space="preserve"> </w:t>
      </w:r>
      <w:r>
        <w:rPr>
          <w:rStyle w:val="keyword"/>
          <w:i/>
          <w:iCs/>
          <w:color w:val="000000"/>
          <w:sz w:val="28"/>
          <w:szCs w:val="28"/>
          <w:highlight w:val="white"/>
        </w:rPr>
        <w:t>векторизация</w:t>
      </w:r>
      <w:bookmarkStart w:id="21" w:name="keyword25"/>
      <w:bookmarkEnd w:id="21"/>
      <w:r>
        <w:rPr>
          <w:rStyle w:val="keyword"/>
          <w:i/>
          <w:iCs/>
          <w:color w:val="000000"/>
          <w:sz w:val="28"/>
          <w:szCs w:val="28"/>
          <w:highlight w:val="white"/>
        </w:rPr>
        <w:t xml:space="preserve"> цикла </w:t>
      </w:r>
      <w:r>
        <w:rPr>
          <w:color w:val="000000"/>
          <w:sz w:val="28"/>
          <w:szCs w:val="28"/>
          <w:highlight w:val="white"/>
        </w:rPr>
        <w:t>потенциально возможна (если массивы не накладываются друг на друга). Проверяем, генерирует ли</w:t>
      </w:r>
      <w:bookmarkStart w:id="22" w:name="keyword26"/>
      <w:bookmarkEnd w:id="22"/>
      <w:r>
        <w:rPr>
          <w:color w:val="000000"/>
          <w:sz w:val="28"/>
          <w:szCs w:val="28"/>
          <w:highlight w:val="white"/>
        </w:rPr>
        <w:t xml:space="preserve"> </w:t>
      </w:r>
      <w:r>
        <w:rPr>
          <w:rStyle w:val="keyword"/>
          <w:i/>
          <w:iCs/>
          <w:color w:val="000000"/>
          <w:sz w:val="28"/>
          <w:szCs w:val="28"/>
          <w:highlight w:val="white"/>
        </w:rPr>
        <w:t xml:space="preserve">компилятор </w:t>
      </w:r>
      <w:r>
        <w:rPr>
          <w:color w:val="000000"/>
          <w:sz w:val="28"/>
          <w:szCs w:val="28"/>
          <w:highlight w:val="white"/>
        </w:rPr>
        <w:t xml:space="preserve">код с использованием векторных инструкций. Для этого создадим функцию </w:t>
      </w:r>
      <w:proofErr w:type="spellStart"/>
      <w:r>
        <w:rPr>
          <w:rStyle w:val="texample"/>
          <w:color w:val="8B0000"/>
          <w:sz w:val="28"/>
          <w:szCs w:val="28"/>
          <w:highlight w:val="white"/>
        </w:rPr>
        <w:t>main</w:t>
      </w:r>
      <w:proofErr w:type="spellEnd"/>
      <w:r>
        <w:rPr>
          <w:color w:val="000000"/>
          <w:sz w:val="28"/>
          <w:szCs w:val="28"/>
          <w:highlight w:val="white"/>
        </w:rPr>
        <w:t xml:space="preserve">, в которой выделяем </w:t>
      </w:r>
      <w:r>
        <w:rPr>
          <w:rStyle w:val="keyword"/>
          <w:i/>
          <w:iCs/>
          <w:color w:val="000000"/>
          <w:sz w:val="28"/>
          <w:szCs w:val="28"/>
          <w:highlight w:val="white"/>
        </w:rPr>
        <w:t xml:space="preserve">память </w:t>
      </w:r>
      <w:r>
        <w:rPr>
          <w:color w:val="000000"/>
          <w:sz w:val="28"/>
          <w:szCs w:val="28"/>
          <w:highlight w:val="white"/>
        </w:rPr>
        <w:t>для массивов и вызываем данную функцию. Для того</w:t>
      </w:r>
      <w:proofErr w:type="gramStart"/>
      <w:r>
        <w:rPr>
          <w:color w:val="000000"/>
          <w:sz w:val="28"/>
          <w:szCs w:val="28"/>
          <w:highlight w:val="white"/>
        </w:rPr>
        <w:t>,</w:t>
      </w:r>
      <w:proofErr w:type="gramEnd"/>
      <w:r>
        <w:rPr>
          <w:color w:val="000000"/>
          <w:sz w:val="28"/>
          <w:szCs w:val="28"/>
          <w:highlight w:val="white"/>
        </w:rPr>
        <w:t xml:space="preserve"> чтобы предотвратить ее встраивание, реализуем функцию </w:t>
      </w:r>
      <w:proofErr w:type="spellStart"/>
      <w:r>
        <w:rPr>
          <w:rStyle w:val="texample"/>
          <w:color w:val="8B0000"/>
          <w:sz w:val="28"/>
          <w:szCs w:val="28"/>
          <w:highlight w:val="white"/>
        </w:rPr>
        <w:t>vectorization_simple</w:t>
      </w:r>
      <w:proofErr w:type="spellEnd"/>
      <w:r>
        <w:rPr>
          <w:rStyle w:val="texample"/>
          <w:color w:val="8B0000"/>
          <w:sz w:val="28"/>
          <w:szCs w:val="28"/>
          <w:highlight w:val="white"/>
        </w:rPr>
        <w:t xml:space="preserve"> </w:t>
      </w:r>
      <w:r>
        <w:rPr>
          <w:color w:val="000000"/>
          <w:sz w:val="28"/>
          <w:szCs w:val="28"/>
          <w:highlight w:val="white"/>
        </w:rPr>
        <w:t xml:space="preserve">в отдельном файле и используем </w:t>
      </w:r>
      <w:r>
        <w:rPr>
          <w:rStyle w:val="texample"/>
          <w:color w:val="8B0000"/>
          <w:sz w:val="28"/>
          <w:szCs w:val="28"/>
          <w:highlight w:val="white"/>
        </w:rPr>
        <w:t>#</w:t>
      </w:r>
      <w:proofErr w:type="spellStart"/>
      <w:r>
        <w:rPr>
          <w:rStyle w:val="texample"/>
          <w:color w:val="8B0000"/>
          <w:sz w:val="28"/>
          <w:szCs w:val="28"/>
          <w:highlight w:val="white"/>
        </w:rPr>
        <w:t>pragma</w:t>
      </w:r>
      <w:proofErr w:type="spellEnd"/>
      <w:r>
        <w:rPr>
          <w:rStyle w:val="texample"/>
          <w:color w:val="8B0000"/>
          <w:sz w:val="28"/>
          <w:szCs w:val="28"/>
          <w:highlight w:val="white"/>
        </w:rPr>
        <w:t xml:space="preserve"> </w:t>
      </w:r>
      <w:proofErr w:type="spellStart"/>
      <w:r>
        <w:rPr>
          <w:rStyle w:val="texample"/>
          <w:color w:val="8B0000"/>
          <w:sz w:val="28"/>
          <w:szCs w:val="28"/>
          <w:highlight w:val="white"/>
        </w:rPr>
        <w:t>noinline</w:t>
      </w:r>
      <w:proofErr w:type="spellEnd"/>
      <w:r>
        <w:rPr>
          <w:color w:val="000000"/>
          <w:sz w:val="28"/>
          <w:szCs w:val="28"/>
          <w:highlight w:val="white"/>
        </w:rPr>
        <w:t>. Данные усилия прилагаются для имитации реальной ситуации, когда</w:t>
      </w:r>
      <w:bookmarkStart w:id="23" w:name="keyword28"/>
      <w:bookmarkEnd w:id="23"/>
      <w:r>
        <w:rPr>
          <w:color w:val="000000"/>
          <w:sz w:val="28"/>
          <w:szCs w:val="28"/>
          <w:highlight w:val="white"/>
        </w:rPr>
        <w:t xml:space="preserve"> </w:t>
      </w:r>
      <w:r>
        <w:rPr>
          <w:rStyle w:val="keyword"/>
          <w:i/>
          <w:iCs/>
          <w:color w:val="000000"/>
          <w:sz w:val="28"/>
          <w:szCs w:val="28"/>
          <w:highlight w:val="white"/>
        </w:rPr>
        <w:t xml:space="preserve">компилятор </w:t>
      </w:r>
      <w:r>
        <w:rPr>
          <w:color w:val="000000"/>
          <w:sz w:val="28"/>
          <w:szCs w:val="28"/>
          <w:highlight w:val="white"/>
        </w:rPr>
        <w:t>не будет встраивать сложные функции и, следовательно, не будет обладать дополнительной информацией.</w:t>
      </w:r>
    </w:p>
    <w:p w:rsidR="00112307" w:rsidRDefault="00112307">
      <w:pPr>
        <w:jc w:val="both"/>
      </w:pPr>
      <w:r>
        <w:rPr>
          <w:color w:val="000000"/>
          <w:sz w:val="28"/>
          <w:szCs w:val="28"/>
          <w:highlight w:val="white"/>
        </w:rPr>
        <w:t>Для проверки того, произведена ли</w:t>
      </w:r>
      <w:bookmarkStart w:id="24" w:name="keyword29"/>
      <w:bookmarkEnd w:id="24"/>
      <w:r>
        <w:rPr>
          <w:color w:val="000000"/>
          <w:sz w:val="28"/>
          <w:szCs w:val="28"/>
          <w:highlight w:val="white"/>
        </w:rPr>
        <w:t xml:space="preserve"> </w:t>
      </w:r>
      <w:r>
        <w:rPr>
          <w:rStyle w:val="keyword"/>
          <w:i/>
          <w:iCs/>
          <w:color w:val="000000"/>
          <w:sz w:val="28"/>
          <w:szCs w:val="28"/>
          <w:highlight w:val="white"/>
        </w:rPr>
        <w:t xml:space="preserve">векторизация </w:t>
      </w:r>
      <w:r>
        <w:rPr>
          <w:color w:val="000000"/>
          <w:sz w:val="28"/>
          <w:szCs w:val="28"/>
          <w:highlight w:val="white"/>
        </w:rPr>
        <w:t>и, при отрицательном ответе, вывода причин, в компиляторе есть возможность вывода отчета о векторизации. Данный отчет выводится при компиляции с ключом </w:t>
      </w:r>
      <w:r>
        <w:rPr>
          <w:rStyle w:val="texample"/>
          <w:color w:val="8B0000"/>
          <w:sz w:val="28"/>
          <w:szCs w:val="28"/>
          <w:highlight w:val="white"/>
        </w:rPr>
        <w:t>-</w:t>
      </w:r>
      <w:proofErr w:type="spellStart"/>
      <w:r>
        <w:rPr>
          <w:rStyle w:val="texample"/>
          <w:color w:val="8B0000"/>
          <w:sz w:val="28"/>
          <w:szCs w:val="28"/>
          <w:highlight w:val="white"/>
        </w:rPr>
        <w:t>vec-report</w:t>
      </w:r>
      <w:proofErr w:type="spellEnd"/>
      <w:r>
        <w:rPr>
          <w:rStyle w:val="texample"/>
          <w:color w:val="8B0000"/>
          <w:sz w:val="28"/>
          <w:szCs w:val="28"/>
          <w:highlight w:val="white"/>
        </w:rPr>
        <w:t>[</w:t>
      </w:r>
      <w:proofErr w:type="spellStart"/>
      <w:r>
        <w:rPr>
          <w:rStyle w:val="texample"/>
          <w:color w:val="8B0000"/>
          <w:sz w:val="28"/>
          <w:szCs w:val="28"/>
          <w:highlight w:val="white"/>
        </w:rPr>
        <w:t>n</w:t>
      </w:r>
      <w:proofErr w:type="spellEnd"/>
      <w:r>
        <w:rPr>
          <w:rStyle w:val="texample"/>
          <w:color w:val="8B0000"/>
          <w:sz w:val="28"/>
          <w:szCs w:val="28"/>
          <w:highlight w:val="white"/>
        </w:rPr>
        <w:t>] </w:t>
      </w:r>
      <w:r>
        <w:rPr>
          <w:color w:val="000000"/>
          <w:sz w:val="28"/>
          <w:szCs w:val="28"/>
          <w:highlight w:val="white"/>
        </w:rPr>
        <w:t>, где вместо </w:t>
      </w:r>
      <w:r>
        <w:rPr>
          <w:rStyle w:val="texample"/>
          <w:color w:val="8B0000"/>
          <w:sz w:val="28"/>
          <w:szCs w:val="28"/>
          <w:highlight w:val="white"/>
        </w:rPr>
        <w:t>[</w:t>
      </w:r>
      <w:proofErr w:type="spellStart"/>
      <w:r>
        <w:rPr>
          <w:rStyle w:val="texample"/>
          <w:color w:val="8B0000"/>
          <w:sz w:val="28"/>
          <w:szCs w:val="28"/>
          <w:highlight w:val="white"/>
        </w:rPr>
        <w:t>n</w:t>
      </w:r>
      <w:proofErr w:type="spellEnd"/>
      <w:r>
        <w:rPr>
          <w:rStyle w:val="texample"/>
          <w:color w:val="8B0000"/>
          <w:sz w:val="28"/>
          <w:szCs w:val="28"/>
          <w:highlight w:val="white"/>
        </w:rPr>
        <w:t>] </w:t>
      </w:r>
      <w:r>
        <w:rPr>
          <w:color w:val="000000"/>
          <w:sz w:val="28"/>
          <w:szCs w:val="28"/>
          <w:highlight w:val="white"/>
        </w:rPr>
        <w:t>необходимо подставить число, определяющее степень подробности отчета (чем больше число, тем более подробный генерируется отчет).</w:t>
      </w:r>
    </w:p>
    <w:p w:rsidR="00112307" w:rsidRDefault="00112307">
      <w:pPr>
        <w:pStyle w:val="14"/>
        <w:shd w:val="clear" w:color="auto" w:fill="FFFFFF"/>
        <w:rPr>
          <w:color w:val="000000"/>
          <w:sz w:val="28"/>
          <w:szCs w:val="28"/>
        </w:rPr>
      </w:pPr>
      <w:r>
        <w:rPr>
          <w:color w:val="000000"/>
          <w:sz w:val="28"/>
          <w:szCs w:val="28"/>
        </w:rPr>
        <w:lastRenderedPageBreak/>
        <w:t>Для каждого</w:t>
      </w:r>
      <w:bookmarkStart w:id="25" w:name="keyword36"/>
      <w:bookmarkEnd w:id="25"/>
      <w:r>
        <w:rPr>
          <w:color w:val="000000"/>
          <w:sz w:val="28"/>
          <w:szCs w:val="28"/>
        </w:rPr>
        <w:t xml:space="preserve"> </w:t>
      </w:r>
      <w:r>
        <w:rPr>
          <w:rStyle w:val="keyword"/>
          <w:i/>
          <w:iCs/>
          <w:color w:val="000000"/>
          <w:sz w:val="28"/>
          <w:szCs w:val="28"/>
        </w:rPr>
        <w:t xml:space="preserve">цикла </w:t>
      </w:r>
      <w:r>
        <w:rPr>
          <w:color w:val="000000"/>
          <w:sz w:val="28"/>
          <w:szCs w:val="28"/>
        </w:rPr>
        <w:t>указывается</w:t>
      </w:r>
      <w:bookmarkStart w:id="26" w:name="keyword37"/>
      <w:bookmarkEnd w:id="26"/>
      <w:r>
        <w:rPr>
          <w:color w:val="000000"/>
          <w:sz w:val="28"/>
          <w:szCs w:val="28"/>
        </w:rPr>
        <w:t xml:space="preserve"> </w:t>
      </w:r>
      <w:r>
        <w:rPr>
          <w:rStyle w:val="keyword"/>
          <w:i/>
          <w:iCs/>
          <w:color w:val="000000"/>
          <w:sz w:val="28"/>
          <w:szCs w:val="28"/>
        </w:rPr>
        <w:t xml:space="preserve">имя файла </w:t>
      </w:r>
      <w:r>
        <w:rPr>
          <w:color w:val="000000"/>
          <w:sz w:val="28"/>
          <w:szCs w:val="28"/>
        </w:rPr>
        <w:t xml:space="preserve">с исходным кодом и номер строки в скобках. </w:t>
      </w:r>
      <w:r w:rsidR="009E5893">
        <w:rPr>
          <w:color w:val="000000"/>
          <w:sz w:val="28"/>
          <w:szCs w:val="28"/>
        </w:rPr>
        <w:t xml:space="preserve"> Пример гистограммы результатов выполнения программы </w:t>
      </w:r>
      <w:r w:rsidR="009E5893">
        <w:rPr>
          <w:color w:val="000000"/>
          <w:sz w:val="28"/>
          <w:szCs w:val="28"/>
          <w:lang w:val="en-US"/>
        </w:rPr>
        <w:t>DGEMM_opt_2:</w:t>
      </w:r>
      <w:r w:rsidR="009E5893">
        <w:rPr>
          <w:color w:val="000000"/>
          <w:sz w:val="28"/>
          <w:szCs w:val="28"/>
        </w:rPr>
        <w:t xml:space="preserve"> </w:t>
      </w:r>
    </w:p>
    <w:p w:rsidR="009E5893" w:rsidRDefault="00BE5FD8" w:rsidP="009E5893">
      <w:pPr>
        <w:pStyle w:val="14"/>
        <w:keepNext/>
        <w:shd w:val="clear" w:color="auto" w:fill="FFFFFF"/>
      </w:pPr>
      <w:r>
        <w:rPr>
          <w:noProof/>
          <w:lang w:eastAsia="ru-RU"/>
        </w:rPr>
        <w:drawing>
          <wp:inline distT="0" distB="0" distL="0" distR="0">
            <wp:extent cx="6094730" cy="2340610"/>
            <wp:effectExtent l="19050" t="0" r="20320" b="2540"/>
            <wp:docPr id="1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E5893" w:rsidRPr="009E5893" w:rsidRDefault="009E5893" w:rsidP="009E5893">
      <w:pPr>
        <w:pStyle w:val="a9"/>
        <w:rPr>
          <w:color w:val="000000"/>
          <w:sz w:val="28"/>
          <w:szCs w:val="28"/>
        </w:rPr>
      </w:pPr>
      <w:r>
        <w:t xml:space="preserve">Рисунок </w:t>
      </w:r>
      <w:r w:rsidR="00F62954" w:rsidRPr="00F62954">
        <w:t xml:space="preserve">3 </w:t>
      </w:r>
      <w:r>
        <w:t xml:space="preserve">Пример гистограммы результатов выполнения </w:t>
      </w:r>
      <w:r>
        <w:rPr>
          <w:lang w:val="en-US"/>
        </w:rPr>
        <w:t>DGEMM</w:t>
      </w:r>
      <w:r w:rsidRPr="009E5893">
        <w:t>_</w:t>
      </w:r>
      <w:r>
        <w:rPr>
          <w:lang w:val="en-US"/>
        </w:rPr>
        <w:t>opt</w:t>
      </w:r>
      <w:r w:rsidRPr="009E5893">
        <w:t>_2</w:t>
      </w:r>
    </w:p>
    <w:p w:rsidR="00C90183" w:rsidRPr="00C90183" w:rsidRDefault="00C90183" w:rsidP="00C90183">
      <w:pPr>
        <w:pStyle w:val="1"/>
        <w:rPr>
          <w:lang w:val="en-US"/>
        </w:rPr>
      </w:pPr>
      <w:bookmarkStart w:id="27" w:name="_Toc57896392"/>
      <w:r>
        <w:rPr>
          <w:lang w:val="en-US"/>
        </w:rPr>
        <w:t>6.</w:t>
      </w:r>
      <w:r>
        <w:t xml:space="preserve">Функция </w:t>
      </w:r>
      <w:r>
        <w:rPr>
          <w:lang w:val="en-US"/>
        </w:rPr>
        <w:t>DGEMM_opt_3</w:t>
      </w:r>
      <w:bookmarkEnd w:id="27"/>
    </w:p>
    <w:tbl>
      <w:tblPr>
        <w:tblW w:w="0" w:type="auto"/>
        <w:tblInd w:w="55" w:type="dxa"/>
        <w:tblLayout w:type="fixed"/>
        <w:tblCellMar>
          <w:top w:w="55" w:type="dxa"/>
          <w:left w:w="55" w:type="dxa"/>
          <w:bottom w:w="55" w:type="dxa"/>
          <w:right w:w="55" w:type="dxa"/>
        </w:tblCellMar>
        <w:tblLook w:val="000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rPr>
                <w:lang w:val="en-US"/>
              </w:rPr>
            </w:pPr>
            <w:r w:rsidRPr="00016719">
              <w:rPr>
                <w:rFonts w:ascii="Consolas" w:hAnsi="Consolas" w:cs="Consolas"/>
                <w:lang w:val="en-US"/>
              </w:rPr>
              <w:t>void DGEMM_opt_3(</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 *A, double *B, double *C){</w:t>
            </w:r>
          </w:p>
          <w:p w:rsidR="00112307" w:rsidRPr="00016719" w:rsidRDefault="00112307">
            <w:pPr>
              <w:pStyle w:val="aa"/>
              <w:rPr>
                <w:lang w:val="en-US"/>
              </w:rPr>
            </w:pPr>
            <w:r w:rsidRPr="00016719">
              <w:rPr>
                <w:rFonts w:ascii="Consolas" w:eastAsia="Consolas" w:hAnsi="Consolas" w:cs="Consolas"/>
                <w:lang w:val="en-US"/>
              </w:rPr>
              <w:t xml:space="preserve">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t>i</w:t>
            </w:r>
            <w:proofErr w:type="spellEnd"/>
            <w:r w:rsidRPr="00016719">
              <w:rPr>
                <w:rFonts w:ascii="Consolas" w:hAnsi="Consolas" w:cs="Consolas"/>
                <w:lang w:val="en-US"/>
              </w:rPr>
              <w:t xml:space="preserve">, j, k; </w:t>
            </w:r>
          </w:p>
          <w:p w:rsidR="00112307" w:rsidRPr="00016719" w:rsidRDefault="00112307">
            <w:pPr>
              <w:pStyle w:val="aa"/>
              <w:rPr>
                <w:rFonts w:ascii="Consolas" w:hAnsi="Consolas" w:cs="Consolas"/>
                <w:lang w:val="en-US"/>
              </w:rPr>
            </w:pP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for(j = 0; j &lt; n; j++ )</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C[j * n + i] = 0;</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for(j = 0; j &lt; n; j++ )</w:t>
            </w:r>
          </w:p>
          <w:p w:rsidR="00112307" w:rsidRPr="000948E2" w:rsidRDefault="00112307">
            <w:pPr>
              <w:pStyle w:val="aa"/>
              <w:rPr>
                <w:rFonts w:ascii="Consolas" w:hAnsi="Consolas" w:cs="Consolas"/>
                <w:lang w:val="en-US"/>
              </w:rPr>
            </w:pPr>
            <w:r w:rsidRPr="00016719">
              <w:rPr>
                <w:rFonts w:ascii="Consolas" w:eastAsia="Consolas" w:hAnsi="Consolas" w:cs="Consolas"/>
                <w:lang w:val="en-US"/>
              </w:rPr>
              <w:t xml:space="preserve">            </w:t>
            </w:r>
            <w:r w:rsidRPr="00016719">
              <w:rPr>
                <w:rFonts w:ascii="Consolas" w:hAnsi="Consolas" w:cs="Consolas"/>
                <w:lang w:val="en-US"/>
              </w:rPr>
              <w:t>for(k = 0; k &lt; n; k++ )</w:t>
            </w:r>
          </w:p>
          <w:p w:rsidR="005E58F1" w:rsidRPr="00EF4187" w:rsidRDefault="005E58F1">
            <w:pPr>
              <w:pStyle w:val="aa"/>
            </w:pPr>
            <w:r w:rsidRPr="000948E2">
              <w:rPr>
                <w:lang w:val="en-US"/>
              </w:rPr>
              <w:t xml:space="preserve">                           </w:t>
            </w:r>
            <w:r w:rsidRPr="000948E2">
              <w:t>//</w:t>
            </w:r>
            <w:r w:rsidR="00953BA5">
              <w:t xml:space="preserve">цикл идентичен </w:t>
            </w:r>
            <w:r w:rsidR="00953BA5">
              <w:rPr>
                <w:lang w:val="en-US"/>
              </w:rPr>
              <w:t>DGEMM</w:t>
            </w:r>
            <w:r w:rsidR="00953BA5" w:rsidRPr="000948E2">
              <w:t>_</w:t>
            </w:r>
            <w:r w:rsidR="00953BA5">
              <w:rPr>
                <w:lang w:val="en-US"/>
              </w:rPr>
              <w:t>opt</w:t>
            </w:r>
            <w:r w:rsidR="00953BA5" w:rsidRPr="000948E2">
              <w:t>_1</w:t>
            </w:r>
          </w:p>
          <w:p w:rsidR="00112307" w:rsidRPr="000948E2" w:rsidRDefault="00112307">
            <w:pPr>
              <w:pStyle w:val="aa"/>
            </w:pPr>
            <w:r w:rsidRPr="000948E2">
              <w:rPr>
                <w:rFonts w:ascii="Consolas" w:eastAsia="Consolas" w:hAnsi="Consolas" w:cs="Consolas"/>
              </w:rPr>
              <w:t xml:space="preserve">            </w:t>
            </w:r>
            <w:r w:rsidRPr="000948E2">
              <w:t xml:space="preserve">// </w:t>
            </w:r>
            <w:r>
              <w:t>делает</w:t>
            </w:r>
            <w:r w:rsidRPr="000948E2">
              <w:t xml:space="preserve"> </w:t>
            </w:r>
            <w:r>
              <w:t>векторизацию</w:t>
            </w:r>
            <w:r w:rsidRPr="000948E2">
              <w:t xml:space="preserve"> </w:t>
            </w:r>
            <w:r>
              <w:t>кода</w:t>
            </w:r>
          </w:p>
          <w:p w:rsidR="00112307" w:rsidRPr="00016719" w:rsidRDefault="00112307">
            <w:pPr>
              <w:pStyle w:val="aa"/>
              <w:rPr>
                <w:lang w:val="en-US"/>
              </w:rPr>
            </w:pPr>
            <w:r w:rsidRPr="000948E2">
              <w:rPr>
                <w:rFonts w:ascii="Consolas" w:eastAsia="Consolas" w:hAnsi="Consolas" w:cs="Consolas"/>
              </w:rPr>
              <w:t xml:space="preserve">            </w:t>
            </w:r>
            <w:r w:rsidRPr="00016719">
              <w:rPr>
                <w:rFonts w:ascii="Consolas" w:hAnsi="Consolas" w:cs="Consolas"/>
                <w:lang w:val="en-US"/>
              </w:rPr>
              <w:t>#</w:t>
            </w:r>
            <w:proofErr w:type="spellStart"/>
            <w:r w:rsidRPr="00016719">
              <w:rPr>
                <w:rFonts w:ascii="Consolas" w:hAnsi="Consolas" w:cs="Consolas"/>
                <w:lang w:val="en-US"/>
              </w:rPr>
              <w:t>pragma</w:t>
            </w:r>
            <w:proofErr w:type="spellEnd"/>
            <w:r w:rsidRPr="00016719">
              <w:rPr>
                <w:rFonts w:ascii="Consolas" w:hAnsi="Consolas" w:cs="Consolas"/>
                <w:lang w:val="en-US"/>
              </w:rPr>
              <w:t xml:space="preserve"> </w:t>
            </w:r>
            <w:proofErr w:type="spellStart"/>
            <w:r w:rsidRPr="00016719">
              <w:rPr>
                <w:rFonts w:ascii="Consolas" w:hAnsi="Consolas" w:cs="Consolas"/>
                <w:lang w:val="en-US"/>
              </w:rPr>
              <w:t>simd</w:t>
            </w:r>
            <w:proofErr w:type="spellEnd"/>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C[j * n + i] += A[j * n + k] * B[k * n + i];</w:t>
            </w:r>
          </w:p>
          <w:p w:rsidR="00112307" w:rsidRDefault="00112307">
            <w:pPr>
              <w:pStyle w:val="aa"/>
            </w:pPr>
            <w:r>
              <w:rPr>
                <w:rFonts w:ascii="Consolas" w:hAnsi="Consolas" w:cs="Consolas"/>
              </w:rPr>
              <w:t>}</w:t>
            </w:r>
          </w:p>
        </w:tc>
      </w:tr>
    </w:tbl>
    <w:p w:rsidR="00F62954" w:rsidRPr="00F62954" w:rsidRDefault="00112307" w:rsidP="00B86170">
      <w:pPr>
        <w:pStyle w:val="14"/>
        <w:shd w:val="clear" w:color="auto" w:fill="FFFFFF"/>
        <w:rPr>
          <w:color w:val="000000"/>
          <w:sz w:val="28"/>
          <w:szCs w:val="28"/>
        </w:rPr>
      </w:pPr>
      <w:r>
        <w:rPr>
          <w:color w:val="000000"/>
          <w:sz w:val="28"/>
          <w:szCs w:val="28"/>
        </w:rPr>
        <w:t xml:space="preserve">Векторизация кода перемножения матриц (Функция </w:t>
      </w:r>
      <w:r>
        <w:rPr>
          <w:color w:val="000000"/>
          <w:sz w:val="28"/>
          <w:szCs w:val="28"/>
          <w:lang w:val="en-US"/>
        </w:rPr>
        <w:t>DGEMM</w:t>
      </w:r>
      <w:r w:rsidRPr="00A51A0D">
        <w:rPr>
          <w:color w:val="000000"/>
          <w:sz w:val="28"/>
          <w:szCs w:val="28"/>
        </w:rPr>
        <w:t>_</w:t>
      </w:r>
      <w:r>
        <w:rPr>
          <w:color w:val="000000"/>
          <w:sz w:val="28"/>
          <w:szCs w:val="28"/>
          <w:lang w:val="en-US"/>
        </w:rPr>
        <w:t>opt</w:t>
      </w:r>
      <w:r w:rsidRPr="00A51A0D">
        <w:rPr>
          <w:color w:val="000000"/>
          <w:sz w:val="28"/>
          <w:szCs w:val="28"/>
        </w:rPr>
        <w:t>_3)</w:t>
      </w:r>
    </w:p>
    <w:p w:rsidR="00112307" w:rsidRDefault="00112307">
      <w:pPr>
        <w:pStyle w:val="14"/>
        <w:shd w:val="clear" w:color="auto" w:fill="FFFFFF"/>
        <w:jc w:val="both"/>
      </w:pPr>
      <w:r>
        <w:rPr>
          <w:color w:val="000000"/>
          <w:sz w:val="28"/>
          <w:szCs w:val="28"/>
        </w:rPr>
        <w:t xml:space="preserve">Важно иметь </w:t>
      </w:r>
      <w:proofErr w:type="gramStart"/>
      <w:r>
        <w:rPr>
          <w:color w:val="000000"/>
          <w:sz w:val="28"/>
          <w:szCs w:val="28"/>
        </w:rPr>
        <w:t>ввиду</w:t>
      </w:r>
      <w:proofErr w:type="gramEnd"/>
      <w:r>
        <w:rPr>
          <w:color w:val="000000"/>
          <w:sz w:val="28"/>
          <w:szCs w:val="28"/>
        </w:rPr>
        <w:t>, что</w:t>
      </w:r>
      <w:bookmarkStart w:id="28" w:name="keyword41"/>
      <w:bookmarkEnd w:id="28"/>
      <w:r>
        <w:rPr>
          <w:color w:val="000000"/>
          <w:sz w:val="28"/>
          <w:szCs w:val="28"/>
        </w:rPr>
        <w:t xml:space="preserve"> </w:t>
      </w:r>
      <w:proofErr w:type="gramStart"/>
      <w:r>
        <w:rPr>
          <w:rStyle w:val="keyword"/>
          <w:i/>
          <w:iCs/>
          <w:color w:val="000000"/>
          <w:sz w:val="28"/>
          <w:szCs w:val="28"/>
        </w:rPr>
        <w:t>компилятор</w:t>
      </w:r>
      <w:proofErr w:type="gramEnd"/>
      <w:r>
        <w:rPr>
          <w:rStyle w:val="keyword"/>
          <w:i/>
          <w:iCs/>
          <w:color w:val="000000"/>
          <w:sz w:val="28"/>
          <w:szCs w:val="28"/>
        </w:rPr>
        <w:t xml:space="preserve"> </w:t>
      </w:r>
      <w:r>
        <w:rPr>
          <w:color w:val="000000"/>
          <w:sz w:val="28"/>
          <w:szCs w:val="28"/>
        </w:rPr>
        <w:t>не имеет</w:t>
      </w:r>
      <w:bookmarkStart w:id="29" w:name="keyword42"/>
      <w:bookmarkEnd w:id="29"/>
      <w:r>
        <w:rPr>
          <w:color w:val="000000"/>
          <w:sz w:val="28"/>
          <w:szCs w:val="28"/>
        </w:rPr>
        <w:t xml:space="preserve"> </w:t>
      </w:r>
      <w:r>
        <w:rPr>
          <w:rStyle w:val="keyword"/>
          <w:i/>
          <w:iCs/>
          <w:color w:val="000000"/>
          <w:sz w:val="28"/>
          <w:szCs w:val="28"/>
        </w:rPr>
        <w:t xml:space="preserve">права </w:t>
      </w:r>
      <w:r>
        <w:rPr>
          <w:color w:val="000000"/>
          <w:sz w:val="28"/>
          <w:szCs w:val="28"/>
        </w:rPr>
        <w:t xml:space="preserve">произвести некорректную векторизацию </w:t>
      </w:r>
      <w:r>
        <w:rPr>
          <w:rStyle w:val="keyword"/>
          <w:i/>
          <w:iCs/>
          <w:color w:val="000000"/>
          <w:sz w:val="28"/>
          <w:szCs w:val="28"/>
        </w:rPr>
        <w:t>цикла</w:t>
      </w:r>
      <w:r>
        <w:rPr>
          <w:color w:val="000000"/>
          <w:sz w:val="28"/>
          <w:szCs w:val="28"/>
        </w:rPr>
        <w:t xml:space="preserve">, которая привела бы к несовпадающим с не векторизованной версией результатам (не считая допустимого изменения порядка операций). Таким образом, при векторизации делаются лишь преобразования, для которых доказана </w:t>
      </w:r>
      <w:r>
        <w:rPr>
          <w:rStyle w:val="keyword"/>
          <w:i/>
          <w:iCs/>
          <w:color w:val="000000"/>
          <w:sz w:val="28"/>
          <w:szCs w:val="28"/>
        </w:rPr>
        <w:t>эквивалентность</w:t>
      </w:r>
      <w:r>
        <w:rPr>
          <w:color w:val="000000"/>
          <w:sz w:val="28"/>
          <w:szCs w:val="28"/>
        </w:rPr>
        <w:t>. В связи с этим</w:t>
      </w:r>
      <w:bookmarkStart w:id="30" w:name="keyword45"/>
      <w:bookmarkEnd w:id="30"/>
      <w:r>
        <w:rPr>
          <w:color w:val="000000"/>
          <w:sz w:val="28"/>
          <w:szCs w:val="28"/>
        </w:rPr>
        <w:t xml:space="preserve"> </w:t>
      </w:r>
      <w:r>
        <w:rPr>
          <w:rStyle w:val="keyword"/>
          <w:i/>
          <w:iCs/>
          <w:color w:val="000000"/>
          <w:sz w:val="28"/>
          <w:szCs w:val="28"/>
        </w:rPr>
        <w:t xml:space="preserve">компилятор </w:t>
      </w:r>
      <w:r>
        <w:rPr>
          <w:color w:val="000000"/>
          <w:sz w:val="28"/>
          <w:szCs w:val="28"/>
        </w:rPr>
        <w:t xml:space="preserve">вынужден быть очень консервативным и, в отсутствие дополнительной информации, любая возможная зависимость является препятствием для векторизации. В рассматриваемой функции у компилятора нет информации о том, как соотносятся указатели. Например, если </w:t>
      </w:r>
      <w:r>
        <w:rPr>
          <w:rStyle w:val="texample"/>
          <w:color w:val="8B0000"/>
          <w:sz w:val="28"/>
          <w:szCs w:val="28"/>
        </w:rPr>
        <w:t xml:space="preserve">b[1] </w:t>
      </w:r>
      <w:r>
        <w:rPr>
          <w:color w:val="000000"/>
          <w:sz w:val="28"/>
          <w:szCs w:val="28"/>
        </w:rPr>
        <w:t xml:space="preserve">и </w:t>
      </w:r>
      <w:r>
        <w:rPr>
          <w:rStyle w:val="texample"/>
          <w:color w:val="8B0000"/>
          <w:sz w:val="28"/>
          <w:szCs w:val="28"/>
        </w:rPr>
        <w:t xml:space="preserve">a[0] </w:t>
      </w:r>
      <w:r>
        <w:rPr>
          <w:color w:val="000000"/>
          <w:sz w:val="28"/>
          <w:szCs w:val="28"/>
        </w:rPr>
        <w:t xml:space="preserve">расположены по одному и тому же адресу в памяти, то при векторном </w:t>
      </w:r>
      <w:r>
        <w:rPr>
          <w:color w:val="000000"/>
          <w:sz w:val="28"/>
          <w:szCs w:val="28"/>
        </w:rPr>
        <w:lastRenderedPageBreak/>
        <w:t xml:space="preserve">исполнении итераций 0 и 1 результат будет некорректен (отличаться от </w:t>
      </w:r>
      <w:proofErr w:type="gramStart"/>
      <w:r>
        <w:rPr>
          <w:color w:val="000000"/>
          <w:sz w:val="28"/>
          <w:szCs w:val="28"/>
        </w:rPr>
        <w:t>результата</w:t>
      </w:r>
      <w:proofErr w:type="gramEnd"/>
      <w:r>
        <w:rPr>
          <w:color w:val="000000"/>
          <w:sz w:val="28"/>
          <w:szCs w:val="28"/>
        </w:rPr>
        <w:t xml:space="preserve"> не векторизованного исполнения</w:t>
      </w:r>
      <w:bookmarkStart w:id="31" w:name="keyword46"/>
      <w:bookmarkEnd w:id="31"/>
      <w:r>
        <w:rPr>
          <w:color w:val="000000"/>
          <w:sz w:val="28"/>
          <w:szCs w:val="28"/>
        </w:rPr>
        <w:t xml:space="preserve"> </w:t>
      </w:r>
      <w:r>
        <w:rPr>
          <w:rStyle w:val="keyword"/>
          <w:i/>
          <w:iCs/>
          <w:color w:val="000000"/>
          <w:sz w:val="28"/>
          <w:szCs w:val="28"/>
        </w:rPr>
        <w:t>цикла</w:t>
      </w:r>
      <w:r>
        <w:rPr>
          <w:color w:val="000000"/>
          <w:sz w:val="28"/>
          <w:szCs w:val="28"/>
        </w:rPr>
        <w:t>).</w:t>
      </w:r>
    </w:p>
    <w:p w:rsidR="00112307" w:rsidRDefault="00112307">
      <w:pPr>
        <w:pStyle w:val="14"/>
        <w:shd w:val="clear" w:color="auto" w:fill="FFFFFF"/>
        <w:jc w:val="both"/>
      </w:pPr>
      <w:r>
        <w:rPr>
          <w:color w:val="000000"/>
          <w:sz w:val="28"/>
          <w:szCs w:val="28"/>
        </w:rPr>
        <w:t xml:space="preserve">В то же время программист может обладать информацией о том, что массивы никогда не пересекаются, что и происходит в рассматриваемом примере. В таком случае обнаруженная компилятором зависимость потенциально возможна, но на самом деле никогда не осуществляется. Существует несколько возможностей предоставить компилятору дополнительную информацию или гарантии отсутствия зависимости и, таким образом, способствовать векторизации. </w:t>
      </w:r>
    </w:p>
    <w:p w:rsidR="00F62954" w:rsidRPr="00F62954" w:rsidRDefault="00112307">
      <w:pPr>
        <w:pStyle w:val="14"/>
        <w:shd w:val="clear" w:color="auto" w:fill="FFFFFF"/>
        <w:jc w:val="both"/>
        <w:rPr>
          <w:color w:val="000000"/>
          <w:sz w:val="28"/>
          <w:szCs w:val="28"/>
        </w:rPr>
      </w:pPr>
      <w:r>
        <w:rPr>
          <w:color w:val="000000"/>
          <w:sz w:val="28"/>
          <w:szCs w:val="28"/>
          <w:highlight w:val="white"/>
        </w:rPr>
        <w:t xml:space="preserve">Одним из способов предоставления гарантии того, что указатели не пересекаются, является использование ключевого слова </w:t>
      </w:r>
      <w:proofErr w:type="spellStart"/>
      <w:r>
        <w:rPr>
          <w:rStyle w:val="texample"/>
          <w:color w:val="8B0000"/>
          <w:sz w:val="28"/>
          <w:szCs w:val="28"/>
          <w:highlight w:val="white"/>
        </w:rPr>
        <w:t>restrict</w:t>
      </w:r>
      <w:proofErr w:type="spellEnd"/>
      <w:r>
        <w:rPr>
          <w:color w:val="000000"/>
          <w:sz w:val="28"/>
          <w:szCs w:val="28"/>
          <w:highlight w:val="white"/>
        </w:rPr>
        <w:t xml:space="preserve">. Для компиляции с поддержкой ключевого слова </w:t>
      </w:r>
      <w:proofErr w:type="spellStart"/>
      <w:r>
        <w:rPr>
          <w:rStyle w:val="texample"/>
          <w:color w:val="8B0000"/>
          <w:sz w:val="28"/>
          <w:szCs w:val="28"/>
          <w:highlight w:val="white"/>
        </w:rPr>
        <w:t>restrict</w:t>
      </w:r>
      <w:proofErr w:type="spellEnd"/>
      <w:r>
        <w:rPr>
          <w:rStyle w:val="texample"/>
          <w:color w:val="8B0000"/>
          <w:sz w:val="28"/>
          <w:szCs w:val="28"/>
          <w:highlight w:val="white"/>
        </w:rPr>
        <w:t xml:space="preserve"> </w:t>
      </w:r>
      <w:r>
        <w:rPr>
          <w:color w:val="000000"/>
          <w:sz w:val="28"/>
          <w:szCs w:val="28"/>
          <w:highlight w:val="white"/>
        </w:rPr>
        <w:t>необходимо добавить ключ </w:t>
      </w:r>
      <w:r>
        <w:rPr>
          <w:rStyle w:val="texample"/>
          <w:color w:val="8B0000"/>
          <w:sz w:val="28"/>
          <w:szCs w:val="28"/>
          <w:highlight w:val="white"/>
        </w:rPr>
        <w:t>–</w:t>
      </w:r>
      <w:proofErr w:type="spellStart"/>
      <w:r>
        <w:rPr>
          <w:rStyle w:val="texample"/>
          <w:color w:val="8B0000"/>
          <w:sz w:val="28"/>
          <w:szCs w:val="28"/>
          <w:highlight w:val="white"/>
        </w:rPr>
        <w:t>restrict</w:t>
      </w:r>
      <w:proofErr w:type="spellEnd"/>
      <w:r>
        <w:rPr>
          <w:color w:val="000000"/>
          <w:sz w:val="28"/>
          <w:szCs w:val="28"/>
          <w:highlight w:val="white"/>
        </w:rPr>
        <w:t>.</w:t>
      </w:r>
      <w:r w:rsidR="009E5893">
        <w:rPr>
          <w:color w:val="000000"/>
          <w:sz w:val="28"/>
          <w:szCs w:val="28"/>
        </w:rPr>
        <w:t xml:space="preserve"> Далее приведён пример гистограммы результатов </w:t>
      </w:r>
      <w:r w:rsidR="009E5893">
        <w:rPr>
          <w:color w:val="000000"/>
          <w:sz w:val="28"/>
          <w:szCs w:val="28"/>
          <w:lang w:val="en-US"/>
        </w:rPr>
        <w:t>DGEMM_opt_3:</w:t>
      </w:r>
      <w:r w:rsidR="009E5893">
        <w:rPr>
          <w:color w:val="000000"/>
          <w:sz w:val="28"/>
          <w:szCs w:val="28"/>
        </w:rPr>
        <w:t xml:space="preserve"> </w:t>
      </w:r>
    </w:p>
    <w:p w:rsidR="009E5893" w:rsidRDefault="00BE5FD8" w:rsidP="009E5893">
      <w:pPr>
        <w:pStyle w:val="14"/>
        <w:keepNext/>
        <w:shd w:val="clear" w:color="auto" w:fill="FFFFFF"/>
        <w:jc w:val="both"/>
      </w:pPr>
      <w:r>
        <w:rPr>
          <w:noProof/>
          <w:color w:val="000000"/>
          <w:sz w:val="28"/>
          <w:szCs w:val="28"/>
          <w:lang w:eastAsia="ru-RU"/>
        </w:rPr>
        <w:drawing>
          <wp:inline distT="0" distB="0" distL="0" distR="0">
            <wp:extent cx="4800600" cy="2592070"/>
            <wp:effectExtent l="19050" t="0" r="19050" b="0"/>
            <wp:docPr id="14"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B0C7A" w:rsidRPr="009E5893" w:rsidRDefault="009E5893" w:rsidP="009E5893">
      <w:pPr>
        <w:pStyle w:val="a9"/>
        <w:jc w:val="both"/>
      </w:pPr>
      <w:r>
        <w:t>Рисунок</w:t>
      </w:r>
      <w:r w:rsidR="00F62954" w:rsidRPr="00F62954">
        <w:t xml:space="preserve"> 4 </w:t>
      </w:r>
      <w:r w:rsidRPr="009E5893">
        <w:t xml:space="preserve"> </w:t>
      </w:r>
      <w:r>
        <w:t xml:space="preserve">Пример гистограммы результатов выполнения программы </w:t>
      </w:r>
      <w:r>
        <w:rPr>
          <w:lang w:val="en-US"/>
        </w:rPr>
        <w:t>DGEMM</w:t>
      </w:r>
      <w:r w:rsidRPr="009E5893">
        <w:t>_</w:t>
      </w:r>
      <w:r>
        <w:rPr>
          <w:lang w:val="en-US"/>
        </w:rPr>
        <w:t>opt</w:t>
      </w:r>
      <w:r w:rsidRPr="009E5893">
        <w:t>_3</w:t>
      </w:r>
    </w:p>
    <w:p w:rsidR="00C90183" w:rsidRPr="00B57352" w:rsidRDefault="00112307" w:rsidP="00B57352">
      <w:pPr>
        <w:pStyle w:val="1"/>
        <w:rPr>
          <w:highlight w:val="white"/>
        </w:rPr>
      </w:pPr>
      <w:bookmarkStart w:id="32" w:name="п_7"/>
      <w:bookmarkStart w:id="33" w:name="_Toc57896393"/>
      <w:r>
        <w:rPr>
          <w:highlight w:val="white"/>
        </w:rPr>
        <w:t>7.</w:t>
      </w:r>
      <w:bookmarkEnd w:id="32"/>
      <w:r w:rsidR="00B57352">
        <w:rPr>
          <w:highlight w:val="white"/>
        </w:rPr>
        <w:t>Оценка ускорения умножения матриц фиксированного размера</w:t>
      </w:r>
      <w:bookmarkEnd w:id="33"/>
    </w:p>
    <w:p w:rsidR="00112307" w:rsidRDefault="00112307">
      <w:pPr>
        <w:pStyle w:val="14"/>
        <w:shd w:val="clear" w:color="auto" w:fill="FFFFFF"/>
        <w:jc w:val="both"/>
      </w:pPr>
      <w:r>
        <w:rPr>
          <w:color w:val="000000"/>
          <w:sz w:val="28"/>
          <w:szCs w:val="28"/>
          <w:highlight w:val="white"/>
        </w:rPr>
        <w:t xml:space="preserve"> В</w:t>
      </w:r>
      <w:r>
        <w:rPr>
          <w:color w:val="000000"/>
          <w:sz w:val="28"/>
          <w:szCs w:val="28"/>
        </w:rPr>
        <w:t xml:space="preserve">ыделенные базовые подзадачи характеризуются одинаковой вычислительной трудоемкостью и равным объемом передаваемых данных. Когда размер матриц </w:t>
      </w:r>
      <w:r>
        <w:rPr>
          <w:rStyle w:val="texample"/>
          <w:color w:val="8B0000"/>
          <w:sz w:val="28"/>
          <w:szCs w:val="28"/>
        </w:rPr>
        <w:t xml:space="preserve">n </w:t>
      </w:r>
      <w:r>
        <w:rPr>
          <w:color w:val="000000"/>
          <w:sz w:val="28"/>
          <w:szCs w:val="28"/>
        </w:rPr>
        <w:t xml:space="preserve">оказывается больше, чем число процессоров </w:t>
      </w:r>
      <w:r>
        <w:rPr>
          <w:rStyle w:val="texample"/>
          <w:color w:val="8B0000"/>
          <w:sz w:val="28"/>
          <w:szCs w:val="28"/>
        </w:rPr>
        <w:t>p</w:t>
      </w:r>
      <w:r>
        <w:rPr>
          <w:color w:val="000000"/>
          <w:sz w:val="28"/>
          <w:szCs w:val="28"/>
        </w:rPr>
        <w:t xml:space="preserve">, базовые подзадачи можно укрупнить, объединив в рамках одной подзадачи несколько соседних строк и столбцов перемножаемых матриц. В этом случае исходная матрица </w:t>
      </w:r>
      <w:r>
        <w:rPr>
          <w:rStyle w:val="texample"/>
          <w:color w:val="8B0000"/>
          <w:sz w:val="28"/>
          <w:szCs w:val="28"/>
        </w:rPr>
        <w:t xml:space="preserve">A </w:t>
      </w:r>
      <w:r>
        <w:rPr>
          <w:color w:val="000000"/>
          <w:sz w:val="28"/>
          <w:szCs w:val="28"/>
        </w:rPr>
        <w:t xml:space="preserve">разбивается на ряд горизонтальных полос, а матрица </w:t>
      </w:r>
      <w:r>
        <w:rPr>
          <w:rStyle w:val="texample"/>
          <w:color w:val="8B0000"/>
          <w:sz w:val="28"/>
          <w:szCs w:val="28"/>
        </w:rPr>
        <w:t xml:space="preserve">B </w:t>
      </w:r>
      <w:r>
        <w:rPr>
          <w:color w:val="000000"/>
          <w:sz w:val="28"/>
          <w:szCs w:val="28"/>
        </w:rPr>
        <w:t xml:space="preserve">представляется в виде набора вертикальных (для первого алгоритма) или горизонтальных (для второго алгоритма) полос. Размер полос при этом следует выбрать равным </w:t>
      </w:r>
      <w:r>
        <w:rPr>
          <w:rStyle w:val="texample"/>
          <w:color w:val="8B0000"/>
          <w:sz w:val="28"/>
          <w:szCs w:val="28"/>
        </w:rPr>
        <w:t xml:space="preserve">k=n/p </w:t>
      </w:r>
      <w:r>
        <w:rPr>
          <w:color w:val="000000"/>
          <w:sz w:val="28"/>
          <w:szCs w:val="28"/>
        </w:rPr>
        <w:t xml:space="preserve">(в предположении, что </w:t>
      </w:r>
      <w:r>
        <w:rPr>
          <w:rStyle w:val="texample"/>
          <w:color w:val="8B0000"/>
          <w:sz w:val="28"/>
          <w:szCs w:val="28"/>
        </w:rPr>
        <w:t xml:space="preserve">n </w:t>
      </w:r>
      <w:r>
        <w:rPr>
          <w:color w:val="000000"/>
          <w:sz w:val="28"/>
          <w:szCs w:val="28"/>
        </w:rPr>
        <w:t xml:space="preserve">кратно </w:t>
      </w:r>
      <w:r>
        <w:rPr>
          <w:rStyle w:val="texample"/>
          <w:color w:val="8B0000"/>
          <w:sz w:val="28"/>
          <w:szCs w:val="28"/>
        </w:rPr>
        <w:t>p</w:t>
      </w:r>
      <w:proofErr w:type="gramStart"/>
      <w:r>
        <w:rPr>
          <w:rStyle w:val="texample"/>
          <w:color w:val="8B0000"/>
          <w:sz w:val="28"/>
          <w:szCs w:val="28"/>
        </w:rPr>
        <w:t xml:space="preserve"> </w:t>
      </w:r>
      <w:r>
        <w:rPr>
          <w:color w:val="000000"/>
          <w:sz w:val="28"/>
          <w:szCs w:val="28"/>
        </w:rPr>
        <w:t>)</w:t>
      </w:r>
      <w:proofErr w:type="gramEnd"/>
      <w:r>
        <w:rPr>
          <w:color w:val="000000"/>
          <w:sz w:val="28"/>
          <w:szCs w:val="28"/>
        </w:rPr>
        <w:t>, что позволит по-прежнему обеспечить равномерность распределения вычислительной нагрузки по процессорам, составляющим многопроцессорную вычислительную систему.</w:t>
      </w:r>
    </w:p>
    <w:p w:rsidR="00112307" w:rsidRDefault="00112307">
      <w:pPr>
        <w:pStyle w:val="14"/>
        <w:shd w:val="clear" w:color="auto" w:fill="FFFFFF"/>
        <w:jc w:val="both"/>
      </w:pPr>
      <w:r>
        <w:rPr>
          <w:color w:val="000000"/>
          <w:sz w:val="28"/>
          <w:szCs w:val="28"/>
        </w:rPr>
        <w:lastRenderedPageBreak/>
        <w:t>Для распределения подзадач между процессорами может быть использован любой способ, обеспечивающий эффективное представление кольцевой структуры информационного взаимодействия подзадач. Для этого достаточно, например, чтобы подзадачи, являющиеся соседними в кольцевой топологии, располагались на процессорах, между которыми имеются прямые линии передачи данных.</w:t>
      </w:r>
    </w:p>
    <w:p w:rsidR="00112307" w:rsidRPr="00016719" w:rsidRDefault="00112307">
      <w:pPr>
        <w:pStyle w:val="14"/>
        <w:shd w:val="clear" w:color="auto" w:fill="FFFFFF"/>
        <w:jc w:val="both"/>
        <w:rPr>
          <w:color w:val="000000"/>
          <w:sz w:val="28"/>
          <w:szCs w:val="28"/>
        </w:rPr>
      </w:pPr>
      <w:r>
        <w:rPr>
          <w:color w:val="000000"/>
          <w:sz w:val="28"/>
          <w:szCs w:val="28"/>
          <w:highlight w:val="white"/>
        </w:rPr>
        <w:t>Общая трудоемкость последовательного алгоритма является пропорциональной </w:t>
      </w:r>
      <w:r>
        <w:rPr>
          <w:rStyle w:val="texample"/>
          <w:color w:val="8B0000"/>
          <w:sz w:val="28"/>
          <w:szCs w:val="28"/>
          <w:highlight w:val="white"/>
        </w:rPr>
        <w:t>n</w:t>
      </w:r>
      <w:r>
        <w:rPr>
          <w:rStyle w:val="texample"/>
          <w:color w:val="8B0000"/>
          <w:sz w:val="28"/>
          <w:szCs w:val="28"/>
          <w:highlight w:val="white"/>
          <w:vertAlign w:val="superscript"/>
        </w:rPr>
        <w:t>3</w:t>
      </w:r>
      <w:r>
        <w:rPr>
          <w:color w:val="000000"/>
          <w:sz w:val="28"/>
          <w:szCs w:val="28"/>
          <w:highlight w:val="white"/>
        </w:rPr>
        <w:t>. Для параллельного алгоритма на каждой итерации каждый процессор выполняет умножение имеющихся на процессоре полос матрицы </w:t>
      </w:r>
      <w:r>
        <w:rPr>
          <w:rStyle w:val="texample"/>
          <w:color w:val="8B0000"/>
          <w:sz w:val="28"/>
          <w:szCs w:val="28"/>
          <w:highlight w:val="white"/>
        </w:rPr>
        <w:t>А</w:t>
      </w:r>
      <w:r>
        <w:rPr>
          <w:color w:val="000000"/>
          <w:sz w:val="28"/>
          <w:szCs w:val="28"/>
          <w:highlight w:val="white"/>
        </w:rPr>
        <w:t> и матрицы </w:t>
      </w:r>
      <w:r>
        <w:rPr>
          <w:rStyle w:val="texample"/>
          <w:color w:val="8B0000"/>
          <w:sz w:val="28"/>
          <w:szCs w:val="28"/>
          <w:highlight w:val="white"/>
        </w:rPr>
        <w:t>В</w:t>
      </w:r>
      <w:r>
        <w:rPr>
          <w:color w:val="000000"/>
          <w:sz w:val="28"/>
          <w:szCs w:val="28"/>
          <w:highlight w:val="white"/>
        </w:rPr>
        <w:t> (размер полос равен </w:t>
      </w:r>
      <w:r>
        <w:rPr>
          <w:rStyle w:val="texample"/>
          <w:color w:val="8B0000"/>
          <w:sz w:val="28"/>
          <w:szCs w:val="28"/>
          <w:highlight w:val="white"/>
        </w:rPr>
        <w:t>n/p</w:t>
      </w:r>
      <w:r>
        <w:rPr>
          <w:color w:val="000000"/>
          <w:sz w:val="28"/>
          <w:szCs w:val="28"/>
          <w:highlight w:val="white"/>
        </w:rPr>
        <w:t>, и, как результат, общее количество выполняемых при этом умножении операций равно </w:t>
      </w:r>
      <w:r>
        <w:rPr>
          <w:rStyle w:val="texample"/>
          <w:color w:val="8B0000"/>
          <w:sz w:val="28"/>
          <w:szCs w:val="28"/>
          <w:highlight w:val="white"/>
        </w:rPr>
        <w:t>n</w:t>
      </w:r>
      <w:r>
        <w:rPr>
          <w:rStyle w:val="texample"/>
          <w:color w:val="8B0000"/>
          <w:sz w:val="28"/>
          <w:szCs w:val="28"/>
          <w:highlight w:val="white"/>
          <w:vertAlign w:val="superscript"/>
        </w:rPr>
        <w:t>3</w:t>
      </w:r>
      <w:r>
        <w:rPr>
          <w:rStyle w:val="texample"/>
          <w:color w:val="8B0000"/>
          <w:sz w:val="28"/>
          <w:szCs w:val="28"/>
          <w:highlight w:val="white"/>
        </w:rPr>
        <w:t>/p</w:t>
      </w:r>
      <w:r>
        <w:rPr>
          <w:rStyle w:val="texample"/>
          <w:color w:val="8B0000"/>
          <w:sz w:val="28"/>
          <w:szCs w:val="28"/>
          <w:highlight w:val="white"/>
          <w:vertAlign w:val="superscript"/>
        </w:rPr>
        <w:t>2</w:t>
      </w:r>
      <w:proofErr w:type="gramStart"/>
      <w:r>
        <w:rPr>
          <w:color w:val="000000"/>
          <w:sz w:val="28"/>
          <w:szCs w:val="28"/>
          <w:highlight w:val="white"/>
        </w:rPr>
        <w:t> )</w:t>
      </w:r>
      <w:proofErr w:type="gramEnd"/>
      <w:r>
        <w:rPr>
          <w:color w:val="000000"/>
          <w:sz w:val="28"/>
          <w:szCs w:val="28"/>
          <w:highlight w:val="white"/>
        </w:rPr>
        <w:t>. Поскольку число итераций алгоритма совпадает с количеством процессоров, сложность параллельного алгоритма без учета затрат на передачу данных может быть определена при помощи выражения</w:t>
      </w:r>
    </w:p>
    <w:p w:rsidR="00112307" w:rsidRPr="00B5118B" w:rsidRDefault="009D6D71" w:rsidP="00B5118B">
      <w:pPr>
        <w:pStyle w:val="14"/>
        <w:shd w:val="clear" w:color="auto" w:fill="FFFFFF"/>
        <w:jc w:val="both"/>
        <w:rPr>
          <w:lang w:val="en-US"/>
        </w:rPr>
      </w:pPr>
      <m:oMathPara>
        <m:oMath>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p</m:t>
              </m:r>
            </m:sub>
          </m:sSub>
          <m:r>
            <w:rPr>
              <w:rFonts w:ascii="Cambria Math" w:hAnsi="Cambria Math"/>
              <w:kern w:val="24"/>
              <w:sz w:val="28"/>
              <w:lang w:val="en-US"/>
            </w:rPr>
            <m:t>=</m:t>
          </m:r>
          <m:d>
            <m:dPr>
              <m:ctrlPr>
                <w:rPr>
                  <w:rFonts w:ascii="Cambria Math" w:hAnsi="Cambria Math"/>
                  <w:i/>
                  <w:kern w:val="24"/>
                  <w:sz w:val="28"/>
                  <w:lang w:val="en-US"/>
                </w:rPr>
              </m:ctrlPr>
            </m:dPr>
            <m:e>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lang w:val="en-US"/>
                        </w:rPr>
                        <m:t>3</m:t>
                      </m:r>
                    </m:sup>
                  </m:sSup>
                </m:num>
                <m:den>
                  <m:sSup>
                    <m:sSupPr>
                      <m:ctrlPr>
                        <w:rPr>
                          <w:rFonts w:ascii="Cambria Math" w:hAnsi="Cambria Math"/>
                          <w:i/>
                          <w:kern w:val="24"/>
                          <w:sz w:val="28"/>
                          <w:lang w:val="en-US"/>
                        </w:rPr>
                      </m:ctrlPr>
                    </m:sSupPr>
                    <m:e>
                      <m:r>
                        <w:rPr>
                          <w:rFonts w:ascii="Cambria Math" w:hAnsi="Cambria Math"/>
                          <w:kern w:val="24"/>
                          <w:sz w:val="28"/>
                          <w:lang w:val="en-US"/>
                        </w:rPr>
                        <m:t>p</m:t>
                      </m:r>
                    </m:e>
                    <m:sup>
                      <m:r>
                        <w:rPr>
                          <w:rFonts w:ascii="Cambria Math" w:hAnsi="Cambria Math"/>
                          <w:kern w:val="24"/>
                          <w:sz w:val="28"/>
                          <w:lang w:val="en-US"/>
                        </w:rPr>
                        <m:t>2</m:t>
                      </m:r>
                    </m:sup>
                  </m:sSup>
                </m:den>
              </m:f>
            </m:e>
          </m:d>
          <m:r>
            <w:rPr>
              <w:rFonts w:ascii="Cambria Math" w:hAnsi="Cambria Math"/>
              <w:kern w:val="24"/>
              <w:sz w:val="28"/>
              <w:lang w:val="en-US"/>
            </w:rPr>
            <m:t>×p=</m:t>
          </m:r>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lang w:val="en-US"/>
                    </w:rPr>
                    <m:t>3</m:t>
                  </m:r>
                </m:sup>
              </m:sSup>
            </m:num>
            <m:den>
              <m:r>
                <w:rPr>
                  <w:rFonts w:ascii="Cambria Math" w:hAnsi="Cambria Math"/>
                  <w:kern w:val="24"/>
                  <w:sz w:val="28"/>
                  <w:lang w:val="en-US"/>
                </w:rPr>
                <m:t>p</m:t>
              </m:r>
            </m:den>
          </m:f>
        </m:oMath>
      </m:oMathPara>
    </w:p>
    <w:p w:rsidR="00B5118B" w:rsidRDefault="00112307">
      <w:pPr>
        <w:jc w:val="both"/>
        <w:rPr>
          <w:color w:val="000000"/>
          <w:sz w:val="28"/>
          <w:szCs w:val="28"/>
        </w:rPr>
      </w:pPr>
      <w:r>
        <w:rPr>
          <w:color w:val="000000"/>
          <w:sz w:val="28"/>
          <w:szCs w:val="28"/>
          <w:highlight w:val="white"/>
        </w:rPr>
        <w:t>С учетом этой оценки показатели ускорения и эффективности данного параллельного алгоритма матричного умножения принимают вид:</w:t>
      </w:r>
    </w:p>
    <w:p w:rsidR="00112307" w:rsidRPr="00B5118B" w:rsidRDefault="00B5118B" w:rsidP="00B5118B">
      <w:pPr>
        <w:jc w:val="center"/>
      </w:pPr>
      <w:r w:rsidRPr="00B5118B">
        <w:rPr>
          <w:color w:val="000000"/>
          <w:sz w:val="28"/>
          <w:szCs w:val="28"/>
        </w:rPr>
        <w:br/>
      </w:r>
      <m:oMath>
        <m:sSub>
          <m:sSubPr>
            <m:ctrlPr>
              <w:rPr>
                <w:rFonts w:ascii="Cambria Math" w:hAnsi="Cambria Math"/>
                <w:i/>
                <w:kern w:val="24"/>
                <w:sz w:val="28"/>
                <w:lang w:val="en-US"/>
              </w:rPr>
            </m:ctrlPr>
          </m:sSubPr>
          <m:e>
            <m:r>
              <w:rPr>
                <w:rFonts w:ascii="Cambria Math" w:hAnsi="Cambria Math"/>
                <w:kern w:val="24"/>
                <w:sz w:val="28"/>
                <w:lang w:val="en-US"/>
              </w:rPr>
              <m:t>S</m:t>
            </m:r>
          </m:e>
          <m:sub>
            <m:r>
              <w:rPr>
                <w:rFonts w:ascii="Cambria Math" w:hAnsi="Cambria Math"/>
                <w:kern w:val="24"/>
                <w:sz w:val="28"/>
                <w:lang w:val="en-US"/>
              </w:rPr>
              <m:t>p</m:t>
            </m:r>
          </m:sub>
        </m:sSub>
        <m:r>
          <w:rPr>
            <w:rFonts w:ascii="Cambria Math" w:hAnsi="Cambria Math"/>
            <w:kern w:val="24"/>
            <w:sz w:val="28"/>
          </w:rPr>
          <m:t>=</m:t>
        </m:r>
        <m:f>
          <m:fPr>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3</m:t>
                </m:r>
              </m:sup>
            </m:sSup>
          </m:num>
          <m:den>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3</m:t>
                    </m:r>
                  </m:sup>
                </m:sSup>
              </m:num>
              <m:den>
                <m:r>
                  <w:rPr>
                    <w:rFonts w:ascii="Cambria Math" w:hAnsi="Cambria Math"/>
                    <w:kern w:val="24"/>
                    <w:sz w:val="28"/>
                    <w:lang w:val="en-US"/>
                  </w:rPr>
                  <m:t>p</m:t>
                </m:r>
              </m:den>
            </m:f>
          </m:den>
        </m:f>
        <m:r>
          <w:rPr>
            <w:rFonts w:ascii="Cambria Math" w:hAnsi="Cambria Math"/>
            <w:kern w:val="24"/>
            <w:sz w:val="28"/>
          </w:rPr>
          <m:t>=</m:t>
        </m:r>
        <m:r>
          <w:rPr>
            <w:rFonts w:ascii="Cambria Math" w:hAnsi="Cambria Math"/>
            <w:kern w:val="24"/>
            <w:sz w:val="28"/>
            <w:lang w:val="en-US"/>
          </w:rPr>
          <m:t>p</m:t>
        </m:r>
      </m:oMath>
      <w:r w:rsidRPr="00B5118B">
        <w:t xml:space="preserve">  </w:t>
      </w:r>
      <w:r w:rsidR="00494344">
        <w:rPr>
          <w:sz w:val="28"/>
          <w:szCs w:val="28"/>
        </w:rPr>
        <w:t>и</w:t>
      </w:r>
      <w:r w:rsidRPr="00B5118B">
        <w:t xml:space="preserve"> </w:t>
      </w:r>
      <w:r>
        <w:t xml:space="preserve"> </w:t>
      </w:r>
      <m:oMath>
        <m:sSub>
          <m:sSubPr>
            <m:ctrlPr>
              <w:rPr>
                <w:rFonts w:ascii="Cambria Math" w:hAnsi="Cambria Math"/>
                <w:i/>
                <w:kern w:val="24"/>
                <w:sz w:val="28"/>
              </w:rPr>
            </m:ctrlPr>
          </m:sSubPr>
          <m:e>
            <m:r>
              <w:rPr>
                <w:rFonts w:ascii="Cambria Math" w:hAnsi="Cambria Math"/>
                <w:kern w:val="24"/>
                <w:sz w:val="28"/>
              </w:rPr>
              <m:t>E</m:t>
            </m:r>
          </m:e>
          <m:sub>
            <m:r>
              <w:rPr>
                <w:rFonts w:ascii="Cambria Math" w:hAnsi="Cambria Math"/>
                <w:kern w:val="24"/>
                <w:sz w:val="28"/>
              </w:rPr>
              <m:t>p</m:t>
            </m:r>
          </m:sub>
        </m:sSub>
        <m:r>
          <w:rPr>
            <w:rFonts w:ascii="Cambria Math" w:hAnsi="Cambria Math"/>
            <w:kern w:val="24"/>
            <w:sz w:val="28"/>
          </w:rPr>
          <m:t>=</m:t>
        </m:r>
        <m:f>
          <m:fPr>
            <m:ctrlPr>
              <w:rPr>
                <w:rFonts w:ascii="Cambria Math" w:hAnsi="Cambria Math"/>
                <w:i/>
                <w:kern w:val="24"/>
                <w:sz w:val="28"/>
              </w:rPr>
            </m:ctrlPr>
          </m:fPr>
          <m:num>
            <m:sSup>
              <m:sSupPr>
                <m:ctrlPr>
                  <w:rPr>
                    <w:rFonts w:ascii="Cambria Math" w:hAnsi="Cambria Math"/>
                    <w:i/>
                    <w:kern w:val="24"/>
                    <w:sz w:val="28"/>
                  </w:rPr>
                </m:ctrlPr>
              </m:sSupPr>
              <m:e>
                <m:r>
                  <w:rPr>
                    <w:rFonts w:ascii="Cambria Math" w:hAnsi="Cambria Math"/>
                    <w:kern w:val="24"/>
                    <w:sz w:val="28"/>
                  </w:rPr>
                  <m:t>n</m:t>
                </m:r>
              </m:e>
              <m:sup>
                <m:r>
                  <w:rPr>
                    <w:rFonts w:ascii="Cambria Math" w:hAnsi="Cambria Math"/>
                    <w:kern w:val="24"/>
                    <w:sz w:val="28"/>
                  </w:rPr>
                  <m:t>3</m:t>
                </m:r>
              </m:sup>
            </m:sSup>
          </m:num>
          <m:den>
            <m:r>
              <w:rPr>
                <w:rFonts w:ascii="Cambria Math" w:hAnsi="Cambria Math"/>
                <w:kern w:val="24"/>
                <w:sz w:val="28"/>
                <w:lang w:val="en-US"/>
              </w:rPr>
              <m:t>p</m:t>
            </m:r>
            <m:r>
              <w:rPr>
                <w:rFonts w:ascii="Cambria Math" w:hAnsi="Cambria Math"/>
                <w:kern w:val="24"/>
                <w:sz w:val="28"/>
              </w:rPr>
              <m:t>×(</m:t>
            </m:r>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3</m:t>
                    </m:r>
                  </m:sup>
                </m:sSup>
              </m:num>
              <m:den>
                <m:r>
                  <w:rPr>
                    <w:rFonts w:ascii="Cambria Math" w:hAnsi="Cambria Math"/>
                    <w:kern w:val="24"/>
                    <w:sz w:val="28"/>
                    <w:lang w:val="en-US"/>
                  </w:rPr>
                  <m:t>p</m:t>
                </m:r>
              </m:den>
            </m:f>
            <m:r>
              <w:rPr>
                <w:rFonts w:ascii="Cambria Math" w:hAnsi="Cambria Math"/>
                <w:kern w:val="24"/>
                <w:sz w:val="28"/>
              </w:rPr>
              <m:t>)</m:t>
            </m:r>
          </m:den>
        </m:f>
        <m:r>
          <w:rPr>
            <w:rFonts w:ascii="Cambria Math" w:hAnsi="Cambria Math"/>
            <w:kern w:val="24"/>
            <w:sz w:val="28"/>
          </w:rPr>
          <m:t>=1</m:t>
        </m:r>
      </m:oMath>
    </w:p>
    <w:p w:rsidR="00112307" w:rsidRDefault="00112307">
      <w:pPr>
        <w:pStyle w:val="14"/>
        <w:shd w:val="clear" w:color="auto" w:fill="FFFFFF"/>
        <w:jc w:val="both"/>
      </w:pPr>
      <w:r>
        <w:rPr>
          <w:color w:val="000000"/>
          <w:sz w:val="28"/>
          <w:szCs w:val="28"/>
        </w:rPr>
        <w:t>Таким образом, общий анализ сложности дает идеальные показатели эффективности параллельных вычислений. Для уточнения полученных соотношений оценим более точно количество вычислительных операций алгоритма и учтем затраты на выполнение </w:t>
      </w:r>
      <w:r>
        <w:rPr>
          <w:rStyle w:val="keyword"/>
          <w:i/>
          <w:iCs/>
          <w:color w:val="000000"/>
          <w:sz w:val="28"/>
          <w:szCs w:val="28"/>
        </w:rPr>
        <w:t>операций передачи данных</w:t>
      </w:r>
      <w:r>
        <w:rPr>
          <w:color w:val="000000"/>
          <w:sz w:val="28"/>
          <w:szCs w:val="28"/>
        </w:rPr>
        <w:t> между процессорами.</w:t>
      </w:r>
    </w:p>
    <w:p w:rsidR="00112307" w:rsidRPr="00016719" w:rsidRDefault="00112307">
      <w:pPr>
        <w:pStyle w:val="14"/>
        <w:shd w:val="clear" w:color="auto" w:fill="FFFFFF"/>
        <w:jc w:val="both"/>
        <w:rPr>
          <w:i/>
        </w:rPr>
      </w:pPr>
      <w:r>
        <w:rPr>
          <w:color w:val="000000"/>
          <w:sz w:val="28"/>
          <w:szCs w:val="28"/>
        </w:rPr>
        <w:t>С учетом числа и длительности выполняемых операций время выполнения вычислений параллельного алгоритма может быть оценено следующим образом:</w:t>
      </w:r>
      <w:r w:rsidR="00B5118B">
        <w:rPr>
          <w:color w:val="000000"/>
          <w:sz w:val="28"/>
          <w:szCs w:val="28"/>
        </w:rPr>
        <w:br/>
      </w:r>
      <m:oMathPara>
        <m:oMath>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p</m:t>
              </m:r>
            </m:sub>
          </m:sSub>
          <m:d>
            <m:dPr>
              <m:ctrlPr>
                <w:rPr>
                  <w:rFonts w:ascii="Cambria Math" w:hAnsi="Cambria Math"/>
                  <w:i/>
                  <w:kern w:val="24"/>
                  <w:sz w:val="28"/>
                </w:rPr>
              </m:ctrlPr>
            </m:dPr>
            <m:e>
              <m:r>
                <w:rPr>
                  <w:rFonts w:ascii="Cambria Math" w:hAnsi="Cambria Math"/>
                  <w:kern w:val="24"/>
                  <w:sz w:val="28"/>
                </w:rPr>
                <m:t>calc</m:t>
              </m:r>
            </m:e>
          </m:d>
          <m:r>
            <w:rPr>
              <w:rFonts w:ascii="Cambria Math" w:hAnsi="Cambria Math"/>
              <w:kern w:val="24"/>
              <w:sz w:val="28"/>
            </w:rPr>
            <m:t>=(</m:t>
          </m:r>
          <m:f>
            <m:fPr>
              <m:type m:val="lin"/>
              <m:ctrlPr>
                <w:rPr>
                  <w:rFonts w:ascii="Cambria Math" w:hAnsi="Cambria Math"/>
                  <w:i/>
                  <w:kern w:val="24"/>
                  <w:sz w:val="28"/>
                </w:rPr>
              </m:ctrlPr>
            </m:fPr>
            <m:num>
              <m:sSup>
                <m:sSupPr>
                  <m:ctrlPr>
                    <w:rPr>
                      <w:rFonts w:ascii="Cambria Math" w:hAnsi="Cambria Math"/>
                      <w:i/>
                      <w:kern w:val="24"/>
                      <w:sz w:val="28"/>
                    </w:rPr>
                  </m:ctrlPr>
                </m:sSupPr>
                <m:e>
                  <m:r>
                    <w:rPr>
                      <w:rFonts w:ascii="Cambria Math" w:hAnsi="Cambria Math"/>
                      <w:kern w:val="24"/>
                      <w:sz w:val="28"/>
                    </w:rPr>
                    <m:t>n</m:t>
                  </m:r>
                </m:e>
                <m:sup>
                  <m:r>
                    <w:rPr>
                      <w:rFonts w:ascii="Cambria Math" w:hAnsi="Cambria Math"/>
                      <w:kern w:val="24"/>
                      <w:sz w:val="28"/>
                    </w:rPr>
                    <m:t>2</m:t>
                  </m:r>
                </m:sup>
              </m:sSup>
            </m:num>
            <m:den>
              <m:r>
                <w:rPr>
                  <w:rFonts w:ascii="Cambria Math" w:hAnsi="Cambria Math"/>
                  <w:kern w:val="24"/>
                  <w:sz w:val="28"/>
                </w:rPr>
                <m:t>p</m:t>
              </m:r>
            </m:den>
          </m:f>
          <m:r>
            <w:rPr>
              <w:rFonts w:ascii="Cambria Math" w:hAnsi="Cambria Math"/>
              <w:kern w:val="24"/>
              <w:sz w:val="28"/>
            </w:rPr>
            <m:t>)×(2</m:t>
          </m:r>
          <m:r>
            <w:rPr>
              <w:rFonts w:ascii="Cambria Math" w:hAnsi="Cambria Math"/>
              <w:kern w:val="24"/>
              <w:sz w:val="28"/>
              <w:lang w:val="en-US"/>
            </w:rPr>
            <m:t>n</m:t>
          </m:r>
          <m:r>
            <w:rPr>
              <w:rFonts w:ascii="Cambria Math" w:hAnsi="Cambria Math"/>
              <w:kern w:val="24"/>
              <w:sz w:val="28"/>
            </w:rPr>
            <m:t>-1)×</m:t>
          </m:r>
          <m:r>
            <w:rPr>
              <w:rFonts w:ascii="Cambria Math" w:hAnsi="Cambria Math"/>
              <w:kern w:val="24"/>
              <w:sz w:val="28"/>
              <w:lang w:val="en-US"/>
            </w:rPr>
            <m:t>τ</m:t>
          </m:r>
        </m:oMath>
      </m:oMathPara>
    </w:p>
    <w:p w:rsidR="00112307" w:rsidRDefault="00112307">
      <w:pPr>
        <w:jc w:val="both"/>
      </w:pPr>
      <w:r>
        <w:rPr>
          <w:rFonts w:eastAsia="Times New Roman"/>
          <w:color w:val="000000"/>
          <w:sz w:val="28"/>
          <w:szCs w:val="28"/>
          <w:highlight w:val="white"/>
          <w:lang w:eastAsia="ru-RU"/>
        </w:rPr>
        <w:t>(здесь </w:t>
      </w:r>
      <m:oMath>
        <m:r>
          <w:rPr>
            <w:rFonts w:ascii="Cambria Math" w:eastAsia="Times New Roman" w:hAnsi="Cambria Math"/>
            <w:color w:val="000000"/>
            <w:sz w:val="28"/>
            <w:szCs w:val="28"/>
            <w:highlight w:val="white"/>
            <w:lang w:eastAsia="ru-RU"/>
          </w:rPr>
          <m:t>τ</m:t>
        </m:r>
      </m:oMath>
      <w:r>
        <w:rPr>
          <w:rFonts w:eastAsia="Times New Roman"/>
          <w:color w:val="000000"/>
          <w:sz w:val="28"/>
          <w:szCs w:val="28"/>
          <w:highlight w:val="white"/>
          <w:lang w:eastAsia="ru-RU"/>
        </w:rPr>
        <w:t> есть время выполнения одной элементарной скалярной операции).</w:t>
      </w:r>
    </w:p>
    <w:p w:rsidR="00112307" w:rsidRPr="00494344" w:rsidRDefault="00112307">
      <w:pPr>
        <w:shd w:val="clear" w:color="auto" w:fill="FFFFFF"/>
        <w:spacing w:before="280" w:after="280"/>
        <w:jc w:val="both"/>
        <w:rPr>
          <w:rFonts w:eastAsia="Times New Roman"/>
          <w:color w:val="000000"/>
          <w:sz w:val="28"/>
          <w:szCs w:val="28"/>
          <w:lang w:eastAsia="ru-RU"/>
        </w:rPr>
      </w:pPr>
      <w:r>
        <w:rPr>
          <w:rFonts w:eastAsia="Times New Roman"/>
          <w:color w:val="000000"/>
          <w:sz w:val="28"/>
          <w:szCs w:val="28"/>
          <w:lang w:eastAsia="ru-RU"/>
        </w:rPr>
        <w:t>Для оценки коммуникационной сложности параллельных вычислений будем предполагать, что все </w:t>
      </w:r>
      <w:r>
        <w:rPr>
          <w:rFonts w:eastAsia="Times New Roman"/>
          <w:i/>
          <w:iCs/>
          <w:color w:val="000000"/>
          <w:sz w:val="28"/>
          <w:szCs w:val="28"/>
          <w:lang w:eastAsia="ru-RU"/>
        </w:rPr>
        <w:t>операции передачи данных</w:t>
      </w:r>
      <w:r>
        <w:rPr>
          <w:rFonts w:eastAsia="Times New Roman"/>
          <w:color w:val="000000"/>
          <w:sz w:val="28"/>
          <w:szCs w:val="28"/>
          <w:lang w:eastAsia="ru-RU"/>
        </w:rPr>
        <w:t> между процессорами в ходе одной итерации алгоритма могут быть выполнены параллельно. Объем передаваемых данных между процессорами определяется размером полос и составляет </w:t>
      </w:r>
      <w:r>
        <w:rPr>
          <w:rFonts w:eastAsia="Times New Roman"/>
          <w:color w:val="8B0000"/>
          <w:sz w:val="28"/>
          <w:szCs w:val="28"/>
          <w:lang w:eastAsia="ru-RU"/>
        </w:rPr>
        <w:t>n/p</w:t>
      </w:r>
      <w:r>
        <w:rPr>
          <w:rFonts w:eastAsia="Times New Roman"/>
          <w:color w:val="000000"/>
          <w:sz w:val="28"/>
          <w:szCs w:val="28"/>
          <w:lang w:eastAsia="ru-RU"/>
        </w:rPr>
        <w:t> строк или столбцов длины </w:t>
      </w:r>
      <w:r>
        <w:rPr>
          <w:rFonts w:eastAsia="Times New Roman"/>
          <w:color w:val="8B0000"/>
          <w:sz w:val="28"/>
          <w:szCs w:val="28"/>
          <w:lang w:eastAsia="ru-RU"/>
        </w:rPr>
        <w:t>n</w:t>
      </w:r>
      <w:r>
        <w:rPr>
          <w:rFonts w:eastAsia="Times New Roman"/>
          <w:color w:val="000000"/>
          <w:sz w:val="28"/>
          <w:szCs w:val="28"/>
          <w:lang w:eastAsia="ru-RU"/>
        </w:rPr>
        <w:t>. Общее количество параллельных операций передачи сообщений на единицу меньше числа итераций алгоритма (на последней итерации передача данных не является обязательной). Тем самым, оценка трудоемкости выполняемых </w:t>
      </w:r>
      <w:r>
        <w:rPr>
          <w:rFonts w:eastAsia="Times New Roman"/>
          <w:i/>
          <w:iCs/>
          <w:color w:val="000000"/>
          <w:sz w:val="28"/>
          <w:szCs w:val="28"/>
          <w:lang w:eastAsia="ru-RU"/>
        </w:rPr>
        <w:t>операций передачи данных</w:t>
      </w:r>
      <w:r>
        <w:rPr>
          <w:rFonts w:eastAsia="Times New Roman"/>
          <w:color w:val="000000"/>
          <w:sz w:val="28"/>
          <w:szCs w:val="28"/>
          <w:lang w:eastAsia="ru-RU"/>
        </w:rPr>
        <w:t> может быть определена как</w:t>
      </w:r>
      <w:r w:rsidR="00494344" w:rsidRPr="00494344">
        <w:rPr>
          <w:rFonts w:eastAsia="Times New Roman"/>
          <w:color w:val="000000"/>
          <w:sz w:val="28"/>
          <w:szCs w:val="28"/>
          <w:lang w:eastAsia="ru-RU"/>
        </w:rPr>
        <w:t xml:space="preserve"> </w:t>
      </w:r>
    </w:p>
    <w:p w:rsidR="00112307" w:rsidRPr="00494344" w:rsidRDefault="009D6D71">
      <w:pPr>
        <w:shd w:val="clear" w:color="auto" w:fill="FFFFFF"/>
        <w:spacing w:before="280" w:after="280"/>
        <w:jc w:val="both"/>
        <w:rPr>
          <w:kern w:val="24"/>
          <w:sz w:val="32"/>
          <w:lang w:val="en-US"/>
        </w:rPr>
      </w:pPr>
      <m:oMathPara>
        <m:oMath>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p</m:t>
              </m:r>
            </m:sub>
          </m:sSub>
          <m:d>
            <m:dPr>
              <m:ctrlPr>
                <w:rPr>
                  <w:rFonts w:ascii="Cambria Math" w:hAnsi="Cambria Math"/>
                  <w:i/>
                  <w:kern w:val="24"/>
                  <w:sz w:val="28"/>
                </w:rPr>
              </m:ctrlPr>
            </m:dPr>
            <m:e>
              <m:r>
                <w:rPr>
                  <w:rFonts w:ascii="Cambria Math" w:hAnsi="Cambria Math"/>
                  <w:kern w:val="24"/>
                  <w:sz w:val="28"/>
                </w:rPr>
                <m:t>comm</m:t>
              </m:r>
            </m:e>
          </m:d>
          <m:r>
            <w:rPr>
              <w:rFonts w:ascii="Cambria Math" w:hAnsi="Cambria Math"/>
              <w:kern w:val="24"/>
              <w:sz w:val="28"/>
            </w:rPr>
            <m:t>=(p-1)×(α+w×n×(</m:t>
          </m:r>
          <m:f>
            <m:fPr>
              <m:type m:val="lin"/>
              <m:ctrlPr>
                <w:rPr>
                  <w:rFonts w:ascii="Cambria Math" w:hAnsi="Cambria Math"/>
                  <w:i/>
                  <w:kern w:val="24"/>
                  <w:sz w:val="28"/>
                </w:rPr>
              </m:ctrlPr>
            </m:fPr>
            <m:num>
              <m:f>
                <m:fPr>
                  <m:type m:val="lin"/>
                  <m:ctrlPr>
                    <w:rPr>
                      <w:rFonts w:ascii="Cambria Math" w:hAnsi="Cambria Math"/>
                      <w:i/>
                      <w:kern w:val="24"/>
                      <w:sz w:val="28"/>
                    </w:rPr>
                  </m:ctrlPr>
                </m:fPr>
                <m:num>
                  <m:r>
                    <w:rPr>
                      <w:rFonts w:ascii="Cambria Math" w:hAnsi="Cambria Math"/>
                      <w:kern w:val="24"/>
                      <w:sz w:val="28"/>
                    </w:rPr>
                    <m:t>n</m:t>
                  </m:r>
                </m:num>
                <m:den>
                  <m:r>
                    <w:rPr>
                      <w:rFonts w:ascii="Cambria Math" w:hAnsi="Cambria Math"/>
                      <w:kern w:val="24"/>
                      <w:sz w:val="28"/>
                    </w:rPr>
                    <m:t>p</m:t>
                  </m:r>
                </m:den>
              </m:f>
              <m:r>
                <w:rPr>
                  <w:rFonts w:ascii="Cambria Math" w:hAnsi="Cambria Math"/>
                  <w:kern w:val="24"/>
                  <w:sz w:val="28"/>
                </w:rPr>
                <m:t>)</m:t>
              </m:r>
            </m:num>
            <m:den>
              <m:r>
                <w:rPr>
                  <w:rFonts w:ascii="Cambria Math" w:hAnsi="Cambria Math"/>
                  <w:kern w:val="24"/>
                  <w:sz w:val="28"/>
                </w:rPr>
                <m:t>β</m:t>
              </m:r>
            </m:den>
          </m:f>
        </m:oMath>
      </m:oMathPara>
    </w:p>
    <w:p w:rsidR="00112307" w:rsidRDefault="00112307">
      <w:pPr>
        <w:jc w:val="both"/>
      </w:pPr>
      <w:r>
        <w:rPr>
          <w:rFonts w:eastAsia="Times New Roman"/>
          <w:color w:val="000000"/>
          <w:sz w:val="28"/>
          <w:szCs w:val="28"/>
          <w:highlight w:val="white"/>
          <w:lang w:eastAsia="ru-RU"/>
        </w:rPr>
        <w:t>где </w:t>
      </w:r>
      <m:oMath>
        <m:r>
          <w:rPr>
            <w:rFonts w:ascii="Cambria Math" w:eastAsia="Times New Roman" w:hAnsi="Cambria Math"/>
            <w:color w:val="000000"/>
            <w:sz w:val="28"/>
            <w:szCs w:val="28"/>
            <w:highlight w:val="white"/>
            <w:lang w:eastAsia="ru-RU"/>
          </w:rPr>
          <m:t>α</m:t>
        </m:r>
      </m:oMath>
      <w:r>
        <w:rPr>
          <w:rFonts w:eastAsia="Times New Roman"/>
          <w:color w:val="000000"/>
          <w:sz w:val="28"/>
          <w:szCs w:val="28"/>
          <w:highlight w:val="white"/>
          <w:lang w:eastAsia="ru-RU"/>
        </w:rPr>
        <w:t> – латентность, </w:t>
      </w:r>
      <m:oMath>
        <m:r>
          <w:rPr>
            <w:rFonts w:ascii="Cambria Math" w:eastAsia="Times New Roman" w:hAnsi="Cambria Math"/>
            <w:color w:val="000000"/>
            <w:sz w:val="28"/>
            <w:szCs w:val="28"/>
            <w:highlight w:val="white"/>
            <w:lang w:eastAsia="ru-RU"/>
          </w:rPr>
          <m:t>β</m:t>
        </m:r>
      </m:oMath>
      <w:r>
        <w:rPr>
          <w:rFonts w:eastAsia="Times New Roman"/>
          <w:color w:val="000000"/>
          <w:sz w:val="28"/>
          <w:szCs w:val="28"/>
          <w:highlight w:val="white"/>
          <w:lang w:eastAsia="ru-RU"/>
        </w:rPr>
        <w:t> – пропускная способность сети передачи данных, а </w:t>
      </w:r>
      <w:r>
        <w:rPr>
          <w:rFonts w:eastAsia="Times New Roman"/>
          <w:color w:val="8B0000"/>
          <w:sz w:val="28"/>
          <w:szCs w:val="28"/>
          <w:highlight w:val="white"/>
          <w:lang w:eastAsia="ru-RU"/>
        </w:rPr>
        <w:t>w</w:t>
      </w:r>
      <w:r>
        <w:rPr>
          <w:rFonts w:eastAsia="Times New Roman"/>
          <w:color w:val="000000"/>
          <w:sz w:val="28"/>
          <w:szCs w:val="28"/>
          <w:highlight w:val="white"/>
          <w:lang w:eastAsia="ru-RU"/>
        </w:rPr>
        <w:t> есть размер элемента матрицы в байтах.</w:t>
      </w:r>
    </w:p>
    <w:p w:rsidR="00112307" w:rsidRPr="00016719" w:rsidRDefault="00112307">
      <w:pPr>
        <w:shd w:val="clear" w:color="auto" w:fill="FFFFFF"/>
        <w:spacing w:before="280" w:after="280"/>
        <w:jc w:val="both"/>
      </w:pPr>
      <w:proofErr w:type="gramStart"/>
      <w:r>
        <w:rPr>
          <w:rFonts w:eastAsia="Times New Roman"/>
          <w:color w:val="000000"/>
          <w:sz w:val="28"/>
          <w:szCs w:val="28"/>
          <w:lang w:eastAsia="ru-RU"/>
        </w:rPr>
        <w:t>С учетом полученных соотношений общее время выполнения параллельного алгоритма матричного умножения определяется следующим выражением:</w:t>
      </w:r>
      <w:r w:rsidR="00494344" w:rsidRPr="00494344">
        <w:rPr>
          <w:rFonts w:eastAsia="Times New Roman"/>
          <w:color w:val="000000"/>
          <w:sz w:val="28"/>
          <w:szCs w:val="28"/>
          <w:lang w:eastAsia="ru-RU"/>
        </w:rPr>
        <w:br/>
      </w:r>
      <m:oMathPara>
        <m:oMath>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p</m:t>
              </m:r>
            </m:sub>
          </m:sSub>
          <m:r>
            <w:rPr>
              <w:rFonts w:ascii="Cambria Math" w:hAnsi="Cambria Math"/>
              <w:kern w:val="24"/>
              <w:sz w:val="28"/>
            </w:rPr>
            <m:t>=</m:t>
          </m:r>
          <m:d>
            <m:dPr>
              <m:ctrlPr>
                <w:rPr>
                  <w:rFonts w:ascii="Cambria Math" w:hAnsi="Cambria Math"/>
                  <w:i/>
                  <w:kern w:val="24"/>
                  <w:sz w:val="28"/>
                </w:rPr>
              </m:ctrlPr>
            </m:dPr>
            <m:e>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2</m:t>
                      </m:r>
                    </m:sup>
                  </m:sSup>
                </m:num>
                <m:den>
                  <m:r>
                    <w:rPr>
                      <w:rFonts w:ascii="Cambria Math" w:hAnsi="Cambria Math"/>
                      <w:kern w:val="24"/>
                      <w:sz w:val="28"/>
                      <w:lang w:val="en-US"/>
                    </w:rPr>
                    <m:t>p</m:t>
                  </m:r>
                </m:den>
              </m:f>
              <m:ctrlPr>
                <w:rPr>
                  <w:rFonts w:ascii="Cambria Math" w:hAnsi="Cambria Math"/>
                  <w:i/>
                  <w:kern w:val="24"/>
                  <w:sz w:val="28"/>
                  <w:lang w:val="en-US"/>
                </w:rPr>
              </m:ctrlPr>
            </m:e>
          </m:d>
          <m:d>
            <m:dPr>
              <m:ctrlPr>
                <w:rPr>
                  <w:rFonts w:ascii="Cambria Math" w:hAnsi="Cambria Math"/>
                  <w:i/>
                  <w:kern w:val="24"/>
                  <w:sz w:val="28"/>
                  <w:lang w:val="en-US"/>
                </w:rPr>
              </m:ctrlPr>
            </m:dPr>
            <m:e>
              <m:r>
                <w:rPr>
                  <w:rFonts w:ascii="Cambria Math" w:hAnsi="Cambria Math"/>
                  <w:kern w:val="24"/>
                  <w:sz w:val="28"/>
                </w:rPr>
                <m:t>2</m:t>
              </m:r>
              <m:r>
                <w:rPr>
                  <w:rFonts w:ascii="Cambria Math" w:hAnsi="Cambria Math"/>
                  <w:kern w:val="24"/>
                  <w:sz w:val="28"/>
                  <w:lang w:val="en-US"/>
                </w:rPr>
                <m:t>n</m:t>
              </m:r>
              <m:r>
                <w:rPr>
                  <w:rFonts w:ascii="Cambria Math" w:hAnsi="Cambria Math"/>
                  <w:kern w:val="24"/>
                  <w:sz w:val="28"/>
                </w:rPr>
                <m:t>-1</m:t>
              </m:r>
            </m:e>
          </m:d>
          <m:r>
            <w:rPr>
              <w:rFonts w:ascii="Cambria Math" w:hAnsi="Cambria Math"/>
              <w:kern w:val="24"/>
              <w:sz w:val="28"/>
            </w:rPr>
            <m:t>×</m:t>
          </m:r>
          <m:r>
            <w:rPr>
              <w:rFonts w:ascii="Cambria Math" w:hAnsi="Cambria Math"/>
              <w:kern w:val="24"/>
              <w:sz w:val="28"/>
              <w:lang w:val="en-US"/>
            </w:rPr>
            <m:t>τ</m:t>
          </m:r>
          <m:r>
            <w:rPr>
              <w:rFonts w:ascii="Cambria Math" w:hAnsi="Cambria Math"/>
              <w:kern w:val="24"/>
              <w:sz w:val="28"/>
            </w:rPr>
            <m:t>+(</m:t>
          </m:r>
          <m:r>
            <w:rPr>
              <w:rFonts w:ascii="Cambria Math" w:hAnsi="Cambria Math"/>
              <w:kern w:val="24"/>
              <w:sz w:val="28"/>
              <w:lang w:val="en-US"/>
            </w:rPr>
            <m:t>p</m:t>
          </m:r>
          <m:r>
            <w:rPr>
              <w:rFonts w:ascii="Cambria Math" w:hAnsi="Cambria Math"/>
              <w:kern w:val="24"/>
              <w:sz w:val="28"/>
            </w:rPr>
            <m:t>-1)×(</m:t>
          </m:r>
          <m:r>
            <w:rPr>
              <w:rFonts w:ascii="Cambria Math" w:hAnsi="Cambria Math"/>
              <w:kern w:val="24"/>
              <w:sz w:val="28"/>
              <w:lang w:val="en-US"/>
            </w:rPr>
            <m:t>α</m:t>
          </m:r>
          <m:r>
            <w:rPr>
              <w:rFonts w:ascii="Cambria Math" w:hAnsi="Cambria Math"/>
              <w:kern w:val="24"/>
              <w:sz w:val="28"/>
            </w:rPr>
            <m:t>+</m:t>
          </m:r>
          <m:r>
            <w:rPr>
              <w:rFonts w:ascii="Cambria Math" w:hAnsi="Cambria Math"/>
              <w:kern w:val="24"/>
              <w:sz w:val="28"/>
              <w:lang w:val="en-US"/>
            </w:rPr>
            <m:t>ω</m:t>
          </m:r>
          <m:r>
            <w:rPr>
              <w:rFonts w:ascii="Cambria Math" w:hAnsi="Cambria Math"/>
              <w:kern w:val="24"/>
              <w:sz w:val="28"/>
            </w:rPr>
            <m:t>×</m:t>
          </m:r>
          <m:r>
            <w:rPr>
              <w:rFonts w:ascii="Cambria Math" w:hAnsi="Cambria Math"/>
              <w:kern w:val="24"/>
              <w:sz w:val="28"/>
              <w:lang w:val="en-US"/>
            </w:rPr>
            <m:t>n</m:t>
          </m:r>
          <m:r>
            <w:rPr>
              <w:rFonts w:ascii="Cambria Math" w:hAnsi="Cambria Math"/>
              <w:kern w:val="24"/>
              <w:sz w:val="28"/>
            </w:rPr>
            <m:t>×(</m:t>
          </m:r>
          <m:f>
            <m:fPr>
              <m:type m:val="lin"/>
              <m:ctrlPr>
                <w:rPr>
                  <w:rFonts w:ascii="Cambria Math" w:hAnsi="Cambria Math"/>
                  <w:i/>
                  <w:kern w:val="24"/>
                  <w:sz w:val="28"/>
                  <w:lang w:val="en-US"/>
                </w:rPr>
              </m:ctrlPr>
            </m:fPr>
            <m:num>
              <m:r>
                <w:rPr>
                  <w:rFonts w:ascii="Cambria Math" w:hAnsi="Cambria Math"/>
                  <w:kern w:val="24"/>
                  <w:sz w:val="28"/>
                  <w:lang w:val="en-US"/>
                </w:rPr>
                <m:t>n</m:t>
              </m:r>
            </m:num>
            <m:den>
              <m:r>
                <w:rPr>
                  <w:rFonts w:ascii="Cambria Math" w:hAnsi="Cambria Math"/>
                  <w:kern w:val="24"/>
                  <w:sz w:val="28"/>
                  <w:lang w:val="en-US"/>
                </w:rPr>
                <m:t>p</m:t>
              </m:r>
            </m:den>
          </m:f>
          <m:r>
            <w:rPr>
              <w:rFonts w:ascii="Cambria Math" w:hAnsi="Cambria Math"/>
              <w:kern w:val="24"/>
              <w:sz w:val="28"/>
            </w:rPr>
            <m:t>)/</m:t>
          </m:r>
          <m:r>
            <w:rPr>
              <w:rFonts w:ascii="Cambria Math" w:hAnsi="Cambria Math"/>
              <w:kern w:val="24"/>
              <w:sz w:val="28"/>
              <w:lang w:val="en-US"/>
            </w:rPr>
            <m:t>β</m:t>
          </m:r>
        </m:oMath>
      </m:oMathPara>
      <w:proofErr w:type="gramEnd"/>
    </w:p>
    <w:p w:rsidR="00112307" w:rsidRDefault="00112307">
      <w:pPr>
        <w:shd w:val="clear" w:color="auto" w:fill="FFFFFF"/>
        <w:spacing w:before="166" w:after="166"/>
        <w:jc w:val="both"/>
      </w:pPr>
      <w:r>
        <w:rPr>
          <w:rFonts w:eastAsia="Times New Roman"/>
          <w:color w:val="000000"/>
          <w:sz w:val="28"/>
          <w:szCs w:val="28"/>
          <w:lang w:eastAsia="ru-RU"/>
        </w:rPr>
        <w:t xml:space="preserve">Чтобы оценить разницу времени выполнения опытным путем, «обложим» функции, предложенные в пункте 4, таймером </w:t>
      </w:r>
      <w:proofErr w:type="spellStart"/>
      <w:r>
        <w:rPr>
          <w:rFonts w:eastAsia="Times New Roman"/>
          <w:color w:val="000000"/>
          <w:sz w:val="28"/>
          <w:szCs w:val="28"/>
          <w:lang w:val="en-US" w:eastAsia="ru-RU"/>
        </w:rPr>
        <w:t>chrono</w:t>
      </w:r>
      <w:proofErr w:type="spellEnd"/>
      <w:r w:rsidRPr="00A51A0D">
        <w:rPr>
          <w:rFonts w:eastAsia="Times New Roman"/>
          <w:color w:val="000000"/>
          <w:sz w:val="28"/>
          <w:szCs w:val="28"/>
          <w:lang w:eastAsia="ru-RU"/>
        </w:rPr>
        <w:t>::</w:t>
      </w:r>
      <w:r>
        <w:rPr>
          <w:rFonts w:eastAsia="Times New Roman"/>
          <w:color w:val="000000"/>
          <w:sz w:val="28"/>
          <w:szCs w:val="28"/>
          <w:lang w:val="en-US" w:eastAsia="ru-RU"/>
        </w:rPr>
        <w:t>steady</w:t>
      </w:r>
      <w:r w:rsidRPr="00A51A0D">
        <w:rPr>
          <w:rFonts w:eastAsia="Times New Roman"/>
          <w:color w:val="000000"/>
          <w:sz w:val="28"/>
          <w:szCs w:val="28"/>
          <w:lang w:eastAsia="ru-RU"/>
        </w:rPr>
        <w:t>_</w:t>
      </w:r>
      <w:r>
        <w:rPr>
          <w:rFonts w:eastAsia="Times New Roman"/>
          <w:color w:val="000000"/>
          <w:sz w:val="28"/>
          <w:szCs w:val="28"/>
          <w:lang w:val="en-US" w:eastAsia="ru-RU"/>
        </w:rPr>
        <w:t>clock</w:t>
      </w:r>
      <w:r w:rsidRPr="00A51A0D">
        <w:rPr>
          <w:rFonts w:eastAsia="Times New Roman"/>
          <w:color w:val="000000"/>
          <w:sz w:val="28"/>
          <w:szCs w:val="28"/>
          <w:lang w:eastAsia="ru-RU"/>
        </w:rPr>
        <w:t>:</w:t>
      </w:r>
    </w:p>
    <w:tbl>
      <w:tblPr>
        <w:tblW w:w="0" w:type="auto"/>
        <w:tblInd w:w="55" w:type="dxa"/>
        <w:tblLayout w:type="fixed"/>
        <w:tblCellMar>
          <w:top w:w="55" w:type="dxa"/>
          <w:left w:w="55" w:type="dxa"/>
          <w:bottom w:w="55" w:type="dxa"/>
          <w:right w:w="55" w:type="dxa"/>
        </w:tblCellMar>
        <w:tblLook w:val="000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jc w:val="both"/>
              <w:rPr>
                <w:lang w:val="en-US"/>
              </w:rPr>
            </w:pPr>
            <w:r w:rsidRPr="00016719">
              <w:rPr>
                <w:rFonts w:ascii="Consolas" w:hAnsi="Consolas" w:cs="Consolas"/>
                <w:lang w:val="en-US"/>
              </w:rPr>
              <w:t xml:space="preserve">void DGEMM_BLAS(double** X, double** Y, double** R, </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double&amp; time) {</w:t>
            </w:r>
          </w:p>
          <w:p w:rsidR="00112307" w:rsidRPr="00273C36" w:rsidRDefault="00112307">
            <w:pPr>
              <w:pStyle w:val="aa"/>
              <w:jc w:val="both"/>
              <w:rPr>
                <w:rFonts w:ascii="Consolas" w:hAnsi="Consolas" w:cs="Consolas"/>
                <w:lang w:val="en-US"/>
              </w:rPr>
            </w:pPr>
            <w:r w:rsidRPr="00016719">
              <w:rPr>
                <w:rFonts w:ascii="Consolas" w:hAnsi="Consolas" w:cs="Consolas"/>
                <w:lang w:val="en-US"/>
              </w:rPr>
              <w:tab/>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D91378">
              <w:rPr>
                <w:rFonts w:ascii="Consolas" w:hAnsi="Consolas" w:cs="Consolas"/>
                <w:lang w:val="en-US"/>
              </w:rPr>
              <w:tab/>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t>i</w:t>
            </w:r>
            <w:proofErr w:type="spellEnd"/>
            <w:r w:rsidRPr="00016719">
              <w:rPr>
                <w:rFonts w:ascii="Consolas" w:hAnsi="Consolas" w:cs="Consolas"/>
                <w:lang w:val="en-US"/>
              </w:rPr>
              <w:t xml:space="preserve"> = 0; i &lt; N; i++)</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 = 0; j &lt; N; j++) {</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 = 0; k &lt; N; k++)</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R[i][j] += X[i][k] * Y[k][j];</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t>}</w:t>
            </w:r>
          </w:p>
          <w:p w:rsidR="00112307" w:rsidRPr="00016719" w:rsidRDefault="00112307">
            <w:pPr>
              <w:pStyle w:val="aa"/>
              <w:jc w:val="both"/>
              <w:rPr>
                <w:lang w:val="en-US"/>
              </w:rPr>
            </w:pPr>
            <w:r w:rsidRPr="00016719">
              <w:rPr>
                <w:rFonts w:ascii="Consolas" w:hAnsi="Consolas" w:cs="Consolas"/>
                <w:lang w:val="en-US"/>
              </w:rPr>
              <w:tab/>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hAnsi="Consolas" w:cs="Consolas"/>
                <w:lang w:val="en-US"/>
              </w:rPr>
              <w:tab/>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jc w:val="both"/>
            </w:pPr>
            <w:r w:rsidRPr="00016719">
              <w:rPr>
                <w:rFonts w:ascii="Consolas" w:hAnsi="Consolas" w:cs="Consolas"/>
                <w:lang w:val="en-US"/>
              </w:rPr>
              <w:tab/>
            </w:r>
            <w:proofErr w:type="spellStart"/>
            <w:r>
              <w:rPr>
                <w:rFonts w:ascii="Consolas" w:hAnsi="Consolas" w:cs="Consolas"/>
              </w:rPr>
              <w:t>time</w:t>
            </w:r>
            <w:proofErr w:type="spellEnd"/>
            <w:r>
              <w:rPr>
                <w:rFonts w:ascii="Consolas" w:hAnsi="Consolas" w:cs="Consolas"/>
              </w:rPr>
              <w:t xml:space="preserve"> = </w:t>
            </w:r>
            <w:proofErr w:type="spellStart"/>
            <w:r>
              <w:rPr>
                <w:rFonts w:ascii="Consolas" w:hAnsi="Consolas" w:cs="Consolas"/>
              </w:rPr>
              <w:t>elapsed_seconds.count</w:t>
            </w:r>
            <w:proofErr w:type="spellEnd"/>
            <w:r>
              <w:rPr>
                <w:rFonts w:ascii="Consolas" w:hAnsi="Consolas" w:cs="Consolas"/>
              </w:rPr>
              <w:t>();</w:t>
            </w:r>
          </w:p>
          <w:p w:rsidR="00112307" w:rsidRDefault="00112307">
            <w:pPr>
              <w:pStyle w:val="aa"/>
              <w:jc w:val="both"/>
            </w:pPr>
            <w:r>
              <w:rPr>
                <w:rFonts w:ascii="Consolas" w:hAnsi="Consolas" w:cs="Consolas"/>
              </w:rPr>
              <w:t>}</w:t>
            </w:r>
          </w:p>
        </w:tc>
      </w:tr>
    </w:tbl>
    <w:p w:rsidR="00112307" w:rsidRDefault="00112307">
      <w:pPr>
        <w:pStyle w:val="a7"/>
      </w:pPr>
    </w:p>
    <w:tbl>
      <w:tblPr>
        <w:tblW w:w="0" w:type="auto"/>
        <w:tblInd w:w="55" w:type="dxa"/>
        <w:tblLayout w:type="fixed"/>
        <w:tblCellMar>
          <w:top w:w="55" w:type="dxa"/>
          <w:left w:w="55" w:type="dxa"/>
          <w:bottom w:w="55" w:type="dxa"/>
          <w:right w:w="55" w:type="dxa"/>
        </w:tblCellMar>
        <w:tblLook w:val="000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jc w:val="both"/>
              <w:rPr>
                <w:lang w:val="en-US"/>
              </w:rPr>
            </w:pPr>
            <w:r w:rsidRPr="00016719">
              <w:rPr>
                <w:rFonts w:ascii="Consolas" w:hAnsi="Consolas" w:cs="Consolas"/>
                <w:lang w:val="en-US"/>
              </w:rPr>
              <w:t xml:space="preserve">void DGEMM_opt_1(double** X, double** Y, </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double&amp; time1)</w:t>
            </w:r>
          </w:p>
          <w:p w:rsidR="00112307" w:rsidRPr="00016719" w:rsidRDefault="00112307">
            <w:pPr>
              <w:pStyle w:val="aa"/>
              <w:jc w:val="both"/>
              <w:rPr>
                <w:lang w:val="en-US"/>
              </w:rPr>
            </w:pPr>
            <w:r w:rsidRPr="00016719">
              <w:rPr>
                <w:rFonts w:ascii="Consolas" w:hAnsi="Consolas" w:cs="Consolas"/>
                <w:lang w:val="en-US"/>
              </w:rPr>
              <w:t>{</w:t>
            </w:r>
          </w:p>
          <w:p w:rsidR="00112307" w:rsidRPr="00016719" w:rsidRDefault="00112307">
            <w:pPr>
              <w:pStyle w:val="aa"/>
              <w:jc w:val="both"/>
              <w:rPr>
                <w:lang w:val="en-US"/>
              </w:rPr>
            </w:pPr>
            <w:r w:rsidRPr="00016719">
              <w:rPr>
                <w:rFonts w:ascii="Consolas" w:hAnsi="Consolas" w:cs="Consolas"/>
                <w:lang w:val="en-US"/>
              </w:rPr>
              <w:tab/>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ind w:left="706"/>
              <w:jc w:val="both"/>
              <w:rPr>
                <w:lang w:val="en-US"/>
              </w:rPr>
            </w:pP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t>i</w:t>
            </w:r>
            <w:proofErr w:type="spellEnd"/>
            <w:r w:rsidRPr="00016719">
              <w:rPr>
                <w:rFonts w:ascii="Consolas" w:hAnsi="Consolas" w:cs="Consolas"/>
                <w:lang w:val="en-US"/>
              </w:rPr>
              <w:t>=0;i&lt;</w:t>
            </w:r>
            <w:proofErr w:type="spellStart"/>
            <w:r w:rsidRPr="00016719">
              <w:rPr>
                <w:rFonts w:ascii="Consolas" w:hAnsi="Consolas" w:cs="Consolas"/>
                <w:lang w:val="en-US"/>
              </w:rPr>
              <w:t>N;i</w:t>
            </w:r>
            <w:proofErr w:type="spellEnd"/>
            <w:r w:rsidRPr="00016719">
              <w:rPr>
                <w:rFonts w:ascii="Consolas" w:hAnsi="Consolas" w:cs="Consolas"/>
                <w:lang w:val="en-US"/>
              </w:rPr>
              <w:t>++)</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j=0;j&lt;</w:t>
            </w:r>
            <w:proofErr w:type="spellStart"/>
            <w:r w:rsidRPr="00016719">
              <w:rPr>
                <w:rFonts w:ascii="Consolas" w:hAnsi="Consolas" w:cs="Consolas"/>
                <w:lang w:val="en-US"/>
              </w:rPr>
              <w:t>N;j</w:t>
            </w:r>
            <w:proofErr w:type="spellEnd"/>
            <w:r w:rsidRPr="00016719">
              <w:rPr>
                <w:rFonts w:ascii="Consolas" w:hAnsi="Consolas" w:cs="Consolas"/>
                <w:lang w:val="en-US"/>
              </w:rPr>
              <w:t>++)</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k=0;k&lt;</w:t>
            </w:r>
            <w:proofErr w:type="spellStart"/>
            <w:r w:rsidRPr="00016719">
              <w:rPr>
                <w:rFonts w:ascii="Consolas" w:hAnsi="Consolas" w:cs="Consolas"/>
                <w:lang w:val="en-US"/>
              </w:rPr>
              <w:t>N;k</w:t>
            </w:r>
            <w:proofErr w:type="spellEnd"/>
            <w:r w:rsidRPr="00016719">
              <w:rPr>
                <w:rFonts w:ascii="Consolas" w:hAnsi="Consolas" w:cs="Consolas"/>
                <w:lang w:val="en-US"/>
              </w:rPr>
              <w:t xml:space="preserve">++) </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R[i][k]+=X[i][j]*Y[j][k];</w:t>
            </w:r>
          </w:p>
          <w:p w:rsidR="00112307" w:rsidRPr="00016719" w:rsidRDefault="00112307">
            <w:pPr>
              <w:pStyle w:val="aa"/>
              <w:jc w:val="both"/>
              <w:rPr>
                <w:lang w:val="en-US"/>
              </w:rPr>
            </w:pPr>
            <w:r w:rsidRPr="00016719">
              <w:rPr>
                <w:rFonts w:ascii="Consolas" w:hAnsi="Consolas" w:cs="Consolas"/>
                <w:lang w:val="en-US"/>
              </w:rPr>
              <w:tab/>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hAnsi="Consolas" w:cs="Consolas"/>
                <w:lang w:val="en-US"/>
              </w:rPr>
              <w:tab/>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jc w:val="both"/>
            </w:pPr>
            <w:r w:rsidRPr="00016719">
              <w:rPr>
                <w:rFonts w:ascii="Consolas" w:hAnsi="Consolas" w:cs="Consolas"/>
                <w:lang w:val="en-US"/>
              </w:rPr>
              <w:tab/>
            </w:r>
            <w:r>
              <w:rPr>
                <w:rFonts w:ascii="Consolas" w:hAnsi="Consolas" w:cs="Consolas"/>
              </w:rPr>
              <w:t xml:space="preserve">time1 = </w:t>
            </w:r>
            <w:proofErr w:type="spellStart"/>
            <w:r>
              <w:rPr>
                <w:rFonts w:ascii="Consolas" w:hAnsi="Consolas" w:cs="Consolas"/>
              </w:rPr>
              <w:t>elapsed_seconds.count</w:t>
            </w:r>
            <w:proofErr w:type="spellEnd"/>
            <w:r>
              <w:rPr>
                <w:rFonts w:ascii="Consolas" w:hAnsi="Consolas" w:cs="Consolas"/>
              </w:rPr>
              <w:t>();</w:t>
            </w:r>
          </w:p>
          <w:p w:rsidR="00112307" w:rsidRDefault="00112307">
            <w:pPr>
              <w:pStyle w:val="aa"/>
              <w:jc w:val="both"/>
            </w:pPr>
            <w:r>
              <w:rPr>
                <w:rFonts w:ascii="Consolas" w:hAnsi="Consolas" w:cs="Consolas"/>
              </w:rPr>
              <w:t>}</w:t>
            </w:r>
          </w:p>
        </w:tc>
      </w:tr>
    </w:tbl>
    <w:p w:rsidR="00112307" w:rsidRDefault="00112307">
      <w:pPr>
        <w:pStyle w:val="a7"/>
      </w:pPr>
    </w:p>
    <w:p w:rsidR="00112307" w:rsidRDefault="00112307">
      <w:pPr>
        <w:pStyle w:val="a7"/>
      </w:pPr>
    </w:p>
    <w:p w:rsidR="00112307" w:rsidRDefault="00112307">
      <w:pPr>
        <w:pStyle w:val="a7"/>
      </w:pPr>
    </w:p>
    <w:p w:rsidR="00112307" w:rsidRDefault="00112307">
      <w:pPr>
        <w:pStyle w:val="a7"/>
      </w:pPr>
    </w:p>
    <w:p w:rsidR="00112307" w:rsidRDefault="00112307">
      <w:pPr>
        <w:pStyle w:val="a7"/>
      </w:pPr>
    </w:p>
    <w:p w:rsidR="00112307" w:rsidRDefault="00112307">
      <w:pPr>
        <w:pStyle w:val="a7"/>
      </w:pPr>
    </w:p>
    <w:p w:rsidR="00112307" w:rsidRDefault="00112307">
      <w:pPr>
        <w:pStyle w:val="a7"/>
      </w:pPr>
    </w:p>
    <w:tbl>
      <w:tblPr>
        <w:tblW w:w="0" w:type="auto"/>
        <w:tblInd w:w="55" w:type="dxa"/>
        <w:tblLayout w:type="fixed"/>
        <w:tblCellMar>
          <w:top w:w="55" w:type="dxa"/>
          <w:left w:w="55" w:type="dxa"/>
          <w:bottom w:w="55" w:type="dxa"/>
          <w:right w:w="55" w:type="dxa"/>
        </w:tblCellMar>
        <w:tblLook w:val="000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rPr>
                <w:lang w:val="en-US"/>
              </w:rPr>
            </w:pPr>
            <w:r w:rsidRPr="00016719">
              <w:rPr>
                <w:rFonts w:ascii="Consolas" w:hAnsi="Consolas" w:cs="Consolas"/>
                <w:lang w:val="en-US"/>
              </w:rPr>
              <w:t>void DGEMM_opt_2(</w:t>
            </w:r>
            <w:proofErr w:type="spellStart"/>
            <w:r w:rsidRPr="00016719">
              <w:rPr>
                <w:rFonts w:ascii="Consolas" w:hAnsi="Consolas" w:cs="Consolas"/>
                <w:lang w:val="en-US"/>
              </w:rPr>
              <w:t>int</w:t>
            </w:r>
            <w:proofErr w:type="spellEnd"/>
            <w:r w:rsidRPr="00016719">
              <w:rPr>
                <w:rFonts w:ascii="Consolas" w:hAnsi="Consolas" w:cs="Consolas"/>
                <w:lang w:val="en-US"/>
              </w:rPr>
              <w:t xml:space="preserve"> size, double *A, double *B, double *C,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 double&amp; time1)</w:t>
            </w:r>
            <w:r w:rsidRPr="00016719">
              <w:rPr>
                <w:rFonts w:ascii="Consolas" w:hAnsi="Consolas" w:cs="Consolas"/>
                <w:lang w:val="en-US"/>
              </w:rPr>
              <w:br/>
              <w:t>{</w:t>
            </w:r>
            <w:r w:rsidRPr="00016719">
              <w:rPr>
                <w:rFonts w:ascii="Consolas" w:hAnsi="Consolas" w:cs="Consolas"/>
                <w:lang w:val="en-US"/>
              </w:rPr>
              <w:br/>
            </w:r>
            <w:r w:rsidRPr="00016719">
              <w:rPr>
                <w:rFonts w:ascii="Consolas" w:hAnsi="Consolas" w:cs="Consolas"/>
                <w:lang w:val="en-US"/>
              </w:rPr>
              <w:lastRenderedPageBreak/>
              <w:tab/>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t>i</w:t>
            </w:r>
            <w:proofErr w:type="spellEnd"/>
            <w:r w:rsidRPr="00016719">
              <w:rPr>
                <w:rFonts w:ascii="Consolas" w:hAnsi="Consolas" w:cs="Consolas"/>
                <w:lang w:val="en-US"/>
              </w:rPr>
              <w:t xml:space="preserve">, j, k, </w:t>
            </w:r>
            <w:proofErr w:type="spellStart"/>
            <w:r w:rsidRPr="00016719">
              <w:rPr>
                <w:rFonts w:ascii="Consolas" w:hAnsi="Consolas" w:cs="Consolas"/>
                <w:lang w:val="en-US"/>
              </w:rPr>
              <w:t>ik</w:t>
            </w:r>
            <w:proofErr w:type="spellEnd"/>
            <w:r w:rsidRPr="00016719">
              <w:rPr>
                <w:rFonts w:ascii="Consolas" w:hAnsi="Consolas" w:cs="Consolas"/>
                <w:lang w:val="en-US"/>
              </w:rPr>
              <w:t xml:space="preserve">, </w:t>
            </w:r>
            <w:proofErr w:type="spellStart"/>
            <w:r w:rsidRPr="00016719">
              <w:rPr>
                <w:rFonts w:ascii="Consolas" w:hAnsi="Consolas" w:cs="Consolas"/>
                <w:lang w:val="en-US"/>
              </w:rPr>
              <w:t>jk</w:t>
            </w:r>
            <w:proofErr w:type="spellEnd"/>
            <w:r w:rsidRPr="00016719">
              <w:rPr>
                <w:rFonts w:ascii="Consolas" w:hAnsi="Consolas" w:cs="Consolas"/>
                <w:lang w:val="en-US"/>
              </w:rPr>
              <w:t xml:space="preserve">, </w:t>
            </w:r>
            <w:proofErr w:type="spellStart"/>
            <w:r w:rsidRPr="00016719">
              <w:rPr>
                <w:rFonts w:ascii="Consolas" w:hAnsi="Consolas" w:cs="Consolas"/>
                <w:lang w:val="en-US"/>
              </w:rPr>
              <w:t>kk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for(j = 0; j &lt; size; j++) {</w:t>
            </w:r>
            <w:r w:rsidRPr="00016719">
              <w:rPr>
                <w:rFonts w:ascii="Consolas" w:hAnsi="Consolas" w:cs="Consolas"/>
                <w:lang w:val="en-US"/>
              </w:rPr>
              <w:br/>
              <w:t xml:space="preserve">        </w:t>
            </w:r>
            <w:r w:rsidRPr="00016719">
              <w:rPr>
                <w:rFonts w:ascii="Consolas" w:hAnsi="Consolas" w:cs="Consolas"/>
                <w:lang w:val="en-US"/>
              </w:rPr>
              <w:tab/>
              <w:t>for(i = 0; i &lt; size; i++) {</w:t>
            </w:r>
            <w:r w:rsidRPr="00016719">
              <w:rPr>
                <w:rFonts w:ascii="Consolas" w:hAnsi="Consolas" w:cs="Consolas"/>
                <w:lang w:val="en-US"/>
              </w:rPr>
              <w:br/>
              <w:t xml:space="preserve">        </w:t>
            </w:r>
            <w:r w:rsidRPr="00016719">
              <w:rPr>
                <w:rFonts w:ascii="Consolas" w:hAnsi="Consolas" w:cs="Consolas"/>
                <w:lang w:val="en-US"/>
              </w:rPr>
              <w:tab/>
              <w:t xml:space="preserve">    C[j * size + i] = 0;</w:t>
            </w:r>
            <w:r w:rsidRPr="00016719">
              <w:rPr>
                <w:rFonts w:ascii="Consolas" w:hAnsi="Consolas" w:cs="Consolas"/>
                <w:lang w:val="en-US"/>
              </w:rPr>
              <w:br/>
              <w:t xml:space="preserve">        </w:t>
            </w:r>
            <w:r w:rsidRPr="00016719">
              <w:rPr>
                <w:rFonts w:ascii="Consolas" w:hAnsi="Consolas" w:cs="Consolas"/>
                <w:lang w:val="en-US"/>
              </w:rPr>
              <w:tab/>
              <w:t>}</w:t>
            </w:r>
            <w:r w:rsidRPr="00016719">
              <w:rPr>
                <w:rFonts w:ascii="Consolas" w:hAnsi="Consolas" w:cs="Consolas"/>
                <w:lang w:val="en-US"/>
              </w:rPr>
              <w:br/>
              <w:t xml:space="preserve">    </w:t>
            </w:r>
            <w:r w:rsidRPr="00016719">
              <w:rPr>
                <w:rFonts w:ascii="Consolas" w:hAnsi="Consolas" w:cs="Consolas"/>
                <w:lang w:val="en-US"/>
              </w:rPr>
              <w:tab/>
              <w:t>}</w:t>
            </w:r>
          </w:p>
          <w:p w:rsidR="00112307" w:rsidRPr="00016719" w:rsidRDefault="00112307">
            <w:pPr>
              <w:pStyle w:val="aa"/>
              <w:rPr>
                <w:rFonts w:ascii="Consolas" w:hAnsi="Consolas" w:cs="Consolas"/>
                <w:lang w:val="en-US"/>
              </w:rPr>
            </w:pP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r w:rsidRPr="00016719">
              <w:rPr>
                <w:rFonts w:ascii="Consolas" w:hAnsi="Consolas" w:cs="Consolas"/>
                <w:lang w:val="en-US"/>
              </w:rPr>
              <w:br/>
              <w:t xml:space="preserve">     for(</w:t>
            </w:r>
            <w:proofErr w:type="spellStart"/>
            <w:r w:rsidRPr="00016719">
              <w:rPr>
                <w:rFonts w:ascii="Consolas" w:hAnsi="Consolas" w:cs="Consolas"/>
                <w:lang w:val="en-US"/>
              </w:rPr>
              <w:t>jk</w:t>
            </w:r>
            <w:proofErr w:type="spellEnd"/>
            <w:r w:rsidRPr="00016719">
              <w:rPr>
                <w:rFonts w:ascii="Consolas" w:hAnsi="Consolas" w:cs="Consolas"/>
                <w:lang w:val="en-US"/>
              </w:rPr>
              <w:t xml:space="preserve"> = 0; </w:t>
            </w:r>
            <w:proofErr w:type="spellStart"/>
            <w:r w:rsidRPr="00016719">
              <w:rPr>
                <w:rFonts w:ascii="Consolas" w:hAnsi="Consolas" w:cs="Consolas"/>
                <w:lang w:val="en-US"/>
              </w:rPr>
              <w:t>jk</w:t>
            </w:r>
            <w:proofErr w:type="spellEnd"/>
            <w:r w:rsidRPr="00016719">
              <w:rPr>
                <w:rFonts w:ascii="Consolas" w:hAnsi="Consolas" w:cs="Consolas"/>
                <w:lang w:val="en-US"/>
              </w:rPr>
              <w:t xml:space="preserve"> &lt; size; </w:t>
            </w:r>
            <w:proofErr w:type="spellStart"/>
            <w:r w:rsidRPr="00016719">
              <w:rPr>
                <w:rFonts w:ascii="Consolas" w:hAnsi="Consolas" w:cs="Consolas"/>
                <w:lang w:val="en-US"/>
              </w:rPr>
              <w:t>jk</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 xml:space="preserve">    for(</w:t>
            </w:r>
            <w:proofErr w:type="spellStart"/>
            <w:r w:rsidRPr="00016719">
              <w:rPr>
                <w:rFonts w:ascii="Consolas" w:hAnsi="Consolas" w:cs="Consolas"/>
                <w:lang w:val="en-US"/>
              </w:rPr>
              <w:t>kk</w:t>
            </w:r>
            <w:proofErr w:type="spellEnd"/>
            <w:r w:rsidRPr="00016719">
              <w:rPr>
                <w:rFonts w:ascii="Consolas" w:hAnsi="Consolas" w:cs="Consolas"/>
                <w:lang w:val="en-US"/>
              </w:rPr>
              <w:t xml:space="preserve"> = 0; </w:t>
            </w:r>
            <w:proofErr w:type="spellStart"/>
            <w:r w:rsidRPr="00016719">
              <w:rPr>
                <w:rFonts w:ascii="Consolas" w:hAnsi="Consolas" w:cs="Consolas"/>
                <w:lang w:val="en-US"/>
              </w:rPr>
              <w:t>kk</w:t>
            </w:r>
            <w:proofErr w:type="spellEnd"/>
            <w:r w:rsidRPr="00016719">
              <w:rPr>
                <w:rFonts w:ascii="Consolas" w:hAnsi="Consolas" w:cs="Consolas"/>
                <w:lang w:val="en-US"/>
              </w:rPr>
              <w:t xml:space="preserve"> &lt; size; </w:t>
            </w:r>
            <w:proofErr w:type="spellStart"/>
            <w:r w:rsidRPr="00016719">
              <w:rPr>
                <w:rFonts w:ascii="Consolas" w:hAnsi="Consolas" w:cs="Consolas"/>
                <w:lang w:val="en-US"/>
              </w:rPr>
              <w:t>kk</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 xml:space="preserve">        for(</w:t>
            </w:r>
            <w:proofErr w:type="spellStart"/>
            <w:r w:rsidRPr="00016719">
              <w:rPr>
                <w:rFonts w:ascii="Consolas" w:hAnsi="Consolas" w:cs="Consolas"/>
                <w:lang w:val="en-US"/>
              </w:rPr>
              <w:t>ik</w:t>
            </w:r>
            <w:proofErr w:type="spellEnd"/>
            <w:r w:rsidRPr="00016719">
              <w:rPr>
                <w:rFonts w:ascii="Consolas" w:hAnsi="Consolas" w:cs="Consolas"/>
                <w:lang w:val="en-US"/>
              </w:rPr>
              <w:t xml:space="preserve"> = 0; </w:t>
            </w:r>
            <w:proofErr w:type="spellStart"/>
            <w:r w:rsidRPr="00016719">
              <w:rPr>
                <w:rFonts w:ascii="Consolas" w:hAnsi="Consolas" w:cs="Consolas"/>
                <w:lang w:val="en-US"/>
              </w:rPr>
              <w:t>ik</w:t>
            </w:r>
            <w:proofErr w:type="spellEnd"/>
            <w:r w:rsidRPr="00016719">
              <w:rPr>
                <w:rFonts w:ascii="Consolas" w:hAnsi="Consolas" w:cs="Consolas"/>
                <w:lang w:val="en-US"/>
              </w:rPr>
              <w:t xml:space="preserve"> &lt; size; </w:t>
            </w:r>
            <w:proofErr w:type="spellStart"/>
            <w:r w:rsidRPr="00016719">
              <w:rPr>
                <w:rFonts w:ascii="Consolas" w:hAnsi="Consolas" w:cs="Consolas"/>
                <w:lang w:val="en-US"/>
              </w:rPr>
              <w:t>ik</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 xml:space="preserve">     for(j = 0; j &lt; </w:t>
            </w:r>
            <w:proofErr w:type="spellStart"/>
            <w:r w:rsidRPr="00016719">
              <w:rPr>
                <w:rFonts w:ascii="Consolas" w:hAnsi="Consolas" w:cs="Consolas"/>
                <w:lang w:val="en-US"/>
              </w:rPr>
              <w:t>size_block</w:t>
            </w:r>
            <w:proofErr w:type="spellEnd"/>
            <w:r w:rsidRPr="00016719">
              <w:rPr>
                <w:rFonts w:ascii="Consolas" w:hAnsi="Consolas" w:cs="Consolas"/>
                <w:lang w:val="en-US"/>
              </w:rPr>
              <w:t>; j++ )</w:t>
            </w:r>
            <w:r w:rsidRPr="00016719">
              <w:rPr>
                <w:rFonts w:ascii="Consolas" w:hAnsi="Consolas" w:cs="Consolas"/>
                <w:lang w:val="en-US"/>
              </w:rPr>
              <w:br/>
              <w:t xml:space="preserve">                </w:t>
            </w:r>
            <w:r w:rsidRPr="00016719">
              <w:rPr>
                <w:rFonts w:ascii="Consolas" w:hAnsi="Consolas" w:cs="Consolas"/>
                <w:lang w:val="en-US"/>
              </w:rPr>
              <w:tab/>
              <w:t xml:space="preserve">  for(k = 0; k &lt; </w:t>
            </w:r>
            <w:proofErr w:type="spellStart"/>
            <w:r w:rsidRPr="00016719">
              <w:rPr>
                <w:rFonts w:ascii="Consolas" w:hAnsi="Consolas" w:cs="Consolas"/>
                <w:lang w:val="en-US"/>
              </w:rPr>
              <w:t>size_block</w:t>
            </w:r>
            <w:proofErr w:type="spellEnd"/>
            <w:r w:rsidRPr="00016719">
              <w:rPr>
                <w:rFonts w:ascii="Consolas" w:hAnsi="Consolas" w:cs="Consolas"/>
                <w:lang w:val="en-US"/>
              </w:rPr>
              <w:t>; k++ )</w:t>
            </w:r>
            <w:r w:rsidRPr="00016719">
              <w:rPr>
                <w:rFonts w:ascii="Consolas" w:hAnsi="Consolas" w:cs="Consolas"/>
                <w:lang w:val="en-US"/>
              </w:rPr>
              <w:br/>
              <w:t xml:space="preserve">    </w:t>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 xml:space="preserve">  #</w:t>
            </w:r>
            <w:proofErr w:type="spellStart"/>
            <w:r w:rsidRPr="00016719">
              <w:rPr>
                <w:rFonts w:ascii="Consolas" w:hAnsi="Consolas" w:cs="Consolas"/>
                <w:lang w:val="en-US"/>
              </w:rPr>
              <w:t>pragma</w:t>
            </w:r>
            <w:proofErr w:type="spellEnd"/>
            <w:r w:rsidRPr="00016719">
              <w:rPr>
                <w:rFonts w:ascii="Consolas" w:hAnsi="Consolas" w:cs="Consolas"/>
                <w:lang w:val="en-US"/>
              </w:rPr>
              <w:t xml:space="preserve"> </w:t>
            </w:r>
            <w:proofErr w:type="spellStart"/>
            <w:r w:rsidRPr="00016719">
              <w:rPr>
                <w:rFonts w:ascii="Consolas" w:hAnsi="Consolas" w:cs="Consolas"/>
                <w:lang w:val="en-US"/>
              </w:rPr>
              <w:t>simd</w:t>
            </w:r>
            <w:proofErr w:type="spellEnd"/>
            <w:r w:rsidRPr="00016719">
              <w:rPr>
                <w:rFonts w:ascii="Consolas" w:hAnsi="Consolas" w:cs="Consolas"/>
                <w:lang w:val="en-US"/>
              </w:rPr>
              <w:br/>
              <w:t xml:space="preserve">                        </w:t>
            </w:r>
            <w:r w:rsidRPr="00016719">
              <w:rPr>
                <w:rFonts w:ascii="Consolas" w:hAnsi="Consolas" w:cs="Consolas"/>
                <w:lang w:val="en-US"/>
              </w:rPr>
              <w:tab/>
              <w:t>for(</w:t>
            </w:r>
            <w:proofErr w:type="spellStart"/>
            <w:r w:rsidRPr="00016719">
              <w:rPr>
                <w:rFonts w:ascii="Consolas" w:hAnsi="Consolas" w:cs="Consolas"/>
                <w:lang w:val="en-US"/>
              </w:rPr>
              <w:t>i</w:t>
            </w:r>
            <w:proofErr w:type="spellEnd"/>
            <w:r w:rsidRPr="00016719">
              <w:rPr>
                <w:rFonts w:ascii="Consolas" w:hAnsi="Consolas" w:cs="Consolas"/>
                <w:lang w:val="en-US"/>
              </w:rPr>
              <w:t xml:space="preserve"> = 0; </w:t>
            </w:r>
            <w:proofErr w:type="spellStart"/>
            <w:r w:rsidRPr="00016719">
              <w:rPr>
                <w:rFonts w:ascii="Consolas" w:hAnsi="Consolas" w:cs="Consolas"/>
                <w:lang w:val="en-US"/>
              </w:rPr>
              <w:t>i</w:t>
            </w:r>
            <w:proofErr w:type="spellEnd"/>
            <w:r w:rsidRPr="00016719">
              <w:rPr>
                <w:rFonts w:ascii="Consolas" w:hAnsi="Consolas" w:cs="Consolas"/>
                <w:lang w:val="en-US"/>
              </w:rPr>
              <w:t xml:space="preserve"> &lt; </w:t>
            </w:r>
            <w:proofErr w:type="spellStart"/>
            <w:r w:rsidRPr="00016719">
              <w:rPr>
                <w:rFonts w:ascii="Consolas" w:hAnsi="Consolas" w:cs="Consolas"/>
                <w:lang w:val="en-US"/>
              </w:rPr>
              <w:t>size_block</w:t>
            </w:r>
            <w:proofErr w:type="spellEnd"/>
            <w:r w:rsidRPr="00016719">
              <w:rPr>
                <w:rFonts w:ascii="Consolas" w:hAnsi="Consolas" w:cs="Consolas"/>
                <w:lang w:val="en-US"/>
              </w:rPr>
              <w:t xml:space="preserve">; </w:t>
            </w:r>
            <w:proofErr w:type="spellStart"/>
            <w:r w:rsidRPr="00016719">
              <w:rPr>
                <w:rFonts w:ascii="Consolas" w:hAnsi="Consolas" w:cs="Consolas"/>
                <w:lang w:val="en-US"/>
              </w:rPr>
              <w:t>i</w:t>
            </w:r>
            <w:proofErr w:type="spellEnd"/>
            <w:r w:rsidRPr="00016719">
              <w:rPr>
                <w:rFonts w:ascii="Consolas" w:hAnsi="Consolas" w:cs="Consolas"/>
                <w:lang w:val="en-US"/>
              </w:rPr>
              <w:t>++ )</w:t>
            </w:r>
            <w:r w:rsidRPr="00016719">
              <w:rPr>
                <w:rFonts w:ascii="Consolas" w:hAnsi="Consolas" w:cs="Consolas"/>
                <w:lang w:val="en-US"/>
              </w:rPr>
              <w:br/>
              <w:t xml:space="preserve">                            </w:t>
            </w:r>
            <w:r w:rsidRPr="00016719">
              <w:rPr>
                <w:rFonts w:ascii="Consolas" w:hAnsi="Consolas" w:cs="Consolas"/>
                <w:lang w:val="en-US"/>
              </w:rPr>
              <w:tab/>
            </w:r>
            <w:r w:rsidRPr="00016719">
              <w:rPr>
                <w:rFonts w:ascii="Consolas" w:hAnsi="Consolas" w:cs="Consolas"/>
                <w:lang w:val="en-US"/>
              </w:rPr>
              <w:tab/>
              <w:t>C[(</w:t>
            </w:r>
            <w:proofErr w:type="spellStart"/>
            <w:r w:rsidRPr="00016719">
              <w:rPr>
                <w:rFonts w:ascii="Consolas" w:hAnsi="Consolas" w:cs="Consolas"/>
                <w:lang w:val="en-US"/>
              </w:rPr>
              <w:t>jk</w:t>
            </w:r>
            <w:proofErr w:type="spellEnd"/>
            <w:r w:rsidRPr="00016719">
              <w:rPr>
                <w:rFonts w:ascii="Consolas" w:hAnsi="Consolas" w:cs="Consolas"/>
                <w:lang w:val="en-US"/>
              </w:rPr>
              <w:t xml:space="preserve"> + j) * size + (</w:t>
            </w:r>
            <w:proofErr w:type="spellStart"/>
            <w:r w:rsidRPr="00016719">
              <w:rPr>
                <w:rFonts w:ascii="Consolas" w:hAnsi="Consolas" w:cs="Consolas"/>
                <w:lang w:val="en-US"/>
              </w:rPr>
              <w:t>ik</w:t>
            </w:r>
            <w:proofErr w:type="spellEnd"/>
            <w:r w:rsidRPr="00016719">
              <w:rPr>
                <w:rFonts w:ascii="Consolas" w:hAnsi="Consolas" w:cs="Consolas"/>
                <w:lang w:val="en-US"/>
              </w:rPr>
              <w:t xml:space="preserve"> + </w:t>
            </w:r>
            <w:proofErr w:type="spellStart"/>
            <w:r w:rsidRPr="00016719">
              <w:rPr>
                <w:rFonts w:ascii="Consolas" w:hAnsi="Consolas" w:cs="Consolas"/>
                <w:lang w:val="en-US"/>
              </w:rPr>
              <w:t>i</w:t>
            </w:r>
            <w:proofErr w:type="spellEnd"/>
            <w:r w:rsidRPr="00016719">
              <w:rPr>
                <w:rFonts w:ascii="Consolas" w:hAnsi="Consolas" w:cs="Consolas"/>
                <w:lang w:val="en-US"/>
              </w:rPr>
              <w:t>)] += A[(</w:t>
            </w:r>
            <w:proofErr w:type="spellStart"/>
            <w:r w:rsidRPr="00016719">
              <w:rPr>
                <w:rFonts w:ascii="Consolas" w:hAnsi="Consolas" w:cs="Consolas"/>
                <w:lang w:val="en-US"/>
              </w:rPr>
              <w:t>jk</w:t>
            </w:r>
            <w:proofErr w:type="spellEnd"/>
            <w:r w:rsidRPr="00016719">
              <w:rPr>
                <w:rFonts w:ascii="Consolas" w:hAnsi="Consolas" w:cs="Consolas"/>
                <w:lang w:val="en-US"/>
              </w:rPr>
              <w:t xml:space="preserve"> + j) * size + (</w:t>
            </w:r>
            <w:proofErr w:type="spellStart"/>
            <w:r w:rsidRPr="00016719">
              <w:rPr>
                <w:rFonts w:ascii="Consolas" w:hAnsi="Consolas" w:cs="Consolas"/>
                <w:lang w:val="en-US"/>
              </w:rPr>
              <w:t>kk</w:t>
            </w:r>
            <w:proofErr w:type="spellEnd"/>
            <w:r w:rsidRPr="00016719">
              <w:rPr>
                <w:rFonts w:ascii="Consolas" w:hAnsi="Consolas" w:cs="Consolas"/>
                <w:lang w:val="en-US"/>
              </w:rPr>
              <w:t xml:space="preserve"> + k)] * B[(</w:t>
            </w:r>
            <w:proofErr w:type="spellStart"/>
            <w:r w:rsidRPr="00016719">
              <w:rPr>
                <w:rFonts w:ascii="Consolas" w:hAnsi="Consolas" w:cs="Consolas"/>
                <w:lang w:val="en-US"/>
              </w:rPr>
              <w:t>kk</w:t>
            </w:r>
            <w:proofErr w:type="spellEnd"/>
            <w:r w:rsidRPr="00016719">
              <w:rPr>
                <w:rFonts w:ascii="Consolas" w:hAnsi="Consolas" w:cs="Consolas"/>
                <w:lang w:val="en-US"/>
              </w:rPr>
              <w:t xml:space="preserve"> + k) * size + (</w:t>
            </w:r>
            <w:proofErr w:type="spellStart"/>
            <w:r w:rsidRPr="00016719">
              <w:rPr>
                <w:rFonts w:ascii="Consolas" w:hAnsi="Consolas" w:cs="Consolas"/>
                <w:lang w:val="en-US"/>
              </w:rPr>
              <w:t>ik</w:t>
            </w:r>
            <w:proofErr w:type="spellEnd"/>
            <w:r w:rsidRPr="00016719">
              <w:rPr>
                <w:rFonts w:ascii="Consolas" w:hAnsi="Consolas" w:cs="Consolas"/>
                <w:lang w:val="en-US"/>
              </w:rPr>
              <w:t xml:space="preserve"> + </w:t>
            </w:r>
            <w:proofErr w:type="spellStart"/>
            <w:r w:rsidRPr="00016719">
              <w:rPr>
                <w:rFonts w:ascii="Consolas" w:hAnsi="Consolas" w:cs="Consolas"/>
                <w:lang w:val="en-US"/>
              </w:rPr>
              <w:t>i</w:t>
            </w:r>
            <w:proofErr w:type="spellEnd"/>
            <w:r w:rsidRPr="00016719">
              <w:rPr>
                <w:rFonts w:ascii="Consolas" w:hAnsi="Consolas" w:cs="Consolas"/>
                <w:lang w:val="en-US"/>
              </w:rPr>
              <w:t>)];</w:t>
            </w:r>
          </w:p>
          <w:p w:rsidR="00112307" w:rsidRPr="00016719" w:rsidRDefault="00112307">
            <w:pPr>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eastAsia="Consolas" w:hAnsi="Consolas" w:cs="Consolas"/>
                <w:lang w:val="en-US"/>
              </w:rPr>
              <w:t xml:space="preserve">     </w:t>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pPr>
            <w:r w:rsidRPr="00016719">
              <w:rPr>
                <w:rFonts w:ascii="Consolas" w:eastAsia="Consolas" w:hAnsi="Consolas" w:cs="Consolas"/>
                <w:lang w:val="en-US"/>
              </w:rPr>
              <w:t xml:space="preserve">     </w:t>
            </w:r>
            <w:proofErr w:type="gramStart"/>
            <w:r>
              <w:rPr>
                <w:rFonts w:ascii="Consolas" w:hAnsi="Consolas" w:cs="Consolas"/>
              </w:rPr>
              <w:t xml:space="preserve">time1 = </w:t>
            </w:r>
            <w:proofErr w:type="spellStart"/>
            <w:r>
              <w:rPr>
                <w:rFonts w:ascii="Consolas" w:hAnsi="Consolas" w:cs="Consolas"/>
              </w:rPr>
              <w:t>elapsed_seconds.count</w:t>
            </w:r>
            <w:proofErr w:type="spellEnd"/>
            <w:r>
              <w:rPr>
                <w:rFonts w:ascii="Consolas" w:hAnsi="Consolas" w:cs="Consolas"/>
              </w:rPr>
              <w:t>();</w:t>
            </w:r>
            <w:r>
              <w:rPr>
                <w:rFonts w:ascii="Consolas" w:hAnsi="Consolas" w:cs="Consolas"/>
              </w:rPr>
              <w:br/>
              <w:t>}</w:t>
            </w:r>
            <w:proofErr w:type="gramEnd"/>
          </w:p>
        </w:tc>
      </w:tr>
    </w:tbl>
    <w:p w:rsidR="00112307" w:rsidRDefault="00112307">
      <w:pPr>
        <w:pStyle w:val="a7"/>
      </w:pPr>
    </w:p>
    <w:tbl>
      <w:tblPr>
        <w:tblW w:w="0" w:type="auto"/>
        <w:tblInd w:w="55" w:type="dxa"/>
        <w:tblLayout w:type="fixed"/>
        <w:tblCellMar>
          <w:top w:w="55" w:type="dxa"/>
          <w:left w:w="55" w:type="dxa"/>
          <w:bottom w:w="55" w:type="dxa"/>
          <w:right w:w="55" w:type="dxa"/>
        </w:tblCellMar>
        <w:tblLook w:val="000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jc w:val="both"/>
              <w:rPr>
                <w:lang w:val="en-US"/>
              </w:rPr>
            </w:pPr>
            <w:r w:rsidRPr="00016719">
              <w:rPr>
                <w:rFonts w:ascii="Consolas" w:hAnsi="Consolas" w:cs="Consolas"/>
                <w:lang w:val="en-US"/>
              </w:rPr>
              <w:t>void DGEMM_opt_3(</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 *A, double *B, double *C, double&amp; time1){</w:t>
            </w:r>
          </w:p>
          <w:p w:rsidR="00112307" w:rsidRPr="00016719" w:rsidRDefault="00112307">
            <w:pPr>
              <w:pStyle w:val="aa"/>
              <w:jc w:val="both"/>
              <w:rPr>
                <w:lang w:val="en-US"/>
              </w:rPr>
            </w:pPr>
            <w:r w:rsidRPr="00016719">
              <w:rPr>
                <w:rFonts w:ascii="Consolas" w:eastAsia="Consolas" w:hAnsi="Consolas" w:cs="Consolas"/>
                <w:lang w:val="en-US"/>
              </w:rPr>
              <w:t xml:space="preserve">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t>i</w:t>
            </w:r>
            <w:proofErr w:type="spellEnd"/>
            <w:r w:rsidRPr="00016719">
              <w:rPr>
                <w:rFonts w:ascii="Consolas" w:hAnsi="Consolas" w:cs="Consolas"/>
                <w:lang w:val="en-US"/>
              </w:rPr>
              <w:t xml:space="preserve">, j, k; </w:t>
            </w:r>
          </w:p>
          <w:p w:rsidR="00112307" w:rsidRPr="00016719" w:rsidRDefault="00112307">
            <w:pPr>
              <w:pStyle w:val="aa"/>
              <w:ind w:left="706"/>
              <w:jc w:val="both"/>
              <w:rPr>
                <w:lang w:val="en-US"/>
              </w:rPr>
            </w:pPr>
            <w:r w:rsidRPr="00016719">
              <w:rPr>
                <w:rFonts w:ascii="Consolas" w:hAnsi="Consolas" w:cs="Consolas"/>
                <w:lang w:val="en-US"/>
              </w:rPr>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ind w:left="706"/>
              <w:jc w:val="both"/>
              <w:rPr>
                <w:lang w:val="en-US"/>
              </w:rPr>
            </w:pPr>
            <w:r w:rsidRPr="00016719">
              <w:rPr>
                <w:rFonts w:ascii="Consolas" w:hAnsi="Consolas" w:cs="Consolas"/>
                <w:lang w:val="en-US"/>
              </w:rPr>
              <w:t>for(j = 0; j &lt; n; j++ )</w:t>
            </w:r>
          </w:p>
          <w:p w:rsidR="00112307" w:rsidRPr="00016719" w:rsidRDefault="00112307">
            <w:pPr>
              <w:pStyle w:val="aa"/>
              <w:ind w:left="706"/>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ind w:left="706"/>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C[j * n + i] = 0;</w:t>
            </w:r>
          </w:p>
          <w:p w:rsidR="00112307" w:rsidRPr="00016719" w:rsidRDefault="00112307">
            <w:pPr>
              <w:pStyle w:val="aa"/>
              <w:ind w:left="706"/>
              <w:jc w:val="both"/>
              <w:rPr>
                <w:lang w:val="en-US"/>
              </w:rPr>
            </w:pPr>
            <w:r w:rsidRPr="00016719">
              <w:rPr>
                <w:rFonts w:ascii="Consolas" w:hAnsi="Consolas" w:cs="Consolas"/>
                <w:lang w:val="en-US"/>
              </w:rPr>
              <w:t>for(j = 0; j &lt; n; j++ )</w:t>
            </w:r>
          </w:p>
          <w:p w:rsidR="00112307" w:rsidRDefault="00112307">
            <w:pPr>
              <w:pStyle w:val="aa"/>
              <w:ind w:left="706"/>
              <w:jc w:val="both"/>
            </w:pPr>
            <w:r w:rsidRPr="00016719">
              <w:rPr>
                <w:rFonts w:ascii="Consolas" w:eastAsia="Consolas" w:hAnsi="Consolas" w:cs="Consolas"/>
                <w:lang w:val="en-US"/>
              </w:rPr>
              <w:t xml:space="preserve">            </w:t>
            </w:r>
            <w:proofErr w:type="spellStart"/>
            <w:r>
              <w:rPr>
                <w:rFonts w:ascii="Consolas" w:hAnsi="Consolas" w:cs="Consolas"/>
              </w:rPr>
              <w:t>for</w:t>
            </w:r>
            <w:proofErr w:type="spellEnd"/>
            <w:r>
              <w:rPr>
                <w:rFonts w:ascii="Consolas" w:hAnsi="Consolas" w:cs="Consolas"/>
              </w:rPr>
              <w:t>(</w:t>
            </w:r>
            <w:proofErr w:type="spellStart"/>
            <w:r>
              <w:rPr>
                <w:rFonts w:ascii="Consolas" w:hAnsi="Consolas" w:cs="Consolas"/>
              </w:rPr>
              <w:t>k</w:t>
            </w:r>
            <w:proofErr w:type="spellEnd"/>
            <w:r>
              <w:rPr>
                <w:rFonts w:ascii="Consolas" w:hAnsi="Consolas" w:cs="Consolas"/>
              </w:rPr>
              <w:t xml:space="preserve"> = 0; </w:t>
            </w:r>
            <w:proofErr w:type="spellStart"/>
            <w:r>
              <w:rPr>
                <w:rFonts w:ascii="Consolas" w:hAnsi="Consolas" w:cs="Consolas"/>
              </w:rPr>
              <w:t>k</w:t>
            </w:r>
            <w:proofErr w:type="spellEnd"/>
            <w:r>
              <w:rPr>
                <w:rFonts w:ascii="Consolas" w:hAnsi="Consolas" w:cs="Consolas"/>
              </w:rPr>
              <w:t xml:space="preserve"> &lt; n; k++</w:t>
            </w:r>
            <w:proofErr w:type="gramStart"/>
            <w:r>
              <w:rPr>
                <w:rFonts w:ascii="Consolas" w:hAnsi="Consolas" w:cs="Consolas"/>
              </w:rPr>
              <w:t xml:space="preserve"> )</w:t>
            </w:r>
            <w:proofErr w:type="gramEnd"/>
          </w:p>
          <w:p w:rsidR="00112307" w:rsidRDefault="00112307">
            <w:pPr>
              <w:pStyle w:val="aa"/>
              <w:ind w:left="706"/>
              <w:jc w:val="both"/>
            </w:pPr>
            <w:r>
              <w:rPr>
                <w:rFonts w:ascii="Consolas" w:eastAsia="Consolas" w:hAnsi="Consolas" w:cs="Consolas"/>
              </w:rPr>
              <w:t xml:space="preserve">            </w:t>
            </w:r>
            <w:r>
              <w:t>// делает векторизацию кода</w:t>
            </w:r>
          </w:p>
          <w:p w:rsidR="00112307" w:rsidRPr="00016719" w:rsidRDefault="00112307">
            <w:pPr>
              <w:pStyle w:val="aa"/>
              <w:ind w:left="706"/>
              <w:jc w:val="both"/>
              <w:rPr>
                <w:lang w:val="en-US"/>
              </w:rPr>
            </w:pPr>
            <w:r>
              <w:rPr>
                <w:rFonts w:ascii="Consolas" w:eastAsia="Consolas" w:hAnsi="Consolas" w:cs="Consolas"/>
              </w:rPr>
              <w:t xml:space="preserve">            </w:t>
            </w:r>
            <w:r w:rsidRPr="00016719">
              <w:rPr>
                <w:rFonts w:ascii="Consolas" w:hAnsi="Consolas" w:cs="Consolas"/>
                <w:lang w:val="en-US"/>
              </w:rPr>
              <w:t>#</w:t>
            </w:r>
            <w:proofErr w:type="spellStart"/>
            <w:r w:rsidRPr="00016719">
              <w:rPr>
                <w:rFonts w:ascii="Consolas" w:hAnsi="Consolas" w:cs="Consolas"/>
                <w:lang w:val="en-US"/>
              </w:rPr>
              <w:t>pragma</w:t>
            </w:r>
            <w:proofErr w:type="spellEnd"/>
            <w:r w:rsidRPr="00016719">
              <w:rPr>
                <w:rFonts w:ascii="Consolas" w:hAnsi="Consolas" w:cs="Consolas"/>
                <w:lang w:val="en-US"/>
              </w:rPr>
              <w:t xml:space="preserve"> </w:t>
            </w:r>
            <w:proofErr w:type="spellStart"/>
            <w:r w:rsidRPr="00016719">
              <w:rPr>
                <w:rFonts w:ascii="Consolas" w:hAnsi="Consolas" w:cs="Consolas"/>
                <w:lang w:val="en-US"/>
              </w:rPr>
              <w:t>simd</w:t>
            </w:r>
            <w:proofErr w:type="spellEnd"/>
          </w:p>
          <w:p w:rsidR="00112307" w:rsidRPr="00016719" w:rsidRDefault="00112307">
            <w:pPr>
              <w:pStyle w:val="aa"/>
              <w:ind w:left="706"/>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ind w:left="1412"/>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C[j * n + i] += A[j * n + k] * B[k * n + i];</w:t>
            </w:r>
          </w:p>
          <w:p w:rsidR="00112307" w:rsidRPr="00016719" w:rsidRDefault="00112307">
            <w:pPr>
              <w:ind w:left="706"/>
              <w:jc w:val="both"/>
              <w:rPr>
                <w:lang w:val="en-US"/>
              </w:rPr>
            </w:pPr>
            <w:r w:rsidRPr="00016719">
              <w:rPr>
                <w:rFonts w:ascii="Consolas" w:hAnsi="Consolas" w:cs="Consolas"/>
                <w:lang w:val="en-US"/>
              </w:rPr>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hAnsi="Consolas" w:cs="Consolas"/>
                <w:lang w:val="en-US"/>
              </w:rPr>
              <w:tab/>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jc w:val="both"/>
            </w:pPr>
            <w:r w:rsidRPr="00016719">
              <w:rPr>
                <w:rFonts w:ascii="Consolas" w:hAnsi="Consolas" w:cs="Consolas"/>
                <w:lang w:val="en-US"/>
              </w:rPr>
              <w:tab/>
            </w:r>
            <w:r>
              <w:rPr>
                <w:rFonts w:ascii="Consolas" w:hAnsi="Consolas" w:cs="Consolas"/>
              </w:rPr>
              <w:t xml:space="preserve">time1 = </w:t>
            </w:r>
            <w:proofErr w:type="spellStart"/>
            <w:r>
              <w:rPr>
                <w:rFonts w:ascii="Consolas" w:hAnsi="Consolas" w:cs="Consolas"/>
              </w:rPr>
              <w:t>elapsed_seconds.count</w:t>
            </w:r>
            <w:proofErr w:type="spellEnd"/>
            <w:r>
              <w:rPr>
                <w:rFonts w:ascii="Consolas" w:hAnsi="Consolas" w:cs="Consolas"/>
              </w:rPr>
              <w:t>();</w:t>
            </w:r>
          </w:p>
          <w:p w:rsidR="00112307" w:rsidRDefault="00112307">
            <w:pPr>
              <w:pStyle w:val="aa"/>
              <w:jc w:val="both"/>
            </w:pPr>
            <w:r>
              <w:rPr>
                <w:rFonts w:ascii="Consolas" w:hAnsi="Consolas" w:cs="Consolas"/>
              </w:rPr>
              <w:t>}</w:t>
            </w:r>
          </w:p>
        </w:tc>
      </w:tr>
    </w:tbl>
    <w:p w:rsidR="00112307" w:rsidRDefault="00112307">
      <w:pPr>
        <w:shd w:val="clear" w:color="auto" w:fill="FFFFFF"/>
        <w:spacing w:before="166" w:after="166"/>
        <w:jc w:val="both"/>
        <w:rPr>
          <w:sz w:val="28"/>
          <w:szCs w:val="28"/>
        </w:rPr>
      </w:pPr>
    </w:p>
    <w:p w:rsidR="00112307" w:rsidRDefault="00112307">
      <w:pPr>
        <w:shd w:val="clear" w:color="auto" w:fill="FFFFFF"/>
        <w:spacing w:before="166" w:after="166"/>
        <w:jc w:val="both"/>
        <w:rPr>
          <w:sz w:val="28"/>
          <w:szCs w:val="28"/>
        </w:rPr>
      </w:pPr>
    </w:p>
    <w:p w:rsidR="00112307" w:rsidRDefault="00112307" w:rsidP="00B57352">
      <w:pPr>
        <w:pStyle w:val="1"/>
      </w:pPr>
      <w:bookmarkStart w:id="34" w:name="_Toc57896394"/>
      <w:r>
        <w:rPr>
          <w:color w:val="000000"/>
          <w:lang w:eastAsia="ru-RU"/>
        </w:rPr>
        <w:t xml:space="preserve">8. </w:t>
      </w:r>
      <w:bookmarkStart w:id="35" w:name="профилирование"/>
      <w:r>
        <w:t>Профилирование</w:t>
      </w:r>
      <w:bookmarkEnd w:id="35"/>
      <w:r>
        <w:t xml:space="preserve"> – сбор характеристик работы программы</w:t>
      </w:r>
      <w:bookmarkEnd w:id="34"/>
    </w:p>
    <w:p w:rsidR="00112307" w:rsidRDefault="00112307">
      <w:pPr>
        <w:shd w:val="clear" w:color="auto" w:fill="FFFFFF"/>
        <w:spacing w:before="280" w:after="280"/>
        <w:jc w:val="both"/>
      </w:pPr>
      <w:r>
        <w:rPr>
          <w:sz w:val="28"/>
          <w:szCs w:val="28"/>
        </w:rPr>
        <w:t>Цели профилирования – Оценка эффективности работы программы или вычислительной системы – Определение критических участков программы (</w:t>
      </w:r>
      <w:proofErr w:type="spellStart"/>
      <w:r>
        <w:rPr>
          <w:sz w:val="28"/>
          <w:szCs w:val="28"/>
        </w:rPr>
        <w:t>hotspots</w:t>
      </w:r>
      <w:proofErr w:type="spellEnd"/>
      <w:r>
        <w:rPr>
          <w:sz w:val="28"/>
          <w:szCs w:val="28"/>
        </w:rPr>
        <w:t>) или компонентов вычислительной системы</w:t>
      </w:r>
    </w:p>
    <w:p w:rsidR="00112307" w:rsidRDefault="00112307">
      <w:pPr>
        <w:shd w:val="clear" w:color="auto" w:fill="FFFFFF"/>
        <w:spacing w:before="223" w:after="223"/>
        <w:jc w:val="both"/>
      </w:pPr>
      <w:r>
        <w:rPr>
          <w:sz w:val="28"/>
          <w:szCs w:val="28"/>
        </w:rPr>
        <w:t>Полный код программы:</w:t>
      </w:r>
    </w:p>
    <w:tbl>
      <w:tblPr>
        <w:tblW w:w="0" w:type="auto"/>
        <w:tblInd w:w="55" w:type="dxa"/>
        <w:tblLayout w:type="fixed"/>
        <w:tblCellMar>
          <w:top w:w="55" w:type="dxa"/>
          <w:left w:w="55" w:type="dxa"/>
          <w:bottom w:w="55" w:type="dxa"/>
          <w:right w:w="55" w:type="dxa"/>
        </w:tblCellMar>
        <w:tblLook w:val="0000"/>
      </w:tblPr>
      <w:tblGrid>
        <w:gridCol w:w="9640"/>
      </w:tblGrid>
      <w:tr w:rsidR="00112307" w:rsidRPr="00A15425">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A15425" w:rsidRDefault="00A15425" w:rsidP="00A15425">
            <w:pPr>
              <w:pStyle w:val="aa"/>
              <w:rPr>
                <w:rFonts w:ascii="Consolas" w:hAnsi="Consolas"/>
                <w:lang w:val="en-US"/>
              </w:rPr>
            </w:pPr>
            <w:r w:rsidRPr="00A15425">
              <w:rPr>
                <w:rFonts w:ascii="Consolas" w:hAnsi="Consolas"/>
                <w:lang w:val="en-US"/>
              </w:rPr>
              <w:lastRenderedPageBreak/>
              <w:t>//</w:t>
            </w:r>
            <w:hyperlink r:id="rId14" w:history="1">
              <w:r w:rsidRPr="00A15425">
                <w:rPr>
                  <w:rStyle w:val="a3"/>
                  <w:rFonts w:ascii="Consolas" w:hAnsi="Consolas"/>
                  <w:color w:val="auto"/>
                  <w:u w:val="none"/>
                  <w:lang w:val="en-US"/>
                </w:rPr>
                <w:t>#include</w:t>
              </w:r>
            </w:hyperlink>
            <w:r w:rsidRPr="00A15425">
              <w:rPr>
                <w:rFonts w:ascii="Consolas" w:hAnsi="Consolas"/>
                <w:lang w:val="en-US"/>
              </w:rPr>
              <w:t xml:space="preserve"> &lt;</w:t>
            </w:r>
            <w:proofErr w:type="spellStart"/>
            <w:r w:rsidRPr="00A15425">
              <w:rPr>
                <w:rFonts w:ascii="Consolas" w:hAnsi="Consolas"/>
                <w:lang w:val="en-US"/>
              </w:rPr>
              <w:t>QCoreApplication</w:t>
            </w:r>
            <w:proofErr w:type="spellEnd"/>
            <w:r w:rsidRPr="00A15425">
              <w:rPr>
                <w:rFonts w:ascii="Consolas" w:hAnsi="Consolas"/>
                <w:lang w:val="en-US"/>
              </w:rPr>
              <w:t>&gt;</w:t>
            </w:r>
            <w:r w:rsidRPr="00A15425">
              <w:rPr>
                <w:rFonts w:ascii="Consolas" w:hAnsi="Consolas"/>
                <w:lang w:val="en-US"/>
              </w:rPr>
              <w:br/>
            </w:r>
            <w:hyperlink r:id="rId15" w:history="1">
              <w:r w:rsidRPr="00A15425">
                <w:rPr>
                  <w:rStyle w:val="a3"/>
                  <w:rFonts w:ascii="Consolas" w:hAnsi="Consolas"/>
                  <w:color w:val="auto"/>
                  <w:u w:val="none"/>
                  <w:lang w:val="en-US"/>
                </w:rPr>
                <w:t>#include</w:t>
              </w:r>
            </w:hyperlink>
            <w:r w:rsidRPr="00A15425">
              <w:rPr>
                <w:rFonts w:ascii="Consolas" w:hAnsi="Consolas"/>
                <w:lang w:val="en-US"/>
              </w:rPr>
              <w:t xml:space="preserve"> &lt;</w:t>
            </w:r>
            <w:proofErr w:type="spellStart"/>
            <w:r w:rsidRPr="00A15425">
              <w:rPr>
                <w:rFonts w:ascii="Consolas" w:hAnsi="Consolas"/>
                <w:lang w:val="en-US"/>
              </w:rPr>
              <w:t>iostream</w:t>
            </w:r>
            <w:proofErr w:type="spellEnd"/>
            <w:r w:rsidRPr="00A15425">
              <w:rPr>
                <w:rFonts w:ascii="Consolas" w:hAnsi="Consolas"/>
                <w:lang w:val="en-US"/>
              </w:rPr>
              <w:t>&gt;</w:t>
            </w:r>
            <w:r w:rsidRPr="00A15425">
              <w:rPr>
                <w:rFonts w:ascii="Consolas" w:hAnsi="Consolas"/>
                <w:lang w:val="en-US"/>
              </w:rPr>
              <w:br/>
            </w:r>
            <w:hyperlink r:id="rId16" w:history="1">
              <w:r w:rsidRPr="00A15425">
                <w:rPr>
                  <w:rStyle w:val="a3"/>
                  <w:rFonts w:ascii="Consolas" w:hAnsi="Consolas"/>
                  <w:color w:val="auto"/>
                  <w:u w:val="none"/>
                  <w:lang w:val="en-US"/>
                </w:rPr>
                <w:t>#include</w:t>
              </w:r>
            </w:hyperlink>
            <w:r w:rsidRPr="00A15425">
              <w:rPr>
                <w:rFonts w:ascii="Consolas" w:hAnsi="Consolas"/>
                <w:lang w:val="en-US"/>
              </w:rPr>
              <w:t xml:space="preserve"> &lt;</w:t>
            </w:r>
            <w:proofErr w:type="spellStart"/>
            <w:r w:rsidRPr="00A15425">
              <w:rPr>
                <w:rFonts w:ascii="Consolas" w:hAnsi="Consolas"/>
                <w:lang w:val="en-US"/>
              </w:rPr>
              <w:t>cstdio</w:t>
            </w:r>
            <w:proofErr w:type="spellEnd"/>
            <w:r w:rsidRPr="00A15425">
              <w:rPr>
                <w:rFonts w:ascii="Consolas" w:hAnsi="Consolas"/>
                <w:lang w:val="en-US"/>
              </w:rPr>
              <w:t>&gt;</w:t>
            </w:r>
            <w:r w:rsidRPr="00A15425">
              <w:rPr>
                <w:rFonts w:ascii="Consolas" w:hAnsi="Consolas"/>
                <w:lang w:val="en-US"/>
              </w:rPr>
              <w:br/>
            </w:r>
            <w:hyperlink r:id="rId17" w:history="1">
              <w:r w:rsidRPr="00A15425">
                <w:rPr>
                  <w:rStyle w:val="a3"/>
                  <w:rFonts w:ascii="Consolas" w:hAnsi="Consolas"/>
                  <w:color w:val="auto"/>
                  <w:u w:val="none"/>
                  <w:lang w:val="en-US"/>
                </w:rPr>
                <w:t>#include</w:t>
              </w:r>
            </w:hyperlink>
            <w:r w:rsidRPr="00A15425">
              <w:rPr>
                <w:rFonts w:ascii="Consolas" w:hAnsi="Consolas"/>
                <w:lang w:val="en-US"/>
              </w:rPr>
              <w:t xml:space="preserve"> &lt;</w:t>
            </w:r>
            <w:proofErr w:type="spellStart"/>
            <w:r w:rsidRPr="00A15425">
              <w:rPr>
                <w:rFonts w:ascii="Consolas" w:hAnsi="Consolas"/>
                <w:lang w:val="en-US"/>
              </w:rPr>
              <w:t>chrono</w:t>
            </w:r>
            <w:proofErr w:type="spellEnd"/>
            <w:r w:rsidRPr="00A15425">
              <w:rPr>
                <w:rFonts w:ascii="Consolas" w:hAnsi="Consolas"/>
                <w:lang w:val="en-US"/>
              </w:rPr>
              <w:t>&gt;</w:t>
            </w:r>
            <w:r w:rsidRPr="00A15425">
              <w:rPr>
                <w:rFonts w:ascii="Consolas" w:hAnsi="Consolas"/>
                <w:lang w:val="en-US"/>
              </w:rPr>
              <w:br/>
            </w:r>
            <w:hyperlink r:id="rId18" w:history="1">
              <w:r w:rsidRPr="00A15425">
                <w:rPr>
                  <w:rStyle w:val="a3"/>
                  <w:rFonts w:ascii="Consolas" w:hAnsi="Consolas"/>
                  <w:color w:val="auto"/>
                  <w:u w:val="none"/>
                  <w:lang w:val="en-US"/>
                </w:rPr>
                <w:t>#include</w:t>
              </w:r>
            </w:hyperlink>
            <w:r w:rsidRPr="00A15425">
              <w:rPr>
                <w:rFonts w:ascii="Consolas" w:hAnsi="Consolas"/>
                <w:lang w:val="en-US"/>
              </w:rPr>
              <w:t xml:space="preserve"> &lt;</w:t>
            </w:r>
            <w:proofErr w:type="spellStart"/>
            <w:r w:rsidRPr="00A15425">
              <w:rPr>
                <w:rFonts w:ascii="Consolas" w:hAnsi="Consolas"/>
                <w:lang w:val="en-US"/>
              </w:rPr>
              <w:t>time.h</w:t>
            </w:r>
            <w:proofErr w:type="spellEnd"/>
            <w:r w:rsidRPr="00A15425">
              <w:rPr>
                <w:rFonts w:ascii="Consolas" w:hAnsi="Consolas"/>
                <w:lang w:val="en-US"/>
              </w:rPr>
              <w:t>&gt;</w:t>
            </w:r>
            <w:r w:rsidRPr="00A15425">
              <w:rPr>
                <w:rFonts w:ascii="Consolas" w:hAnsi="Consolas"/>
                <w:lang w:val="en-US"/>
              </w:rPr>
              <w:br/>
              <w:t>using namespace std;</w:t>
            </w:r>
            <w:r w:rsidRPr="00A15425">
              <w:rPr>
                <w:rFonts w:ascii="Consolas" w:hAnsi="Consolas"/>
                <w:lang w:val="en-US"/>
              </w:rPr>
              <w:br/>
            </w:r>
            <w:r w:rsidRPr="00A15425">
              <w:rPr>
                <w:rFonts w:ascii="Consolas" w:hAnsi="Consolas"/>
                <w:lang w:val="en-US"/>
              </w:rPr>
              <w:br/>
              <w:t xml:space="preserve">void DGEMM_BLAS(double** X, double** Y, double** R, </w:t>
            </w:r>
            <w:proofErr w:type="spellStart"/>
            <w:r w:rsidRPr="00A15425">
              <w:rPr>
                <w:rFonts w:ascii="Consolas" w:hAnsi="Consolas"/>
                <w:lang w:val="en-US"/>
              </w:rPr>
              <w:t>int</w:t>
            </w:r>
            <w:proofErr w:type="spellEnd"/>
            <w:r w:rsidRPr="00A15425">
              <w:rPr>
                <w:rFonts w:ascii="Consolas" w:hAnsi="Consolas"/>
                <w:lang w:val="en-US"/>
              </w:rPr>
              <w:t xml:space="preserve"> size, double&amp; time)</w:t>
            </w:r>
            <w:r w:rsidRPr="00A15425">
              <w:rPr>
                <w:rFonts w:ascii="Consolas" w:hAnsi="Consolas"/>
                <w:lang w:val="en-US"/>
              </w:rPr>
              <w:br/>
              <w:t>{</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t>for (</w:t>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i</w:t>
            </w:r>
            <w:proofErr w:type="spellEnd"/>
            <w:r w:rsidRPr="00A15425">
              <w:rPr>
                <w:rFonts w:ascii="Consolas" w:hAnsi="Consolas"/>
                <w:lang w:val="en-US"/>
              </w:rPr>
              <w:t xml:space="preserve"> = 0; </w:t>
            </w:r>
            <w:proofErr w:type="spellStart"/>
            <w:r w:rsidRPr="00A15425">
              <w:rPr>
                <w:rFonts w:ascii="Consolas" w:hAnsi="Consolas"/>
                <w:lang w:val="en-US"/>
              </w:rPr>
              <w:t>i</w:t>
            </w:r>
            <w:proofErr w:type="spellEnd"/>
            <w:r w:rsidRPr="00A15425">
              <w:rPr>
                <w:rFonts w:ascii="Consolas" w:hAnsi="Consolas"/>
                <w:lang w:val="en-US"/>
              </w:rPr>
              <w:t xml:space="preserve"> &lt; size; </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j = 0; j &lt; size; j++)</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k = 0; k &lt; size; k++)</w:t>
            </w:r>
            <w:r w:rsidRPr="00A15425">
              <w:rPr>
                <w:rFonts w:ascii="Consolas" w:hAnsi="Consolas"/>
                <w:lang w:val="en-US"/>
              </w:rPr>
              <w:br/>
              <w:t xml:space="preserve">         R[</w:t>
            </w:r>
            <w:proofErr w:type="spellStart"/>
            <w:r w:rsidRPr="00A15425">
              <w:rPr>
                <w:rFonts w:ascii="Consolas" w:hAnsi="Consolas"/>
                <w:lang w:val="en-US"/>
              </w:rPr>
              <w:t>i</w:t>
            </w:r>
            <w:proofErr w:type="spellEnd"/>
            <w:r w:rsidRPr="00A15425">
              <w:rPr>
                <w:rFonts w:ascii="Consolas" w:hAnsi="Consolas"/>
                <w:lang w:val="en-US"/>
              </w:rPr>
              <w:t>][j] += X[</w:t>
            </w:r>
            <w:proofErr w:type="spellStart"/>
            <w:r w:rsidRPr="00A15425">
              <w:rPr>
                <w:rFonts w:ascii="Consolas" w:hAnsi="Consolas"/>
                <w:lang w:val="en-US"/>
              </w:rPr>
              <w:t>i</w:t>
            </w:r>
            <w:proofErr w:type="spellEnd"/>
            <w:r w:rsidRPr="00A15425">
              <w:rPr>
                <w:rFonts w:ascii="Consolas" w:hAnsi="Consolas"/>
                <w:lang w:val="en-US"/>
              </w:rPr>
              <w:t>][k] * Y[k][j];</w:t>
            </w:r>
            <w:r w:rsidRPr="00A15425">
              <w:rPr>
                <w:rFonts w:ascii="Consolas" w:hAnsi="Consolas"/>
                <w:lang w:val="en-US"/>
              </w:rPr>
              <w:br/>
            </w: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 xml:space="preserve">void DGEMM_opt_1(double** X, double** Y, double** R, </w:t>
            </w:r>
            <w:proofErr w:type="spellStart"/>
            <w:r w:rsidRPr="00A15425">
              <w:rPr>
                <w:rFonts w:ascii="Consolas" w:hAnsi="Consolas"/>
                <w:lang w:val="en-US"/>
              </w:rPr>
              <w:t>int</w:t>
            </w:r>
            <w:proofErr w:type="spellEnd"/>
            <w:r w:rsidRPr="00A15425">
              <w:rPr>
                <w:rFonts w:ascii="Consolas" w:hAnsi="Consolas"/>
                <w:lang w:val="en-US"/>
              </w:rPr>
              <w:t xml:space="preserve"> N, double&amp; time1)</w:t>
            </w:r>
            <w:r w:rsidRPr="00A15425">
              <w:rPr>
                <w:rFonts w:ascii="Consolas" w:hAnsi="Consolas"/>
                <w:lang w:val="en-US"/>
              </w:rPr>
              <w:br/>
              <w:t>{</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t>for (</w:t>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i</w:t>
            </w:r>
            <w:proofErr w:type="spellEnd"/>
            <w:r w:rsidRPr="00A15425">
              <w:rPr>
                <w:rFonts w:ascii="Consolas" w:hAnsi="Consolas"/>
                <w:lang w:val="en-US"/>
              </w:rPr>
              <w:t xml:space="preserve"> = 0; </w:t>
            </w:r>
            <w:proofErr w:type="spellStart"/>
            <w:r w:rsidRPr="00A15425">
              <w:rPr>
                <w:rFonts w:ascii="Consolas" w:hAnsi="Consolas"/>
                <w:lang w:val="en-US"/>
              </w:rPr>
              <w:t>i</w:t>
            </w:r>
            <w:proofErr w:type="spellEnd"/>
            <w:r w:rsidRPr="00A15425">
              <w:rPr>
                <w:rFonts w:ascii="Consolas" w:hAnsi="Consolas"/>
                <w:lang w:val="en-US"/>
              </w:rPr>
              <w:t xml:space="preserve"> &lt; N; </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j = 0; j &lt; N; j++)</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k = 0; k &lt; N; k++)</w:t>
            </w:r>
            <w:r w:rsidRPr="00A15425">
              <w:rPr>
                <w:rFonts w:ascii="Consolas" w:hAnsi="Consolas"/>
                <w:lang w:val="en-US"/>
              </w:rPr>
              <w:br/>
              <w:t xml:space="preserve">      R[</w:t>
            </w:r>
            <w:proofErr w:type="spellStart"/>
            <w:r w:rsidRPr="00A15425">
              <w:rPr>
                <w:rFonts w:ascii="Consolas" w:hAnsi="Consolas"/>
                <w:lang w:val="en-US"/>
              </w:rPr>
              <w:t>i</w:t>
            </w:r>
            <w:proofErr w:type="spellEnd"/>
            <w:r w:rsidRPr="00A15425">
              <w:rPr>
                <w:rFonts w:ascii="Consolas" w:hAnsi="Consolas"/>
                <w:lang w:val="en-US"/>
              </w:rPr>
              <w:t>][k] += X[</w:t>
            </w:r>
            <w:proofErr w:type="spellStart"/>
            <w:r w:rsidRPr="00A15425">
              <w:rPr>
                <w:rFonts w:ascii="Consolas" w:hAnsi="Consolas"/>
                <w:lang w:val="en-US"/>
              </w:rPr>
              <w:t>i</w:t>
            </w:r>
            <w:proofErr w:type="spellEnd"/>
            <w:r w:rsidRPr="00A15425">
              <w:rPr>
                <w:rFonts w:ascii="Consolas" w:hAnsi="Consolas"/>
                <w:lang w:val="en-US"/>
              </w:rPr>
              <w:t>][j] * Y[j][k];</w:t>
            </w: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time1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void DGEMM_opt_2(</w:t>
            </w:r>
            <w:proofErr w:type="spellStart"/>
            <w:r w:rsidRPr="00A15425">
              <w:rPr>
                <w:rFonts w:ascii="Consolas" w:hAnsi="Consolas"/>
                <w:lang w:val="en-US"/>
              </w:rPr>
              <w:t>int</w:t>
            </w:r>
            <w:proofErr w:type="spellEnd"/>
            <w:r w:rsidRPr="00A15425">
              <w:rPr>
                <w:rFonts w:ascii="Consolas" w:hAnsi="Consolas"/>
                <w:lang w:val="en-US"/>
              </w:rPr>
              <w:t xml:space="preserve"> size, double* A, double* B, double* C, </w:t>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size_block</w:t>
            </w:r>
            <w:proofErr w:type="spellEnd"/>
            <w:r w:rsidRPr="00A15425">
              <w:rPr>
                <w:rFonts w:ascii="Consolas" w:hAnsi="Consolas"/>
                <w:lang w:val="en-US"/>
              </w:rPr>
              <w:t>, double&amp; time1)</w:t>
            </w:r>
            <w:r w:rsidRPr="00A15425">
              <w:rPr>
                <w:rFonts w:ascii="Consolas" w:hAnsi="Consolas"/>
                <w:lang w:val="en-US"/>
              </w:rPr>
              <w:br/>
              <w:t>{</w:t>
            </w:r>
            <w:r w:rsidRPr="00A15425">
              <w:rPr>
                <w:rFonts w:ascii="Consolas" w:hAnsi="Consolas"/>
                <w:lang w:val="en-US"/>
              </w:rPr>
              <w:br/>
              <w:t xml:space="preserve">  </w:t>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i</w:t>
            </w:r>
            <w:proofErr w:type="spellEnd"/>
            <w:r w:rsidRPr="00A15425">
              <w:rPr>
                <w:rFonts w:ascii="Consolas" w:hAnsi="Consolas"/>
                <w:lang w:val="en-US"/>
              </w:rPr>
              <w:t xml:space="preserve">, j, k, </w:t>
            </w:r>
            <w:proofErr w:type="spellStart"/>
            <w:r w:rsidRPr="00A15425">
              <w:rPr>
                <w:rFonts w:ascii="Consolas" w:hAnsi="Consolas"/>
                <w:lang w:val="en-US"/>
              </w:rPr>
              <w:t>ik</w:t>
            </w:r>
            <w:proofErr w:type="spellEnd"/>
            <w:r w:rsidRPr="00A15425">
              <w:rPr>
                <w:rFonts w:ascii="Consolas" w:hAnsi="Consolas"/>
                <w:lang w:val="en-US"/>
              </w:rPr>
              <w:t xml:space="preserve">, </w:t>
            </w:r>
            <w:proofErr w:type="spellStart"/>
            <w:r w:rsidRPr="00A15425">
              <w:rPr>
                <w:rFonts w:ascii="Consolas" w:hAnsi="Consolas"/>
                <w:lang w:val="en-US"/>
              </w:rPr>
              <w:t>jk</w:t>
            </w:r>
            <w:proofErr w:type="spellEnd"/>
            <w:r w:rsidRPr="00A15425">
              <w:rPr>
                <w:rFonts w:ascii="Consolas" w:hAnsi="Consolas"/>
                <w:lang w:val="en-US"/>
              </w:rPr>
              <w:t xml:space="preserve">, </w:t>
            </w:r>
            <w:proofErr w:type="spellStart"/>
            <w:r w:rsidRPr="00A15425">
              <w:rPr>
                <w:rFonts w:ascii="Consolas" w:hAnsi="Consolas"/>
                <w:lang w:val="en-US"/>
              </w:rPr>
              <w:t>kk</w:t>
            </w:r>
            <w:proofErr w:type="spellEnd"/>
            <w:r w:rsidRPr="00A15425">
              <w:rPr>
                <w:rFonts w:ascii="Consolas" w:hAnsi="Consolas"/>
                <w:lang w:val="en-US"/>
              </w:rPr>
              <w:t>;</w:t>
            </w:r>
            <w:r w:rsidRPr="00A15425">
              <w:rPr>
                <w:rFonts w:ascii="Consolas" w:hAnsi="Consolas"/>
                <w:lang w:val="en-US"/>
              </w:rPr>
              <w:br/>
              <w:t xml:space="preserve"> </w:t>
            </w:r>
            <w:r>
              <w:rPr>
                <w:rFonts w:ascii="Consolas" w:hAnsi="Consolas"/>
                <w:lang w:val="en-US"/>
              </w:rPr>
              <w:t xml:space="preserve">   for (j = 0; j &lt; size; j++)</w:t>
            </w:r>
          </w:p>
          <w:p w:rsidR="00A15425" w:rsidRDefault="00A15425" w:rsidP="00A15425">
            <w:pPr>
              <w:pStyle w:val="aa"/>
              <w:rPr>
                <w:rFonts w:ascii="Consolas" w:hAnsi="Consolas"/>
                <w:lang w:val="en-US"/>
              </w:rPr>
            </w:pPr>
            <w:r>
              <w:rPr>
                <w:rFonts w:ascii="Consolas" w:hAnsi="Consolas"/>
                <w:lang w:val="en-US"/>
              </w:rPr>
              <w:t xml:space="preserve">    </w:t>
            </w:r>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i</w:t>
            </w:r>
            <w:proofErr w:type="spellEnd"/>
            <w:r w:rsidRPr="00A15425">
              <w:rPr>
                <w:rFonts w:ascii="Consolas" w:hAnsi="Consolas"/>
                <w:lang w:val="en-US"/>
              </w:rPr>
              <w:t xml:space="preserve"> = 0; </w:t>
            </w:r>
            <w:proofErr w:type="spellStart"/>
            <w:r w:rsidRPr="00A15425">
              <w:rPr>
                <w:rFonts w:ascii="Consolas" w:hAnsi="Consolas"/>
                <w:lang w:val="en-US"/>
              </w:rPr>
              <w:t>i</w:t>
            </w:r>
            <w:proofErr w:type="spellEnd"/>
            <w:r w:rsidRPr="00A15425">
              <w:rPr>
                <w:rFonts w:ascii="Consolas" w:hAnsi="Consolas"/>
                <w:lang w:val="en-US"/>
              </w:rPr>
              <w:t xml:space="preserve"> &lt; size; </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C[j * size + </w:t>
            </w:r>
            <w:proofErr w:type="spellStart"/>
            <w:r w:rsidRPr="00A15425">
              <w:rPr>
                <w:rFonts w:ascii="Consolas" w:hAnsi="Consolas"/>
                <w:lang w:val="en-US"/>
              </w:rPr>
              <w:t>i</w:t>
            </w:r>
            <w:proofErr w:type="spellEnd"/>
            <w:r w:rsidRPr="00A15425">
              <w:rPr>
                <w:rFonts w:ascii="Consolas" w:hAnsi="Consolas"/>
                <w:lang w:val="en-US"/>
              </w:rPr>
              <w:t>] = 0;</w:t>
            </w:r>
            <w:r w:rsidRPr="00A15425">
              <w:rPr>
                <w:rFonts w:ascii="Consolas" w:hAnsi="Consolas"/>
                <w:lang w:val="en-US"/>
              </w:rPr>
              <w:br/>
              <w:t>}</w:t>
            </w:r>
            <w:r w:rsidRPr="00A15425">
              <w:rPr>
                <w:rFonts w:ascii="Consolas" w:hAnsi="Consolas"/>
                <w:lang w:val="en-US"/>
              </w:rPr>
              <w:br/>
              <w:t>}</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jk</w:t>
            </w:r>
            <w:proofErr w:type="spellEnd"/>
            <w:r w:rsidRPr="00A15425">
              <w:rPr>
                <w:rFonts w:ascii="Consolas" w:hAnsi="Consolas"/>
                <w:lang w:val="en-US"/>
              </w:rPr>
              <w:t xml:space="preserve"> = 0; </w:t>
            </w:r>
            <w:proofErr w:type="spellStart"/>
            <w:r w:rsidRPr="00A15425">
              <w:rPr>
                <w:rFonts w:ascii="Consolas" w:hAnsi="Consolas"/>
                <w:lang w:val="en-US"/>
              </w:rPr>
              <w:t>jk</w:t>
            </w:r>
            <w:proofErr w:type="spellEnd"/>
            <w:r w:rsidRPr="00A15425">
              <w:rPr>
                <w:rFonts w:ascii="Consolas" w:hAnsi="Consolas"/>
                <w:lang w:val="en-US"/>
              </w:rPr>
              <w:t xml:space="preserve"> &lt; size; </w:t>
            </w:r>
            <w:proofErr w:type="spellStart"/>
            <w:r w:rsidRPr="00A15425">
              <w:rPr>
                <w:rFonts w:ascii="Consolas" w:hAnsi="Consolas"/>
                <w:lang w:val="en-US"/>
              </w:rPr>
              <w:t>jk</w:t>
            </w:r>
            <w:proofErr w:type="spellEnd"/>
            <w:r w:rsidRPr="00A15425">
              <w:rPr>
                <w:rFonts w:ascii="Consolas" w:hAnsi="Consolas"/>
                <w:lang w:val="en-US"/>
              </w:rPr>
              <w:t xml:space="preserve"> += </w:t>
            </w:r>
            <w:proofErr w:type="spellStart"/>
            <w:r w:rsidRPr="00A15425">
              <w:rPr>
                <w:rFonts w:ascii="Consolas" w:hAnsi="Consolas"/>
                <w:lang w:val="en-US"/>
              </w:rPr>
              <w:t>size_block</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kk</w:t>
            </w:r>
            <w:proofErr w:type="spellEnd"/>
            <w:r w:rsidRPr="00A15425">
              <w:rPr>
                <w:rFonts w:ascii="Consolas" w:hAnsi="Consolas"/>
                <w:lang w:val="en-US"/>
              </w:rPr>
              <w:t xml:space="preserve"> = 0; </w:t>
            </w:r>
            <w:proofErr w:type="spellStart"/>
            <w:r w:rsidRPr="00A15425">
              <w:rPr>
                <w:rFonts w:ascii="Consolas" w:hAnsi="Consolas"/>
                <w:lang w:val="en-US"/>
              </w:rPr>
              <w:t>kk</w:t>
            </w:r>
            <w:proofErr w:type="spellEnd"/>
            <w:r w:rsidRPr="00A15425">
              <w:rPr>
                <w:rFonts w:ascii="Consolas" w:hAnsi="Consolas"/>
                <w:lang w:val="en-US"/>
              </w:rPr>
              <w:t xml:space="preserve"> &lt; size; </w:t>
            </w:r>
            <w:proofErr w:type="spellStart"/>
            <w:r w:rsidRPr="00A15425">
              <w:rPr>
                <w:rFonts w:ascii="Consolas" w:hAnsi="Consolas"/>
                <w:lang w:val="en-US"/>
              </w:rPr>
              <w:t>kk</w:t>
            </w:r>
            <w:proofErr w:type="spellEnd"/>
            <w:r w:rsidRPr="00A15425">
              <w:rPr>
                <w:rFonts w:ascii="Consolas" w:hAnsi="Consolas"/>
                <w:lang w:val="en-US"/>
              </w:rPr>
              <w:t xml:space="preserve"> += </w:t>
            </w:r>
            <w:proofErr w:type="spellStart"/>
            <w:r w:rsidRPr="00A15425">
              <w:rPr>
                <w:rFonts w:ascii="Consolas" w:hAnsi="Consolas"/>
                <w:lang w:val="en-US"/>
              </w:rPr>
              <w:t>size_block</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ik</w:t>
            </w:r>
            <w:proofErr w:type="spellEnd"/>
            <w:r w:rsidRPr="00A15425">
              <w:rPr>
                <w:rFonts w:ascii="Consolas" w:hAnsi="Consolas"/>
                <w:lang w:val="en-US"/>
              </w:rPr>
              <w:t xml:space="preserve"> = 0; </w:t>
            </w:r>
            <w:proofErr w:type="spellStart"/>
            <w:r w:rsidRPr="00A15425">
              <w:rPr>
                <w:rFonts w:ascii="Consolas" w:hAnsi="Consolas"/>
                <w:lang w:val="en-US"/>
              </w:rPr>
              <w:t>ik</w:t>
            </w:r>
            <w:proofErr w:type="spellEnd"/>
            <w:r w:rsidRPr="00A15425">
              <w:rPr>
                <w:rFonts w:ascii="Consolas" w:hAnsi="Consolas"/>
                <w:lang w:val="en-US"/>
              </w:rPr>
              <w:t xml:space="preserve"> &lt; size; </w:t>
            </w:r>
            <w:proofErr w:type="spellStart"/>
            <w:r w:rsidRPr="00A15425">
              <w:rPr>
                <w:rFonts w:ascii="Consolas" w:hAnsi="Consolas"/>
                <w:lang w:val="en-US"/>
              </w:rPr>
              <w:t>ik</w:t>
            </w:r>
            <w:proofErr w:type="spellEnd"/>
            <w:r w:rsidRPr="00A15425">
              <w:rPr>
                <w:rFonts w:ascii="Consolas" w:hAnsi="Consolas"/>
                <w:lang w:val="en-US"/>
              </w:rPr>
              <w:t xml:space="preserve"> += </w:t>
            </w:r>
            <w:proofErr w:type="spellStart"/>
            <w:r w:rsidRPr="00A15425">
              <w:rPr>
                <w:rFonts w:ascii="Consolas" w:hAnsi="Consolas"/>
                <w:lang w:val="en-US"/>
              </w:rPr>
              <w:t>size_block</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for (j = 0; j &lt; </w:t>
            </w:r>
            <w:proofErr w:type="spellStart"/>
            <w:r w:rsidRPr="00A15425">
              <w:rPr>
                <w:rFonts w:ascii="Consolas" w:hAnsi="Consolas"/>
                <w:lang w:val="en-US"/>
              </w:rPr>
              <w:t>size_block</w:t>
            </w:r>
            <w:proofErr w:type="spellEnd"/>
            <w:r w:rsidRPr="00A15425">
              <w:rPr>
                <w:rFonts w:ascii="Consolas" w:hAnsi="Consolas"/>
                <w:lang w:val="en-US"/>
              </w:rPr>
              <w:t>; j++)</w:t>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for (k = 0; k &lt; </w:t>
            </w:r>
            <w:proofErr w:type="spellStart"/>
            <w:r w:rsidRPr="00A15425">
              <w:rPr>
                <w:rFonts w:ascii="Consolas" w:hAnsi="Consolas"/>
                <w:lang w:val="en-US"/>
              </w:rPr>
              <w:t>size_block</w:t>
            </w:r>
            <w:proofErr w:type="spellEnd"/>
            <w:r w:rsidRPr="00A15425">
              <w:rPr>
                <w:rFonts w:ascii="Consolas" w:hAnsi="Consolas"/>
                <w:lang w:val="en-US"/>
              </w:rPr>
              <w:t>; k++)</w:t>
            </w:r>
            <w:r w:rsidRPr="00A15425">
              <w:rPr>
                <w:rFonts w:ascii="Consolas" w:hAnsi="Consolas"/>
                <w:lang w:val="en-US"/>
              </w:rPr>
              <w:br/>
            </w:r>
            <w:r w:rsidRPr="00A15425">
              <w:rPr>
                <w:rFonts w:ascii="Consolas" w:hAnsi="Consolas"/>
                <w:lang w:val="en-US"/>
              </w:rPr>
              <w:lastRenderedPageBreak/>
              <w:t>//</w:t>
            </w:r>
            <w:hyperlink r:id="rId19" w:history="1">
              <w:r w:rsidRPr="00A15425">
                <w:rPr>
                  <w:rStyle w:val="a3"/>
                  <w:rFonts w:ascii="Consolas" w:hAnsi="Consolas"/>
                  <w:color w:val="auto"/>
                  <w:u w:val="none"/>
                  <w:lang w:val="en-US"/>
                </w:rPr>
                <w:t>#</w:t>
              </w:r>
              <w:proofErr w:type="spellStart"/>
              <w:r w:rsidRPr="00A15425">
                <w:rPr>
                  <w:rStyle w:val="a3"/>
                  <w:rFonts w:ascii="Consolas" w:hAnsi="Consolas"/>
                  <w:color w:val="auto"/>
                  <w:u w:val="none"/>
                  <w:lang w:val="en-US"/>
                </w:rPr>
                <w:t>pragma</w:t>
              </w:r>
              <w:proofErr w:type="spellEnd"/>
            </w:hyperlink>
            <w:r w:rsidRPr="00A15425">
              <w:rPr>
                <w:rFonts w:ascii="Consolas" w:hAnsi="Consolas"/>
                <w:lang w:val="en-US"/>
              </w:rPr>
              <w:t xml:space="preserve"> </w:t>
            </w:r>
            <w:proofErr w:type="spellStart"/>
            <w:r w:rsidRPr="00A15425">
              <w:rPr>
                <w:rFonts w:ascii="Consolas" w:hAnsi="Consolas"/>
                <w:lang w:val="en-US"/>
              </w:rPr>
              <w:t>simd</w:t>
            </w:r>
            <w:proofErr w:type="spellEnd"/>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i</w:t>
            </w:r>
            <w:proofErr w:type="spellEnd"/>
            <w:r w:rsidRPr="00A15425">
              <w:rPr>
                <w:rFonts w:ascii="Consolas" w:hAnsi="Consolas"/>
                <w:lang w:val="en-US"/>
              </w:rPr>
              <w:t xml:space="preserve"> = 0; </w:t>
            </w:r>
            <w:proofErr w:type="spellStart"/>
            <w:r w:rsidRPr="00A15425">
              <w:rPr>
                <w:rFonts w:ascii="Consolas" w:hAnsi="Consolas"/>
                <w:lang w:val="en-US"/>
              </w:rPr>
              <w:t>i</w:t>
            </w:r>
            <w:proofErr w:type="spellEnd"/>
            <w:r w:rsidRPr="00A15425">
              <w:rPr>
                <w:rFonts w:ascii="Consolas" w:hAnsi="Consolas"/>
                <w:lang w:val="en-US"/>
              </w:rPr>
              <w:t xml:space="preserve"> &lt; </w:t>
            </w:r>
            <w:proofErr w:type="spellStart"/>
            <w:r w:rsidRPr="00A15425">
              <w:rPr>
                <w:rFonts w:ascii="Consolas" w:hAnsi="Consolas"/>
                <w:lang w:val="en-US"/>
              </w:rPr>
              <w:t>size_block</w:t>
            </w:r>
            <w:proofErr w:type="spellEnd"/>
            <w:r w:rsidRPr="00A15425">
              <w:rPr>
                <w:rFonts w:ascii="Consolas" w:hAnsi="Consolas"/>
                <w:lang w:val="en-US"/>
              </w:rPr>
              <w:t xml:space="preserve">; </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C[(</w:t>
            </w:r>
            <w:proofErr w:type="spellStart"/>
            <w:r w:rsidRPr="00A15425">
              <w:rPr>
                <w:rFonts w:ascii="Consolas" w:hAnsi="Consolas"/>
                <w:lang w:val="en-US"/>
              </w:rPr>
              <w:t>jk</w:t>
            </w:r>
            <w:proofErr w:type="spellEnd"/>
            <w:r w:rsidRPr="00A15425">
              <w:rPr>
                <w:rFonts w:ascii="Consolas" w:hAnsi="Consolas"/>
                <w:lang w:val="en-US"/>
              </w:rPr>
              <w:t xml:space="preserve"> + j) * size + (</w:t>
            </w:r>
            <w:proofErr w:type="spellStart"/>
            <w:r w:rsidRPr="00A15425">
              <w:rPr>
                <w:rFonts w:ascii="Consolas" w:hAnsi="Consolas"/>
                <w:lang w:val="en-US"/>
              </w:rPr>
              <w:t>ik</w:t>
            </w:r>
            <w:proofErr w:type="spellEnd"/>
            <w:r w:rsidRPr="00A15425">
              <w:rPr>
                <w:rFonts w:ascii="Consolas" w:hAnsi="Consolas"/>
                <w:lang w:val="en-US"/>
              </w:rPr>
              <w:t xml:space="preserve"> + </w:t>
            </w:r>
            <w:proofErr w:type="spellStart"/>
            <w:r w:rsidRPr="00A15425">
              <w:rPr>
                <w:rFonts w:ascii="Consolas" w:hAnsi="Consolas"/>
                <w:lang w:val="en-US"/>
              </w:rPr>
              <w:t>i</w:t>
            </w:r>
            <w:proofErr w:type="spellEnd"/>
            <w:r w:rsidRPr="00A15425">
              <w:rPr>
                <w:rFonts w:ascii="Consolas" w:hAnsi="Consolas"/>
                <w:lang w:val="en-US"/>
              </w:rPr>
              <w:t>)] += A[(</w:t>
            </w:r>
            <w:proofErr w:type="spellStart"/>
            <w:r w:rsidRPr="00A15425">
              <w:rPr>
                <w:rFonts w:ascii="Consolas" w:hAnsi="Consolas"/>
                <w:lang w:val="en-US"/>
              </w:rPr>
              <w:t>jk</w:t>
            </w:r>
            <w:proofErr w:type="spellEnd"/>
            <w:r w:rsidRPr="00A15425">
              <w:rPr>
                <w:rFonts w:ascii="Consolas" w:hAnsi="Consolas"/>
                <w:lang w:val="en-US"/>
              </w:rPr>
              <w:t xml:space="preserve"> + j) * size + (</w:t>
            </w:r>
            <w:proofErr w:type="spellStart"/>
            <w:r w:rsidRPr="00A15425">
              <w:rPr>
                <w:rFonts w:ascii="Consolas" w:hAnsi="Consolas"/>
                <w:lang w:val="en-US"/>
              </w:rPr>
              <w:t>kk</w:t>
            </w:r>
            <w:proofErr w:type="spellEnd"/>
            <w:r w:rsidRPr="00A15425">
              <w:rPr>
                <w:rFonts w:ascii="Consolas" w:hAnsi="Consolas"/>
                <w:lang w:val="en-US"/>
              </w:rPr>
              <w:t xml:space="preserve"> + k)] * B[(</w:t>
            </w:r>
            <w:proofErr w:type="spellStart"/>
            <w:r w:rsidRPr="00A15425">
              <w:rPr>
                <w:rFonts w:ascii="Consolas" w:hAnsi="Consolas"/>
                <w:lang w:val="en-US"/>
              </w:rPr>
              <w:t>kk</w:t>
            </w:r>
            <w:proofErr w:type="spellEnd"/>
            <w:r w:rsidRPr="00A15425">
              <w:rPr>
                <w:rFonts w:ascii="Consolas" w:hAnsi="Consolas"/>
                <w:lang w:val="en-US"/>
              </w:rPr>
              <w:t xml:space="preserve"> + k) * size + (</w:t>
            </w:r>
            <w:proofErr w:type="spellStart"/>
            <w:r w:rsidRPr="00A15425">
              <w:rPr>
                <w:rFonts w:ascii="Consolas" w:hAnsi="Consolas"/>
                <w:lang w:val="en-US"/>
              </w:rPr>
              <w:t>ik</w:t>
            </w:r>
            <w:proofErr w:type="spellEnd"/>
            <w:r w:rsidRPr="00A15425">
              <w:rPr>
                <w:rFonts w:ascii="Consolas" w:hAnsi="Consolas"/>
                <w:lang w:val="en-US"/>
              </w:rPr>
              <w:t xml:space="preserve"> + </w:t>
            </w:r>
            <w:proofErr w:type="spellStart"/>
            <w:r w:rsidRPr="00A15425">
              <w:rPr>
                <w:rFonts w:ascii="Consolas" w:hAnsi="Consolas"/>
                <w:lang w:val="en-US"/>
              </w:rPr>
              <w:t>i</w:t>
            </w:r>
            <w:proofErr w:type="spellEnd"/>
            <w:r w:rsidRPr="00A15425">
              <w:rPr>
                <w:rFonts w:ascii="Consolas" w:hAnsi="Consolas"/>
                <w:lang w:val="en-US"/>
              </w:rPr>
              <w:t>)];</w:t>
            </w:r>
          </w:p>
          <w:p w:rsidR="00A15425" w:rsidRDefault="00A15425" w:rsidP="00A15425">
            <w:pPr>
              <w:pStyle w:val="aa"/>
              <w:rPr>
                <w:rFonts w:ascii="Consolas" w:hAnsi="Consolas"/>
                <w:lang w:val="en-US"/>
              </w:rPr>
            </w:pP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time1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void DGEMM_opt_3(</w:t>
            </w:r>
            <w:proofErr w:type="spellStart"/>
            <w:r w:rsidRPr="00A15425">
              <w:rPr>
                <w:rFonts w:ascii="Consolas" w:hAnsi="Consolas"/>
                <w:lang w:val="en-US"/>
              </w:rPr>
              <w:t>int</w:t>
            </w:r>
            <w:proofErr w:type="spellEnd"/>
            <w:r w:rsidRPr="00A15425">
              <w:rPr>
                <w:rFonts w:ascii="Consolas" w:hAnsi="Consolas"/>
                <w:lang w:val="en-US"/>
              </w:rPr>
              <w:t xml:space="preserve"> n, double* A, double* B, double* C, double&amp; time1)</w:t>
            </w:r>
            <w:r w:rsidRPr="00A15425">
              <w:rPr>
                <w:rFonts w:ascii="Consolas" w:hAnsi="Consolas"/>
                <w:lang w:val="en-US"/>
              </w:rPr>
              <w:br/>
              <w:t>{</w:t>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i</w:t>
            </w:r>
            <w:proofErr w:type="spellEnd"/>
            <w:r w:rsidRPr="00A15425">
              <w:rPr>
                <w:rFonts w:ascii="Consolas" w:hAnsi="Consolas"/>
                <w:lang w:val="en-US"/>
              </w:rPr>
              <w:t>, j, k;</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r>
              <w:rPr>
                <w:rFonts w:ascii="Consolas" w:hAnsi="Consolas"/>
                <w:lang w:val="en-US"/>
              </w:rPr>
              <w:t xml:space="preserve">  </w:t>
            </w:r>
            <w:r w:rsidRPr="00A15425">
              <w:rPr>
                <w:rFonts w:ascii="Consolas" w:hAnsi="Consolas"/>
                <w:lang w:val="en-US"/>
              </w:rPr>
              <w:t>for (j = 0; j &lt; n; j++)</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i</w:t>
            </w:r>
            <w:proofErr w:type="spellEnd"/>
            <w:r w:rsidRPr="00A15425">
              <w:rPr>
                <w:rFonts w:ascii="Consolas" w:hAnsi="Consolas"/>
                <w:lang w:val="en-US"/>
              </w:rPr>
              <w:t xml:space="preserve"> = 0; </w:t>
            </w:r>
            <w:proofErr w:type="spellStart"/>
            <w:r w:rsidRPr="00A15425">
              <w:rPr>
                <w:rFonts w:ascii="Consolas" w:hAnsi="Consolas"/>
                <w:lang w:val="en-US"/>
              </w:rPr>
              <w:t>i</w:t>
            </w:r>
            <w:proofErr w:type="spellEnd"/>
            <w:r w:rsidRPr="00A15425">
              <w:rPr>
                <w:rFonts w:ascii="Consolas" w:hAnsi="Consolas"/>
                <w:lang w:val="en-US"/>
              </w:rPr>
              <w:t xml:space="preserve"> &lt; n; </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C[j * n + </w:t>
            </w:r>
            <w:proofErr w:type="spellStart"/>
            <w:r w:rsidRPr="00A15425">
              <w:rPr>
                <w:rFonts w:ascii="Consolas" w:hAnsi="Consolas"/>
                <w:lang w:val="en-US"/>
              </w:rPr>
              <w:t>i</w:t>
            </w:r>
            <w:proofErr w:type="spellEnd"/>
            <w:r w:rsidRPr="00A15425">
              <w:rPr>
                <w:rFonts w:ascii="Consolas" w:hAnsi="Consolas"/>
                <w:lang w:val="en-US"/>
              </w:rPr>
              <w:t>] = 0;</w:t>
            </w:r>
          </w:p>
          <w:p w:rsidR="00112307" w:rsidRPr="00A15425" w:rsidRDefault="00A15425" w:rsidP="00A15425">
            <w:pPr>
              <w:pStyle w:val="aa"/>
              <w:rPr>
                <w:rFonts w:ascii="Consolas" w:hAnsi="Consolas"/>
                <w:lang w:val="en-US"/>
              </w:rPr>
            </w:pPr>
            <w:r w:rsidRPr="00A15425">
              <w:rPr>
                <w:rFonts w:ascii="Consolas" w:hAnsi="Consolas"/>
                <w:lang w:val="en-US"/>
              </w:rPr>
              <w:br/>
            </w:r>
            <w:r>
              <w:rPr>
                <w:rFonts w:ascii="Consolas" w:hAnsi="Consolas"/>
                <w:lang w:val="en-US"/>
              </w:rPr>
              <w:t xml:space="preserve">  </w:t>
            </w:r>
            <w:r w:rsidRPr="00A15425">
              <w:rPr>
                <w:rFonts w:ascii="Consolas" w:hAnsi="Consolas"/>
                <w:lang w:val="en-US"/>
              </w:rPr>
              <w:t>for (j = 0; j &lt; n; j++)</w:t>
            </w:r>
            <w:r w:rsidRPr="00A15425">
              <w:rPr>
                <w:rFonts w:ascii="Consolas" w:hAnsi="Consolas"/>
                <w:lang w:val="en-US"/>
              </w:rPr>
              <w:br/>
            </w:r>
            <w:r>
              <w:rPr>
                <w:rFonts w:ascii="Consolas" w:hAnsi="Consolas"/>
                <w:lang w:val="en-US"/>
              </w:rPr>
              <w:t xml:space="preserve">    </w:t>
            </w:r>
            <w:r w:rsidRPr="00A15425">
              <w:rPr>
                <w:rFonts w:ascii="Consolas" w:hAnsi="Consolas"/>
                <w:lang w:val="en-US"/>
              </w:rPr>
              <w:t>for (k = 0; k &lt; n; k++)</w:t>
            </w:r>
            <w:r w:rsidRPr="00A15425">
              <w:rPr>
                <w:rFonts w:ascii="Consolas" w:hAnsi="Consolas"/>
                <w:lang w:val="en-US"/>
              </w:rPr>
              <w:br/>
              <w:t xml:space="preserve">// </w:t>
            </w:r>
            <w:r w:rsidRPr="00A15425">
              <w:rPr>
                <w:rFonts w:ascii="Consolas" w:hAnsi="Consolas"/>
              </w:rPr>
              <w:t>делает</w:t>
            </w:r>
            <w:r w:rsidRPr="00A15425">
              <w:rPr>
                <w:rFonts w:ascii="Consolas" w:hAnsi="Consolas"/>
                <w:lang w:val="en-US"/>
              </w:rPr>
              <w:t xml:space="preserve"> </w:t>
            </w:r>
            <w:r w:rsidRPr="00A15425">
              <w:rPr>
                <w:rFonts w:ascii="Consolas" w:hAnsi="Consolas"/>
              </w:rPr>
              <w:t>векторизацию</w:t>
            </w:r>
            <w:r w:rsidRPr="00A15425">
              <w:rPr>
                <w:rFonts w:ascii="Consolas" w:hAnsi="Consolas"/>
                <w:lang w:val="en-US"/>
              </w:rPr>
              <w:t xml:space="preserve"> </w:t>
            </w:r>
            <w:r w:rsidRPr="00A15425">
              <w:rPr>
                <w:rFonts w:ascii="Consolas" w:hAnsi="Consolas"/>
              </w:rPr>
              <w:t>кода</w:t>
            </w:r>
            <w:r w:rsidRPr="00A15425">
              <w:rPr>
                <w:rFonts w:ascii="Consolas" w:hAnsi="Consolas"/>
                <w:lang w:val="en-US"/>
              </w:rPr>
              <w:br/>
            </w:r>
            <w:r w:rsidRPr="00A15425">
              <w:rPr>
                <w:rFonts w:ascii="Consolas" w:hAnsi="Consolas"/>
                <w:lang w:val="en-US"/>
              </w:rPr>
              <w:br/>
              <w:t>//</w:t>
            </w:r>
            <w:hyperlink r:id="rId20" w:history="1">
              <w:r w:rsidRPr="00A15425">
                <w:rPr>
                  <w:rStyle w:val="a3"/>
                  <w:rFonts w:ascii="Consolas" w:hAnsi="Consolas"/>
                  <w:color w:val="auto"/>
                  <w:u w:val="none"/>
                  <w:lang w:val="en-US"/>
                </w:rPr>
                <w:t>#</w:t>
              </w:r>
              <w:proofErr w:type="spellStart"/>
              <w:r w:rsidRPr="00A15425">
                <w:rPr>
                  <w:rStyle w:val="a3"/>
                  <w:rFonts w:ascii="Consolas" w:hAnsi="Consolas"/>
                  <w:color w:val="auto"/>
                  <w:u w:val="none"/>
                  <w:lang w:val="en-US"/>
                </w:rPr>
                <w:t>pragma</w:t>
              </w:r>
              <w:proofErr w:type="spellEnd"/>
            </w:hyperlink>
            <w:r w:rsidRPr="00A15425">
              <w:rPr>
                <w:rFonts w:ascii="Consolas" w:hAnsi="Consolas"/>
                <w:lang w:val="en-US"/>
              </w:rPr>
              <w:t xml:space="preserve"> </w:t>
            </w:r>
            <w:proofErr w:type="spellStart"/>
            <w:r w:rsidRPr="00A15425">
              <w:rPr>
                <w:rFonts w:ascii="Consolas" w:hAnsi="Consolas"/>
                <w:lang w:val="en-US"/>
              </w:rPr>
              <w:t>simd</w:t>
            </w:r>
            <w:proofErr w:type="spellEnd"/>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i</w:t>
            </w:r>
            <w:proofErr w:type="spellEnd"/>
            <w:r w:rsidRPr="00A15425">
              <w:rPr>
                <w:rFonts w:ascii="Consolas" w:hAnsi="Consolas"/>
                <w:lang w:val="en-US"/>
              </w:rPr>
              <w:t xml:space="preserve"> = 0; </w:t>
            </w:r>
            <w:proofErr w:type="spellStart"/>
            <w:r w:rsidRPr="00A15425">
              <w:rPr>
                <w:rFonts w:ascii="Consolas" w:hAnsi="Consolas"/>
                <w:lang w:val="en-US"/>
              </w:rPr>
              <w:t>i</w:t>
            </w:r>
            <w:proofErr w:type="spellEnd"/>
            <w:r w:rsidRPr="00A15425">
              <w:rPr>
                <w:rFonts w:ascii="Consolas" w:hAnsi="Consolas"/>
                <w:lang w:val="en-US"/>
              </w:rPr>
              <w:t xml:space="preserve"> &lt; n; </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C[j * n + </w:t>
            </w:r>
            <w:proofErr w:type="spellStart"/>
            <w:r w:rsidRPr="00A15425">
              <w:rPr>
                <w:rFonts w:ascii="Consolas" w:hAnsi="Consolas"/>
                <w:lang w:val="en-US"/>
              </w:rPr>
              <w:t>i</w:t>
            </w:r>
            <w:proofErr w:type="spellEnd"/>
            <w:r w:rsidRPr="00A15425">
              <w:rPr>
                <w:rFonts w:ascii="Consolas" w:hAnsi="Consolas"/>
                <w:lang w:val="en-US"/>
              </w:rPr>
              <w:t xml:space="preserve">] += A[j * n + k] * B[k * n + </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time1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w:t>
            </w:r>
            <w:hyperlink r:id="rId21" w:history="1">
              <w:r w:rsidRPr="00A15425">
                <w:rPr>
                  <w:rStyle w:val="a3"/>
                  <w:rFonts w:ascii="Consolas" w:hAnsi="Consolas"/>
                  <w:color w:val="auto"/>
                  <w:u w:val="none"/>
                  <w:lang w:val="en-US"/>
                </w:rPr>
                <w:t>#define</w:t>
              </w:r>
            </w:hyperlink>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main(</w:t>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argc</w:t>
            </w:r>
            <w:proofErr w:type="spellEnd"/>
            <w:r w:rsidRPr="00A15425">
              <w:rPr>
                <w:rFonts w:ascii="Consolas" w:hAnsi="Consolas"/>
                <w:lang w:val="en-US"/>
              </w:rPr>
              <w:t xml:space="preserve">, char* </w:t>
            </w:r>
            <w:proofErr w:type="spellStart"/>
            <w:r w:rsidRPr="00A15425">
              <w:rPr>
                <w:rFonts w:ascii="Consolas" w:hAnsi="Consolas"/>
                <w:lang w:val="en-US"/>
              </w:rPr>
              <w:t>argv</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t xml:space="preserve">// </w:t>
            </w:r>
            <w:proofErr w:type="spellStart"/>
            <w:r w:rsidRPr="00A15425">
              <w:rPr>
                <w:rFonts w:ascii="Consolas" w:hAnsi="Consolas"/>
                <w:lang w:val="en-US"/>
              </w:rPr>
              <w:t>QCoreApplication</w:t>
            </w:r>
            <w:proofErr w:type="spellEnd"/>
            <w:r w:rsidRPr="00A15425">
              <w:rPr>
                <w:rFonts w:ascii="Consolas" w:hAnsi="Consolas"/>
                <w:lang w:val="en-US"/>
              </w:rPr>
              <w:t xml:space="preserve"> a(</w:t>
            </w:r>
            <w:proofErr w:type="spellStart"/>
            <w:r w:rsidRPr="00A15425">
              <w:rPr>
                <w:rFonts w:ascii="Consolas" w:hAnsi="Consolas"/>
                <w:lang w:val="en-US"/>
              </w:rPr>
              <w:t>argc</w:t>
            </w:r>
            <w:proofErr w:type="spellEnd"/>
            <w:r w:rsidRPr="00A15425">
              <w:rPr>
                <w:rFonts w:ascii="Consolas" w:hAnsi="Consolas"/>
                <w:lang w:val="en-US"/>
              </w:rPr>
              <w:t xml:space="preserve">, </w:t>
            </w:r>
            <w:proofErr w:type="spellStart"/>
            <w:r w:rsidRPr="00A15425">
              <w:rPr>
                <w:rFonts w:ascii="Consolas" w:hAnsi="Consolas"/>
                <w:lang w:val="en-US"/>
              </w:rPr>
              <w:t>argv</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srand</w:t>
            </w:r>
            <w:proofErr w:type="spellEnd"/>
            <w:r w:rsidRPr="00A15425">
              <w:rPr>
                <w:rFonts w:ascii="Consolas" w:hAnsi="Consolas"/>
                <w:lang w:val="en-US"/>
              </w:rPr>
              <w:t>(time(</w:t>
            </w:r>
            <w:proofErr w:type="spellStart"/>
            <w:r w:rsidRPr="00A15425">
              <w:rPr>
                <w:rFonts w:ascii="Consolas" w:hAnsi="Consolas"/>
                <w:lang w:val="en-US"/>
              </w:rPr>
              <w:t>nullptr</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t>double** X, ** Y, ** R;</w:t>
            </w:r>
            <w:r w:rsidRPr="00A15425">
              <w:rPr>
                <w:rFonts w:ascii="Consolas" w:hAnsi="Consolas"/>
                <w:lang w:val="en-US"/>
              </w:rPr>
              <w:br/>
              <w:t>double* A, * B, * C;</w:t>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size = 500;</w:t>
            </w:r>
            <w:r w:rsidRPr="00A15425">
              <w:rPr>
                <w:rFonts w:ascii="Consolas" w:hAnsi="Consolas"/>
                <w:lang w:val="en-US"/>
              </w:rPr>
              <w:br/>
              <w:t xml:space="preserve">double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i</w:t>
            </w:r>
            <w:proofErr w:type="spellEnd"/>
            <w:r w:rsidRPr="00A15425">
              <w:rPr>
                <w:rFonts w:ascii="Consolas" w:hAnsi="Consolas"/>
                <w:lang w:val="en-US"/>
              </w:rPr>
              <w:t>, j, k, l;</w:t>
            </w:r>
            <w:r w:rsidRPr="00A15425">
              <w:rPr>
                <w:rFonts w:ascii="Consolas" w:hAnsi="Consolas"/>
                <w:lang w:val="en-US"/>
              </w:rPr>
              <w:br/>
            </w:r>
            <w:r>
              <w:rPr>
                <w:rFonts w:ascii="Consolas" w:hAnsi="Consolas"/>
                <w:lang w:val="en-US"/>
              </w:rPr>
              <w:t xml:space="preserve">  </w:t>
            </w:r>
            <w:r w:rsidRPr="00A15425">
              <w:rPr>
                <w:rFonts w:ascii="Consolas" w:hAnsi="Consolas"/>
                <w:lang w:val="en-US"/>
              </w:rPr>
              <w:t>for (k = 0; k &lt; 3; k++)</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X = new double* [size];</w:t>
            </w:r>
            <w:r w:rsidRPr="00A15425">
              <w:rPr>
                <w:rFonts w:ascii="Consolas" w:hAnsi="Consolas"/>
                <w:lang w:val="en-US"/>
              </w:rPr>
              <w:br/>
            </w:r>
            <w:r>
              <w:rPr>
                <w:rFonts w:ascii="Consolas" w:hAnsi="Consolas"/>
                <w:lang w:val="en-US"/>
              </w:rPr>
              <w:t xml:space="preserve">    </w:t>
            </w:r>
            <w:r w:rsidRPr="00A15425">
              <w:rPr>
                <w:rFonts w:ascii="Consolas" w:hAnsi="Consolas"/>
                <w:lang w:val="en-US"/>
              </w:rPr>
              <w:t>Y = new double* [size];</w:t>
            </w:r>
            <w:r w:rsidRPr="00A15425">
              <w:rPr>
                <w:rFonts w:ascii="Consolas" w:hAnsi="Consolas"/>
                <w:lang w:val="en-US"/>
              </w:rPr>
              <w:br/>
            </w:r>
            <w:r>
              <w:rPr>
                <w:rFonts w:ascii="Consolas" w:hAnsi="Consolas"/>
                <w:lang w:val="en-US"/>
              </w:rPr>
              <w:t xml:space="preserve">     </w:t>
            </w:r>
            <w:r w:rsidRPr="00A15425">
              <w:rPr>
                <w:rFonts w:ascii="Consolas" w:hAnsi="Consolas"/>
                <w:lang w:val="en-US"/>
              </w:rPr>
              <w:t>R = new double* [size];</w:t>
            </w:r>
            <w:r w:rsidRPr="00A15425">
              <w:rPr>
                <w:rFonts w:ascii="Consolas" w:hAnsi="Consolas"/>
                <w:lang w:val="en-US"/>
              </w:rPr>
              <w:br/>
            </w:r>
            <w:r>
              <w:rPr>
                <w:rFonts w:ascii="Consolas" w:hAnsi="Consolas"/>
                <w:lang w:val="en-US"/>
              </w:rPr>
              <w:t xml:space="preserve">      </w:t>
            </w:r>
            <w:r w:rsidRPr="00A15425">
              <w:rPr>
                <w:rFonts w:ascii="Consolas" w:hAnsi="Consolas"/>
                <w:lang w:val="en-US"/>
              </w:rPr>
              <w:t>A = new double[size * size];</w:t>
            </w:r>
            <w:r w:rsidRPr="00A15425">
              <w:rPr>
                <w:rFonts w:ascii="Consolas" w:hAnsi="Consolas"/>
                <w:lang w:val="en-US"/>
              </w:rPr>
              <w:br/>
            </w:r>
            <w:r>
              <w:rPr>
                <w:rFonts w:ascii="Consolas" w:hAnsi="Consolas"/>
                <w:lang w:val="en-US"/>
              </w:rPr>
              <w:t xml:space="preserve">       </w:t>
            </w:r>
            <w:r w:rsidRPr="00A15425">
              <w:rPr>
                <w:rFonts w:ascii="Consolas" w:hAnsi="Consolas"/>
                <w:lang w:val="en-US"/>
              </w:rPr>
              <w:t>B = new double[size * size];</w:t>
            </w:r>
            <w:r w:rsidRPr="00A15425">
              <w:rPr>
                <w:rFonts w:ascii="Consolas" w:hAnsi="Consolas"/>
                <w:lang w:val="en-US"/>
              </w:rPr>
              <w:br/>
            </w:r>
            <w:r>
              <w:rPr>
                <w:rFonts w:ascii="Consolas" w:hAnsi="Consolas"/>
                <w:lang w:val="en-US"/>
              </w:rPr>
              <w:lastRenderedPageBreak/>
              <w:t xml:space="preserve">        </w:t>
            </w:r>
            <w:r w:rsidRPr="00A15425">
              <w:rPr>
                <w:rFonts w:ascii="Consolas" w:hAnsi="Consolas"/>
                <w:lang w:val="en-US"/>
              </w:rPr>
              <w:t>C = new double[size * size];</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i</w:t>
            </w:r>
            <w:proofErr w:type="spellEnd"/>
            <w:r w:rsidRPr="00A15425">
              <w:rPr>
                <w:rFonts w:ascii="Consolas" w:hAnsi="Consolas"/>
                <w:lang w:val="en-US"/>
              </w:rPr>
              <w:t xml:space="preserve"> = 0; </w:t>
            </w:r>
            <w:proofErr w:type="spellStart"/>
            <w:r w:rsidRPr="00A15425">
              <w:rPr>
                <w:rFonts w:ascii="Consolas" w:hAnsi="Consolas"/>
                <w:lang w:val="en-US"/>
              </w:rPr>
              <w:t>i</w:t>
            </w:r>
            <w:proofErr w:type="spellEnd"/>
            <w:r w:rsidRPr="00A15425">
              <w:rPr>
                <w:rFonts w:ascii="Consolas" w:hAnsi="Consolas"/>
                <w:lang w:val="en-US"/>
              </w:rPr>
              <w:t xml:space="preserve"> &lt; size; </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X[</w:t>
            </w:r>
            <w:proofErr w:type="spellStart"/>
            <w:r w:rsidRPr="00A15425">
              <w:rPr>
                <w:rFonts w:ascii="Consolas" w:hAnsi="Consolas"/>
                <w:lang w:val="en-US"/>
              </w:rPr>
              <w:t>i</w:t>
            </w:r>
            <w:proofErr w:type="spellEnd"/>
            <w:r w:rsidRPr="00A15425">
              <w:rPr>
                <w:rFonts w:ascii="Consolas" w:hAnsi="Consolas"/>
                <w:lang w:val="en-US"/>
              </w:rPr>
              <w:t>] = new double[size];</w:t>
            </w:r>
            <w:r w:rsidRPr="00A15425">
              <w:rPr>
                <w:rFonts w:ascii="Consolas" w:hAnsi="Consolas"/>
                <w:lang w:val="en-US"/>
              </w:rPr>
              <w:br/>
            </w:r>
            <w:r>
              <w:rPr>
                <w:rFonts w:ascii="Consolas" w:hAnsi="Consolas"/>
                <w:lang w:val="en-US"/>
              </w:rPr>
              <w:t xml:space="preserve">       </w:t>
            </w:r>
            <w:r w:rsidRPr="00A15425">
              <w:rPr>
                <w:rFonts w:ascii="Consolas" w:hAnsi="Consolas"/>
                <w:lang w:val="en-US"/>
              </w:rPr>
              <w:t>Y[</w:t>
            </w:r>
            <w:proofErr w:type="spellStart"/>
            <w:r w:rsidRPr="00A15425">
              <w:rPr>
                <w:rFonts w:ascii="Consolas" w:hAnsi="Consolas"/>
                <w:lang w:val="en-US"/>
              </w:rPr>
              <w:t>i</w:t>
            </w:r>
            <w:proofErr w:type="spellEnd"/>
            <w:r w:rsidRPr="00A15425">
              <w:rPr>
                <w:rFonts w:ascii="Consolas" w:hAnsi="Consolas"/>
                <w:lang w:val="en-US"/>
              </w:rPr>
              <w:t>] = new double[size];</w:t>
            </w:r>
            <w:r w:rsidRPr="00A15425">
              <w:rPr>
                <w:rFonts w:ascii="Consolas" w:hAnsi="Consolas"/>
                <w:lang w:val="en-US"/>
              </w:rPr>
              <w:br/>
            </w:r>
            <w:r>
              <w:rPr>
                <w:rFonts w:ascii="Consolas" w:hAnsi="Consolas"/>
                <w:lang w:val="en-US"/>
              </w:rPr>
              <w:t xml:space="preserve">         </w:t>
            </w:r>
            <w:r w:rsidRPr="00A15425">
              <w:rPr>
                <w:rFonts w:ascii="Consolas" w:hAnsi="Consolas"/>
                <w:lang w:val="en-US"/>
              </w:rPr>
              <w:t>R[</w:t>
            </w:r>
            <w:proofErr w:type="spellStart"/>
            <w:r w:rsidRPr="00A15425">
              <w:rPr>
                <w:rFonts w:ascii="Consolas" w:hAnsi="Consolas"/>
                <w:lang w:val="en-US"/>
              </w:rPr>
              <w:t>i</w:t>
            </w:r>
            <w:proofErr w:type="spellEnd"/>
            <w:r w:rsidRPr="00A15425">
              <w:rPr>
                <w:rFonts w:ascii="Consolas" w:hAnsi="Consolas"/>
                <w:lang w:val="en-US"/>
              </w:rPr>
              <w:t>] = new double[size];</w:t>
            </w:r>
            <w:r w:rsidRPr="00A15425">
              <w:rPr>
                <w:rFonts w:ascii="Consolas" w:hAnsi="Consolas"/>
                <w:lang w:val="en-US"/>
              </w:rPr>
              <w:br/>
            </w:r>
            <w:r>
              <w:rPr>
                <w:rFonts w:ascii="Consolas" w:hAnsi="Consolas"/>
                <w:lang w:val="en-US"/>
              </w:rPr>
              <w:t xml:space="preserve">  </w:t>
            </w:r>
            <w:r w:rsidRPr="00A15425">
              <w:rPr>
                <w:rFonts w:ascii="Consolas" w:hAnsi="Consolas"/>
                <w:lang w:val="en-US"/>
              </w:rPr>
              <w:t>for (j = 0; j &lt; size; j++)</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X[</w:t>
            </w:r>
            <w:proofErr w:type="spellStart"/>
            <w:r w:rsidRPr="00A15425">
              <w:rPr>
                <w:rFonts w:ascii="Consolas" w:hAnsi="Consolas"/>
                <w:lang w:val="en-US"/>
              </w:rPr>
              <w:t>i</w:t>
            </w:r>
            <w:proofErr w:type="spellEnd"/>
            <w:r w:rsidRPr="00A15425">
              <w:rPr>
                <w:rFonts w:ascii="Consolas" w:hAnsi="Consolas"/>
                <w:lang w:val="en-US"/>
              </w:rPr>
              <w:t>][j] = rand() % 101 - 50;</w:t>
            </w:r>
            <w:r w:rsidRPr="00A15425">
              <w:rPr>
                <w:rFonts w:ascii="Consolas" w:hAnsi="Consolas"/>
                <w:lang w:val="en-US"/>
              </w:rPr>
              <w:br/>
            </w:r>
            <w:r>
              <w:rPr>
                <w:rFonts w:ascii="Consolas" w:hAnsi="Consolas"/>
                <w:lang w:val="en-US"/>
              </w:rPr>
              <w:t xml:space="preserve">      </w:t>
            </w:r>
            <w:r w:rsidRPr="00A15425">
              <w:rPr>
                <w:rFonts w:ascii="Consolas" w:hAnsi="Consolas"/>
                <w:lang w:val="en-US"/>
              </w:rPr>
              <w:t>Y[</w:t>
            </w:r>
            <w:proofErr w:type="spellStart"/>
            <w:r w:rsidRPr="00A15425">
              <w:rPr>
                <w:rFonts w:ascii="Consolas" w:hAnsi="Consolas"/>
                <w:lang w:val="en-US"/>
              </w:rPr>
              <w:t>i</w:t>
            </w:r>
            <w:proofErr w:type="spellEnd"/>
            <w:r w:rsidRPr="00A15425">
              <w:rPr>
                <w:rFonts w:ascii="Consolas" w:hAnsi="Consolas"/>
                <w:lang w:val="en-US"/>
              </w:rPr>
              <w:t>][j] = rand() % 101 - 50;</w:t>
            </w:r>
            <w:r w:rsidRPr="00A15425">
              <w:rPr>
                <w:rFonts w:ascii="Consolas" w:hAnsi="Consolas"/>
                <w:lang w:val="en-US"/>
              </w:rPr>
              <w:br/>
            </w:r>
            <w:r>
              <w:rPr>
                <w:rFonts w:ascii="Consolas" w:hAnsi="Consolas"/>
                <w:lang w:val="en-US"/>
              </w:rPr>
              <w:t xml:space="preserve">        </w:t>
            </w:r>
            <w:r w:rsidRPr="00A15425">
              <w:rPr>
                <w:rFonts w:ascii="Consolas" w:hAnsi="Consolas"/>
                <w:lang w:val="en-US"/>
              </w:rPr>
              <w:t>R[</w:t>
            </w:r>
            <w:proofErr w:type="spellStart"/>
            <w:r w:rsidRPr="00A15425">
              <w:rPr>
                <w:rFonts w:ascii="Consolas" w:hAnsi="Consolas"/>
                <w:lang w:val="en-US"/>
              </w:rPr>
              <w:t>i</w:t>
            </w:r>
            <w:proofErr w:type="spellEnd"/>
            <w:r w:rsidRPr="00A15425">
              <w:rPr>
                <w:rFonts w:ascii="Consolas" w:hAnsi="Consolas"/>
                <w:lang w:val="en-US"/>
              </w:rPr>
              <w:t>][j] = 0;</w:t>
            </w:r>
            <w:r w:rsidRPr="00A15425">
              <w:rPr>
                <w:rFonts w:ascii="Consolas" w:hAnsi="Consolas"/>
                <w:lang w:val="en-US"/>
              </w:rPr>
              <w:br/>
            </w:r>
            <w:r>
              <w:rPr>
                <w:rFonts w:ascii="Consolas" w:hAnsi="Consolas"/>
                <w:lang w:val="en-US"/>
              </w:rPr>
              <w:t xml:space="preserve">         </w:t>
            </w:r>
            <w:r w:rsidRPr="00A15425">
              <w:rPr>
                <w:rFonts w:ascii="Consolas" w:hAnsi="Consolas"/>
                <w:lang w:val="en-US"/>
              </w:rPr>
              <w:t>A[</w:t>
            </w:r>
            <w:proofErr w:type="spellStart"/>
            <w:r w:rsidRPr="00A15425">
              <w:rPr>
                <w:rFonts w:ascii="Consolas" w:hAnsi="Consolas"/>
                <w:lang w:val="en-US"/>
              </w:rPr>
              <w:t>i</w:t>
            </w:r>
            <w:proofErr w:type="spellEnd"/>
            <w:r w:rsidRPr="00A15425">
              <w:rPr>
                <w:rFonts w:ascii="Consolas" w:hAnsi="Consolas"/>
                <w:lang w:val="en-US"/>
              </w:rPr>
              <w:t xml:space="preserve"> * size + j] = X[</w:t>
            </w:r>
            <w:proofErr w:type="spellStart"/>
            <w:r w:rsidRPr="00A15425">
              <w:rPr>
                <w:rFonts w:ascii="Consolas" w:hAnsi="Consolas"/>
                <w:lang w:val="en-US"/>
              </w:rPr>
              <w:t>i</w:t>
            </w:r>
            <w:proofErr w:type="spellEnd"/>
            <w:r w:rsidRPr="00A15425">
              <w:rPr>
                <w:rFonts w:ascii="Consolas" w:hAnsi="Consolas"/>
                <w:lang w:val="en-US"/>
              </w:rPr>
              <w:t>][j];</w:t>
            </w:r>
            <w:r w:rsidRPr="00A15425">
              <w:rPr>
                <w:rFonts w:ascii="Consolas" w:hAnsi="Consolas"/>
                <w:lang w:val="en-US"/>
              </w:rPr>
              <w:br/>
            </w:r>
            <w:r>
              <w:rPr>
                <w:rFonts w:ascii="Consolas" w:hAnsi="Consolas"/>
                <w:lang w:val="en-US"/>
              </w:rPr>
              <w:t xml:space="preserve">           </w:t>
            </w:r>
            <w:r w:rsidRPr="00A15425">
              <w:rPr>
                <w:rFonts w:ascii="Consolas" w:hAnsi="Consolas"/>
                <w:lang w:val="en-US"/>
              </w:rPr>
              <w:t>B[</w:t>
            </w:r>
            <w:proofErr w:type="spellStart"/>
            <w:r w:rsidRPr="00A15425">
              <w:rPr>
                <w:rFonts w:ascii="Consolas" w:hAnsi="Consolas"/>
                <w:lang w:val="en-US"/>
              </w:rPr>
              <w:t>i</w:t>
            </w:r>
            <w:proofErr w:type="spellEnd"/>
            <w:r w:rsidRPr="00A15425">
              <w:rPr>
                <w:rFonts w:ascii="Consolas" w:hAnsi="Consolas"/>
                <w:lang w:val="en-US"/>
              </w:rPr>
              <w:t xml:space="preserve"> * size + j] = Y[</w:t>
            </w:r>
            <w:proofErr w:type="spellStart"/>
            <w:r w:rsidRPr="00A15425">
              <w:rPr>
                <w:rFonts w:ascii="Consolas" w:hAnsi="Consolas"/>
                <w:lang w:val="en-US"/>
              </w:rPr>
              <w:t>i</w:t>
            </w:r>
            <w:proofErr w:type="spellEnd"/>
            <w:r w:rsidRPr="00A15425">
              <w:rPr>
                <w:rFonts w:ascii="Consolas" w:hAnsi="Consolas"/>
                <w:lang w:val="en-US"/>
              </w:rPr>
              <w:t>][j];</w:t>
            </w:r>
            <w:r w:rsidRPr="00A15425">
              <w:rPr>
                <w:rFonts w:ascii="Consolas" w:hAnsi="Consolas"/>
                <w:lang w:val="en-US"/>
              </w:rPr>
              <w:br/>
            </w:r>
            <w:r>
              <w:rPr>
                <w:rFonts w:ascii="Consolas" w:hAnsi="Consolas"/>
                <w:lang w:val="en-US"/>
              </w:rPr>
              <w:t xml:space="preserve">             </w:t>
            </w:r>
            <w:r w:rsidRPr="00A15425">
              <w:rPr>
                <w:rFonts w:ascii="Consolas" w:hAnsi="Consolas"/>
                <w:lang w:val="en-US"/>
              </w:rPr>
              <w:t>C[</w:t>
            </w:r>
            <w:proofErr w:type="spellStart"/>
            <w:r w:rsidRPr="00A15425">
              <w:rPr>
                <w:rFonts w:ascii="Consolas" w:hAnsi="Consolas"/>
                <w:lang w:val="en-US"/>
              </w:rPr>
              <w:t>i</w:t>
            </w:r>
            <w:proofErr w:type="spellEnd"/>
            <w:r w:rsidRPr="00A15425">
              <w:rPr>
                <w:rFonts w:ascii="Consolas" w:hAnsi="Consolas"/>
                <w:lang w:val="en-US"/>
              </w:rPr>
              <w:t xml:space="preserve"> * size + j] = 0;</w:t>
            </w:r>
            <w:r w:rsidRPr="00A15425">
              <w:rPr>
                <w:rFonts w:ascii="Consolas" w:hAnsi="Consolas"/>
                <w:lang w:val="en-US"/>
              </w:rPr>
              <w:br/>
              <w:t>}</w:t>
            </w:r>
            <w:r w:rsidRPr="00A15425">
              <w:rPr>
                <w:rFonts w:ascii="Consolas" w:hAnsi="Consolas"/>
                <w:lang w:val="en-US"/>
              </w:rPr>
              <w:br/>
              <w:t>}</w:t>
            </w:r>
            <w:r w:rsidRPr="00A15425">
              <w:rPr>
                <w:rFonts w:ascii="Consolas" w:hAnsi="Consolas"/>
                <w:lang w:val="en-US"/>
              </w:rPr>
              <w:br/>
              <w:t>/*</w:t>
            </w:r>
            <w:r w:rsidRPr="00A15425">
              <w:rPr>
                <w:rFonts w:ascii="Consolas" w:hAnsi="Consolas"/>
                <w:lang w:val="en-US"/>
              </w:rPr>
              <w:br/>
              <w:t xml:space="preserve">DGEMM_BLAS(X, Y, R, size,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"DGEMM_BLAS " « size « " " « </w:t>
            </w:r>
            <w:proofErr w:type="spellStart"/>
            <w:r w:rsidRPr="00A15425">
              <w:rPr>
                <w:rFonts w:ascii="Consolas" w:hAnsi="Consolas"/>
                <w:lang w:val="en-US"/>
              </w:rPr>
              <w:t>someTime</w:t>
            </w:r>
            <w:proofErr w:type="spellEnd"/>
            <w:r w:rsidRPr="00A15425">
              <w:rPr>
                <w:rFonts w:ascii="Consolas" w:hAnsi="Consolas"/>
                <w:lang w:val="en-US"/>
              </w:rPr>
              <w:t xml:space="preserve">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r>
            <w:r w:rsidRPr="00A15425">
              <w:rPr>
                <w:rFonts w:ascii="Consolas" w:hAnsi="Consolas"/>
                <w:lang w:val="en-US"/>
              </w:rPr>
              <w:br/>
              <w:t xml:space="preserve">DGEMM_opt_1(X, Y, R, size,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"DGEMM_opt_1 " « size « " " « </w:t>
            </w:r>
            <w:proofErr w:type="spellStart"/>
            <w:r w:rsidRPr="00A15425">
              <w:rPr>
                <w:rFonts w:ascii="Consolas" w:hAnsi="Consolas"/>
                <w:lang w:val="en-US"/>
              </w:rPr>
              <w:t>someTime</w:t>
            </w:r>
            <w:proofErr w:type="spellEnd"/>
            <w:r w:rsidRPr="00A15425">
              <w:rPr>
                <w:rFonts w:ascii="Consolas" w:hAnsi="Consolas"/>
                <w:lang w:val="en-US"/>
              </w:rPr>
              <w:t xml:space="preserve">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blockSize</w:t>
            </w:r>
            <w:proofErr w:type="spellEnd"/>
            <w:r w:rsidRPr="00A15425">
              <w:rPr>
                <w:rFonts w:ascii="Consolas" w:hAnsi="Consolas"/>
                <w:lang w:val="en-US"/>
              </w:rPr>
              <w:t>[5] = { 4, 20, 50, 100, 250 };</w:t>
            </w:r>
            <w:r w:rsidRPr="00A15425">
              <w:rPr>
                <w:rFonts w:ascii="Consolas" w:hAnsi="Consolas"/>
                <w:lang w:val="en-US"/>
              </w:rPr>
              <w:br/>
              <w:t xml:space="preserve">double </w:t>
            </w:r>
            <w:proofErr w:type="spellStart"/>
            <w:r w:rsidRPr="00A15425">
              <w:rPr>
                <w:rFonts w:ascii="Consolas" w:hAnsi="Consolas"/>
                <w:lang w:val="en-US"/>
              </w:rPr>
              <w:t>blockTime</w:t>
            </w:r>
            <w:proofErr w:type="spellEnd"/>
            <w:r w:rsidRPr="00A15425">
              <w:rPr>
                <w:rFonts w:ascii="Consolas" w:hAnsi="Consolas"/>
                <w:lang w:val="en-US"/>
              </w:rPr>
              <w:t xml:space="preserve">[5]; </w:t>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id = 0;</w:t>
            </w:r>
            <w:r w:rsidRPr="00A15425">
              <w:rPr>
                <w:rFonts w:ascii="Consolas" w:hAnsi="Consolas"/>
                <w:lang w:val="en-US"/>
              </w:rPr>
              <w:br/>
            </w:r>
            <w:r>
              <w:rPr>
                <w:rFonts w:ascii="Consolas" w:hAnsi="Consolas"/>
                <w:lang w:val="en-US"/>
              </w:rPr>
              <w:t xml:space="preserve">  </w:t>
            </w:r>
            <w:r w:rsidRPr="00A15425">
              <w:rPr>
                <w:rFonts w:ascii="Consolas" w:hAnsi="Consolas"/>
                <w:lang w:val="en-US"/>
              </w:rPr>
              <w:t>for (l = 0; l &lt; 5; l++)</w:t>
            </w:r>
            <w:r w:rsidRPr="00A15425">
              <w:rPr>
                <w:rFonts w:ascii="Consolas" w:hAnsi="Consolas"/>
                <w:lang w:val="en-US"/>
              </w:rPr>
              <w:br/>
              <w:t>{</w:t>
            </w:r>
            <w:r w:rsidRPr="00A15425">
              <w:rPr>
                <w:rFonts w:ascii="Consolas" w:hAnsi="Consolas"/>
                <w:lang w:val="en-US"/>
              </w:rPr>
              <w:br/>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DGEMM_opt_2(size, A, B, C, </w:t>
            </w:r>
            <w:proofErr w:type="spellStart"/>
            <w:r w:rsidRPr="00A15425">
              <w:rPr>
                <w:rFonts w:ascii="Consolas" w:hAnsi="Consolas"/>
                <w:lang w:val="en-US"/>
              </w:rPr>
              <w:t>blockSize</w:t>
            </w:r>
            <w:proofErr w:type="spellEnd"/>
            <w:r w:rsidRPr="00A15425">
              <w:rPr>
                <w:rFonts w:ascii="Consolas" w:hAnsi="Consolas"/>
                <w:lang w:val="en-US"/>
              </w:rPr>
              <w:t xml:space="preserve">[l],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proofErr w:type="spellStart"/>
            <w:r w:rsidRPr="00A15425">
              <w:rPr>
                <w:rFonts w:ascii="Consolas" w:hAnsi="Consolas"/>
                <w:lang w:val="en-US"/>
              </w:rPr>
              <w:t>cout</w:t>
            </w:r>
            <w:proofErr w:type="spellEnd"/>
            <w:r w:rsidRPr="00A15425">
              <w:rPr>
                <w:rFonts w:ascii="Consolas" w:hAnsi="Consolas"/>
                <w:lang w:val="en-US"/>
              </w:rPr>
              <w:t xml:space="preserve"> « "DGEMM_opt_2 " « size « " " « </w:t>
            </w:r>
            <w:proofErr w:type="spellStart"/>
            <w:r w:rsidRPr="00A15425">
              <w:rPr>
                <w:rFonts w:ascii="Consolas" w:hAnsi="Consolas"/>
                <w:lang w:val="en-US"/>
              </w:rPr>
              <w:t>someTime</w:t>
            </w:r>
            <w:proofErr w:type="spellEnd"/>
            <w:r w:rsidRPr="00A15425">
              <w:rPr>
                <w:rFonts w:ascii="Consolas" w:hAnsi="Consolas"/>
                <w:lang w:val="en-US"/>
              </w:rPr>
              <w:t xml:space="preserve"> « " Block size: " « </w:t>
            </w:r>
            <w:r>
              <w:rPr>
                <w:rFonts w:ascii="Consolas" w:hAnsi="Consolas"/>
                <w:lang w:val="en-US"/>
              </w:rPr>
              <w:t xml:space="preserve">          </w:t>
            </w:r>
            <w:proofErr w:type="spellStart"/>
            <w:r w:rsidRPr="00A15425">
              <w:rPr>
                <w:rFonts w:ascii="Consolas" w:hAnsi="Consolas"/>
                <w:lang w:val="en-US"/>
              </w:rPr>
              <w:t>blockSize</w:t>
            </w:r>
            <w:proofErr w:type="spellEnd"/>
            <w:r w:rsidRPr="00A15425">
              <w:rPr>
                <w:rFonts w:ascii="Consolas" w:hAnsi="Consolas"/>
                <w:lang w:val="en-US"/>
              </w:rPr>
              <w:t xml:space="preserve">[l]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proofErr w:type="spellStart"/>
            <w:r w:rsidRPr="00A15425">
              <w:rPr>
                <w:rFonts w:ascii="Consolas" w:hAnsi="Consolas"/>
                <w:lang w:val="en-US"/>
              </w:rPr>
              <w:t>blockTime</w:t>
            </w:r>
            <w:proofErr w:type="spellEnd"/>
            <w:r w:rsidRPr="00A15425">
              <w:rPr>
                <w:rFonts w:ascii="Consolas" w:hAnsi="Consolas"/>
                <w:lang w:val="en-US"/>
              </w:rPr>
              <w:t xml:space="preserve">[l] =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for(l = 0; l &lt; 5; l++)</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if(</w:t>
            </w:r>
            <w:proofErr w:type="spellStart"/>
            <w:r w:rsidRPr="00A15425">
              <w:rPr>
                <w:rFonts w:ascii="Consolas" w:hAnsi="Consolas"/>
                <w:lang w:val="en-US"/>
              </w:rPr>
              <w:t>blockTime</w:t>
            </w:r>
            <w:proofErr w:type="spellEnd"/>
            <w:r w:rsidRPr="00A15425">
              <w:rPr>
                <w:rFonts w:ascii="Consolas" w:hAnsi="Consolas"/>
                <w:lang w:val="en-US"/>
              </w:rPr>
              <w:t xml:space="preserve">[l] &lt; </w:t>
            </w:r>
            <w:proofErr w:type="spellStart"/>
            <w:r w:rsidRPr="00A15425">
              <w:rPr>
                <w:rFonts w:ascii="Consolas" w:hAnsi="Consolas"/>
                <w:lang w:val="en-US"/>
              </w:rPr>
              <w:t>blockTime</w:t>
            </w:r>
            <w:proofErr w:type="spellEnd"/>
            <w:r w:rsidRPr="00A15425">
              <w:rPr>
                <w:rFonts w:ascii="Consolas" w:hAnsi="Consolas"/>
                <w:lang w:val="en-US"/>
              </w:rPr>
              <w:t>[id])</w:t>
            </w:r>
            <w:r w:rsidRPr="00A15425">
              <w:rPr>
                <w:rFonts w:ascii="Consolas" w:hAnsi="Consolas"/>
                <w:lang w:val="en-US"/>
              </w:rPr>
              <w:br/>
            </w:r>
            <w:r>
              <w:rPr>
                <w:rFonts w:ascii="Consolas" w:hAnsi="Consolas"/>
                <w:lang w:val="en-US"/>
              </w:rPr>
              <w:t xml:space="preserve">     </w:t>
            </w:r>
            <w:r w:rsidRPr="00A15425">
              <w:rPr>
                <w:rFonts w:ascii="Consolas" w:hAnsi="Consolas"/>
                <w:lang w:val="en-US"/>
              </w:rPr>
              <w:t>id = l;</w:t>
            </w:r>
            <w:r w:rsidRPr="00A15425">
              <w:rPr>
                <w:rFonts w:ascii="Consolas" w:hAnsi="Consolas"/>
                <w:lang w:val="en-US"/>
              </w:rPr>
              <w:br/>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w:t>
            </w:r>
            <w:r w:rsidRPr="00A15425">
              <w:rPr>
                <w:rFonts w:ascii="Consolas" w:hAnsi="Consolas"/>
              </w:rPr>
              <w:t>Оптимальный</w:t>
            </w:r>
            <w:r w:rsidRPr="00A15425">
              <w:rPr>
                <w:rFonts w:ascii="Consolas" w:hAnsi="Consolas"/>
                <w:lang w:val="en-US"/>
              </w:rPr>
              <w:t xml:space="preserve"> Block size </w:t>
            </w:r>
            <w:r w:rsidRPr="00A15425">
              <w:rPr>
                <w:rFonts w:ascii="Consolas" w:hAnsi="Consolas"/>
              </w:rPr>
              <w:t>для</w:t>
            </w:r>
            <w:r w:rsidRPr="00A15425">
              <w:rPr>
                <w:rFonts w:ascii="Consolas" w:hAnsi="Consolas"/>
                <w:lang w:val="en-US"/>
              </w:rPr>
              <w:t xml:space="preserve"> </w:t>
            </w:r>
            <w:r w:rsidRPr="00A15425">
              <w:rPr>
                <w:rFonts w:ascii="Consolas" w:hAnsi="Consolas"/>
              </w:rPr>
              <w:t>матрицы</w:t>
            </w:r>
            <w:r w:rsidRPr="00A15425">
              <w:rPr>
                <w:rFonts w:ascii="Consolas" w:hAnsi="Consolas"/>
                <w:lang w:val="en-US"/>
              </w:rPr>
              <w:t xml:space="preserve"> </w:t>
            </w:r>
            <w:r w:rsidRPr="00A15425">
              <w:rPr>
                <w:rFonts w:ascii="Consolas" w:hAnsi="Consolas"/>
              </w:rPr>
              <w:t>размерности</w:t>
            </w:r>
            <w:r w:rsidRPr="00A15425">
              <w:rPr>
                <w:rFonts w:ascii="Consolas" w:hAnsi="Consolas"/>
                <w:lang w:val="en-US"/>
              </w:rPr>
              <w:t xml:space="preserve"> " « size « ": " « </w:t>
            </w:r>
            <w:proofErr w:type="spellStart"/>
            <w:r w:rsidRPr="00A15425">
              <w:rPr>
                <w:rFonts w:ascii="Consolas" w:hAnsi="Consolas"/>
                <w:lang w:val="en-US"/>
              </w:rPr>
              <w:t>blockSize</w:t>
            </w:r>
            <w:proofErr w:type="spellEnd"/>
            <w:r w:rsidRPr="00A15425">
              <w:rPr>
                <w:rFonts w:ascii="Consolas" w:hAnsi="Consolas"/>
                <w:lang w:val="en-US"/>
              </w:rPr>
              <w:t xml:space="preserve">[id]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t>/*</w:t>
            </w:r>
            <w:r w:rsidRPr="00A15425">
              <w:rPr>
                <w:rFonts w:ascii="Consolas" w:hAnsi="Consolas"/>
                <w:lang w:val="en-US"/>
              </w:rPr>
              <w:br/>
              <w:t xml:space="preserve">DGEMM_opt_3(size, A, B, C,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"DGEMM_opt_3 " « size « " " « </w:t>
            </w:r>
            <w:proofErr w:type="spellStart"/>
            <w:r w:rsidRPr="00A15425">
              <w:rPr>
                <w:rFonts w:ascii="Consolas" w:hAnsi="Consolas"/>
                <w:lang w:val="en-US"/>
              </w:rPr>
              <w:t>someTime</w:t>
            </w:r>
            <w:proofErr w:type="spellEnd"/>
            <w:r w:rsidRPr="00A15425">
              <w:rPr>
                <w:rFonts w:ascii="Consolas" w:hAnsi="Consolas"/>
                <w:lang w:val="en-US"/>
              </w:rPr>
              <w:t xml:space="preserve">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t xml:space="preserve">// </w:t>
            </w:r>
            <w:r w:rsidRPr="00A15425">
              <w:rPr>
                <w:rFonts w:ascii="Consolas" w:hAnsi="Consolas"/>
              </w:rPr>
              <w:t>среднее</w:t>
            </w:r>
            <w:r w:rsidRPr="00A15425">
              <w:rPr>
                <w:rFonts w:ascii="Consolas" w:hAnsi="Consolas"/>
                <w:lang w:val="en-US"/>
              </w:rPr>
              <w:t xml:space="preserve"> </w:t>
            </w:r>
            <w:r w:rsidRPr="00A15425">
              <w:rPr>
                <w:rFonts w:ascii="Consolas" w:hAnsi="Consolas"/>
              </w:rPr>
              <w:t>время</w:t>
            </w:r>
            <w:r w:rsidRPr="00A15425">
              <w:rPr>
                <w:rFonts w:ascii="Consolas" w:hAnsi="Consolas"/>
                <w:lang w:val="en-US"/>
              </w:rPr>
              <w:t xml:space="preserve"> / </w:t>
            </w:r>
            <w:r w:rsidRPr="00A15425">
              <w:rPr>
                <w:rFonts w:ascii="Consolas" w:hAnsi="Consolas"/>
              </w:rPr>
              <w:t>номер</w:t>
            </w:r>
            <w:r w:rsidRPr="00A15425">
              <w:rPr>
                <w:rFonts w:ascii="Consolas" w:hAnsi="Consolas"/>
                <w:lang w:val="en-US"/>
              </w:rPr>
              <w:t xml:space="preserve"> </w:t>
            </w:r>
            <w:r w:rsidRPr="00A15425">
              <w:rPr>
                <w:rFonts w:ascii="Consolas" w:hAnsi="Consolas"/>
              </w:rPr>
              <w:t>испытания</w:t>
            </w:r>
            <w:r w:rsidRPr="00A15425">
              <w:rPr>
                <w:rFonts w:ascii="Consolas" w:hAnsi="Consolas"/>
                <w:lang w:val="en-US"/>
              </w:rPr>
              <w:t xml:space="preserve"> / </w:t>
            </w:r>
            <w:r w:rsidRPr="00A15425">
              <w:rPr>
                <w:rFonts w:ascii="Consolas" w:hAnsi="Consolas"/>
              </w:rPr>
              <w:t>ускорение</w:t>
            </w:r>
            <w:r w:rsidRPr="00A15425">
              <w:rPr>
                <w:rFonts w:ascii="Consolas" w:hAnsi="Consolas"/>
                <w:lang w:val="en-US"/>
              </w:rPr>
              <w:br/>
              <w:t xml:space="preserve">// </w:t>
            </w:r>
            <w:r w:rsidRPr="00A15425">
              <w:rPr>
                <w:rFonts w:ascii="Consolas" w:hAnsi="Consolas"/>
              </w:rPr>
              <w:t>проверка</w:t>
            </w:r>
            <w:r w:rsidRPr="00A15425">
              <w:rPr>
                <w:rFonts w:ascii="Consolas" w:hAnsi="Consolas"/>
                <w:lang w:val="en-US"/>
              </w:rPr>
              <w:t xml:space="preserve"> </w:t>
            </w:r>
            <w:r w:rsidRPr="00A15425">
              <w:rPr>
                <w:rFonts w:ascii="Consolas" w:hAnsi="Consolas"/>
              </w:rPr>
              <w:t>времени</w:t>
            </w:r>
            <w:r w:rsidRPr="00A15425">
              <w:rPr>
                <w:rFonts w:ascii="Consolas" w:hAnsi="Consolas"/>
                <w:lang w:val="en-US"/>
              </w:rPr>
              <w:t xml:space="preserve"> BLAS opt 1-3</w:t>
            </w:r>
            <w:r w:rsidRPr="00A15425">
              <w:rPr>
                <w:rFonts w:ascii="Consolas" w:hAnsi="Consolas"/>
                <w:lang w:val="en-US"/>
              </w:rPr>
              <w:br/>
              <w:t xml:space="preserve">// </w:t>
            </w:r>
            <w:r w:rsidRPr="00A15425">
              <w:rPr>
                <w:rFonts w:ascii="Consolas" w:hAnsi="Consolas"/>
              </w:rPr>
              <w:t>вызов</w:t>
            </w:r>
            <w:r w:rsidRPr="00A15425">
              <w:rPr>
                <w:rFonts w:ascii="Consolas" w:hAnsi="Consolas"/>
                <w:lang w:val="en-US"/>
              </w:rPr>
              <w:t xml:space="preserve"> </w:t>
            </w:r>
            <w:r w:rsidRPr="00A15425">
              <w:rPr>
                <w:rFonts w:ascii="Consolas" w:hAnsi="Consolas"/>
              </w:rPr>
              <w:t>с</w:t>
            </w:r>
            <w:r w:rsidRPr="00A15425">
              <w:rPr>
                <w:rFonts w:ascii="Consolas" w:hAnsi="Consolas"/>
                <w:lang w:val="en-US"/>
              </w:rPr>
              <w:t xml:space="preserve"> </w:t>
            </w:r>
            <w:r w:rsidRPr="00A15425">
              <w:rPr>
                <w:rFonts w:ascii="Consolas" w:hAnsi="Consolas"/>
              </w:rPr>
              <w:t>двумерной</w:t>
            </w:r>
            <w:r w:rsidRPr="00A15425">
              <w:rPr>
                <w:rFonts w:ascii="Consolas" w:hAnsi="Consolas"/>
                <w:lang w:val="en-US"/>
              </w:rPr>
              <w:t xml:space="preserve"> </w:t>
            </w:r>
            <w:r w:rsidRPr="00A15425">
              <w:rPr>
                <w:rFonts w:ascii="Consolas" w:hAnsi="Consolas"/>
              </w:rPr>
              <w:t>для</w:t>
            </w:r>
            <w:r w:rsidRPr="00A15425">
              <w:rPr>
                <w:rFonts w:ascii="Consolas" w:hAnsi="Consolas"/>
                <w:lang w:val="en-US"/>
              </w:rPr>
              <w:t xml:space="preserve"> </w:t>
            </w:r>
            <w:r w:rsidRPr="00A15425">
              <w:rPr>
                <w:rFonts w:ascii="Consolas" w:hAnsi="Consolas"/>
              </w:rPr>
              <w:t>ускорения</w:t>
            </w:r>
            <w:r w:rsidRPr="00A15425">
              <w:rPr>
                <w:rFonts w:ascii="Consolas" w:hAnsi="Consolas"/>
                <w:lang w:val="en-US"/>
              </w:rPr>
              <w:t xml:space="preserve"> CSV</w:t>
            </w:r>
            <w:r w:rsidRPr="00A15425">
              <w:rPr>
                <w:rFonts w:ascii="Consolas" w:hAnsi="Consolas"/>
                <w:lang w:val="en-US"/>
              </w:rPr>
              <w:br/>
            </w:r>
            <w:r>
              <w:rPr>
                <w:rFonts w:ascii="Consolas" w:hAnsi="Consolas"/>
                <w:lang w:val="en-US"/>
              </w:rPr>
              <w:lastRenderedPageBreak/>
              <w:t xml:space="preserve">  </w:t>
            </w:r>
            <w:r w:rsidRPr="00A15425">
              <w:rPr>
                <w:rFonts w:ascii="Consolas" w:hAnsi="Consolas"/>
                <w:lang w:val="en-US"/>
              </w:rPr>
              <w:t>for (</w:t>
            </w:r>
            <w:proofErr w:type="spellStart"/>
            <w:r w:rsidRPr="00A15425">
              <w:rPr>
                <w:rFonts w:ascii="Consolas" w:hAnsi="Consolas"/>
                <w:lang w:val="en-US"/>
              </w:rPr>
              <w:t>i</w:t>
            </w:r>
            <w:proofErr w:type="spellEnd"/>
            <w:r w:rsidRPr="00A15425">
              <w:rPr>
                <w:rFonts w:ascii="Consolas" w:hAnsi="Consolas"/>
                <w:lang w:val="en-US"/>
              </w:rPr>
              <w:t xml:space="preserve"> = 0; </w:t>
            </w:r>
            <w:proofErr w:type="spellStart"/>
            <w:r w:rsidRPr="00A15425">
              <w:rPr>
                <w:rFonts w:ascii="Consolas" w:hAnsi="Consolas"/>
                <w:lang w:val="en-US"/>
              </w:rPr>
              <w:t>i</w:t>
            </w:r>
            <w:proofErr w:type="spellEnd"/>
            <w:r w:rsidRPr="00A15425">
              <w:rPr>
                <w:rFonts w:ascii="Consolas" w:hAnsi="Consolas"/>
                <w:lang w:val="en-US"/>
              </w:rPr>
              <w:t xml:space="preserve"> &lt; size; </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delete[]X[</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delete[]Y[</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delete[]R[</w:t>
            </w:r>
            <w:proofErr w:type="spellStart"/>
            <w:r w:rsidRPr="00A15425">
              <w:rPr>
                <w:rFonts w:ascii="Consolas" w:hAnsi="Consolas"/>
                <w:lang w:val="en-US"/>
              </w:rPr>
              <w:t>i</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delete[]X;</w:t>
            </w:r>
            <w:r w:rsidRPr="00A15425">
              <w:rPr>
                <w:rFonts w:ascii="Consolas" w:hAnsi="Consolas"/>
                <w:lang w:val="en-US"/>
              </w:rPr>
              <w:br/>
            </w:r>
            <w:r>
              <w:rPr>
                <w:rFonts w:ascii="Consolas" w:hAnsi="Consolas"/>
                <w:lang w:val="en-US"/>
              </w:rPr>
              <w:t xml:space="preserve">   </w:t>
            </w:r>
            <w:r w:rsidRPr="00A15425">
              <w:rPr>
                <w:rFonts w:ascii="Consolas" w:hAnsi="Consolas"/>
                <w:lang w:val="en-US"/>
              </w:rPr>
              <w:t>delete[]Y;</w:t>
            </w:r>
            <w:r w:rsidRPr="00A15425">
              <w:rPr>
                <w:rFonts w:ascii="Consolas" w:hAnsi="Consolas"/>
                <w:lang w:val="en-US"/>
              </w:rPr>
              <w:br/>
            </w:r>
            <w:r>
              <w:rPr>
                <w:rFonts w:ascii="Consolas" w:hAnsi="Consolas"/>
                <w:lang w:val="en-US"/>
              </w:rPr>
              <w:t xml:space="preserve">    </w:t>
            </w:r>
            <w:r w:rsidRPr="00A15425">
              <w:rPr>
                <w:rFonts w:ascii="Consolas" w:hAnsi="Consolas"/>
                <w:lang w:val="en-US"/>
              </w:rPr>
              <w:t>delete[]R;</w:t>
            </w:r>
            <w:r w:rsidRPr="00A15425">
              <w:rPr>
                <w:rFonts w:ascii="Consolas" w:hAnsi="Consolas"/>
                <w:lang w:val="en-US"/>
              </w:rPr>
              <w:br/>
            </w:r>
            <w:r w:rsidRPr="00A15425">
              <w:rPr>
                <w:rFonts w:ascii="Consolas" w:hAnsi="Consolas"/>
                <w:lang w:val="en-US"/>
              </w:rPr>
              <w:br/>
            </w:r>
            <w:r>
              <w:rPr>
                <w:rFonts w:ascii="Consolas" w:hAnsi="Consolas"/>
                <w:lang w:val="en-US"/>
              </w:rPr>
              <w:t xml:space="preserve">   </w:t>
            </w:r>
            <w:r w:rsidRPr="00A15425">
              <w:rPr>
                <w:rFonts w:ascii="Consolas" w:hAnsi="Consolas"/>
                <w:lang w:val="en-US"/>
              </w:rPr>
              <w:t>delete[]A;</w:t>
            </w:r>
            <w:r w:rsidRPr="00A15425">
              <w:rPr>
                <w:rFonts w:ascii="Consolas" w:hAnsi="Consolas"/>
                <w:lang w:val="en-US"/>
              </w:rPr>
              <w:br/>
            </w:r>
            <w:r>
              <w:rPr>
                <w:rFonts w:ascii="Consolas" w:hAnsi="Consolas"/>
                <w:lang w:val="en-US"/>
              </w:rPr>
              <w:t xml:space="preserve">    </w:t>
            </w:r>
            <w:r w:rsidRPr="00A15425">
              <w:rPr>
                <w:rFonts w:ascii="Consolas" w:hAnsi="Consolas"/>
                <w:lang w:val="en-US"/>
              </w:rPr>
              <w:t>delete[]B;</w:t>
            </w:r>
            <w:r w:rsidRPr="00A15425">
              <w:rPr>
                <w:rFonts w:ascii="Consolas" w:hAnsi="Consolas"/>
                <w:lang w:val="en-US"/>
              </w:rPr>
              <w:br/>
            </w:r>
            <w:r>
              <w:rPr>
                <w:rFonts w:ascii="Consolas" w:hAnsi="Consolas"/>
                <w:lang w:val="en-US"/>
              </w:rPr>
              <w:t xml:space="preserve">     </w:t>
            </w:r>
            <w:r w:rsidRPr="00A15425">
              <w:rPr>
                <w:rFonts w:ascii="Consolas" w:hAnsi="Consolas"/>
                <w:lang w:val="en-US"/>
              </w:rPr>
              <w:t>delete[]C;</w:t>
            </w:r>
            <w:r w:rsidRPr="00A15425">
              <w:rPr>
                <w:rFonts w:ascii="Consolas" w:hAnsi="Consolas"/>
                <w:lang w:val="en-US"/>
              </w:rPr>
              <w:br/>
            </w:r>
            <w:r w:rsidRPr="00A15425">
              <w:rPr>
                <w:rFonts w:ascii="Consolas" w:hAnsi="Consolas"/>
                <w:lang w:val="en-US"/>
              </w:rPr>
              <w:br/>
              <w:t>size += 500 + 500 * k;</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 xml:space="preserve">// return </w:t>
            </w:r>
            <w:proofErr w:type="spellStart"/>
            <w:r w:rsidRPr="00A15425">
              <w:rPr>
                <w:rFonts w:ascii="Consolas" w:hAnsi="Consolas"/>
                <w:lang w:val="en-US"/>
              </w:rPr>
              <w:t>a.exec</w:t>
            </w:r>
            <w:proofErr w:type="spellEnd"/>
            <w:r w:rsidRPr="00A15425">
              <w:rPr>
                <w:rFonts w:ascii="Consolas" w:hAnsi="Consolas"/>
                <w:lang w:val="en-US"/>
              </w:rPr>
              <w:t>();</w:t>
            </w:r>
            <w:r w:rsidRPr="00A15425">
              <w:rPr>
                <w:rFonts w:ascii="Consolas" w:hAnsi="Consolas"/>
                <w:lang w:val="en-US"/>
              </w:rPr>
              <w:br/>
              <w:t>}</w:t>
            </w:r>
          </w:p>
        </w:tc>
      </w:tr>
    </w:tbl>
    <w:p w:rsidR="00112307" w:rsidRPr="00A15425" w:rsidRDefault="00112307">
      <w:pPr>
        <w:shd w:val="clear" w:color="auto" w:fill="FFFFFF"/>
        <w:spacing w:before="223" w:after="223"/>
        <w:jc w:val="both"/>
      </w:pPr>
      <w:r>
        <w:rPr>
          <w:sz w:val="28"/>
          <w:szCs w:val="28"/>
        </w:rPr>
        <w:lastRenderedPageBreak/>
        <w:t>Программа</w:t>
      </w:r>
      <w:r w:rsidRPr="00A15425">
        <w:rPr>
          <w:sz w:val="28"/>
          <w:szCs w:val="28"/>
        </w:rPr>
        <w:t xml:space="preserve"> </w:t>
      </w:r>
      <w:r>
        <w:rPr>
          <w:sz w:val="28"/>
          <w:szCs w:val="28"/>
        </w:rPr>
        <w:t>выводит</w:t>
      </w:r>
      <w:r w:rsidRPr="00A15425">
        <w:rPr>
          <w:sz w:val="28"/>
          <w:szCs w:val="28"/>
        </w:rPr>
        <w:t xml:space="preserve"> </w:t>
      </w:r>
      <w:r>
        <w:rPr>
          <w:sz w:val="28"/>
          <w:szCs w:val="28"/>
        </w:rPr>
        <w:t>результат</w:t>
      </w:r>
      <w:r w:rsidRPr="00A15425">
        <w:rPr>
          <w:sz w:val="28"/>
          <w:szCs w:val="28"/>
        </w:rPr>
        <w:t xml:space="preserve"> </w:t>
      </w:r>
      <w:r>
        <w:rPr>
          <w:sz w:val="28"/>
          <w:szCs w:val="28"/>
        </w:rPr>
        <w:t>времени</w:t>
      </w:r>
      <w:r w:rsidRPr="00A15425">
        <w:rPr>
          <w:sz w:val="28"/>
          <w:szCs w:val="28"/>
        </w:rPr>
        <w:t xml:space="preserve"> </w:t>
      </w:r>
      <w:r>
        <w:rPr>
          <w:sz w:val="28"/>
          <w:szCs w:val="28"/>
        </w:rPr>
        <w:t>вычисления</w:t>
      </w:r>
      <w:r w:rsidRPr="00A15425">
        <w:rPr>
          <w:sz w:val="28"/>
          <w:szCs w:val="28"/>
        </w:rPr>
        <w:t xml:space="preserve"> </w:t>
      </w:r>
      <w:r>
        <w:rPr>
          <w:sz w:val="28"/>
          <w:szCs w:val="28"/>
        </w:rPr>
        <w:t>в</w:t>
      </w:r>
      <w:r w:rsidRPr="00A15425">
        <w:rPr>
          <w:sz w:val="28"/>
          <w:szCs w:val="28"/>
        </w:rPr>
        <w:t xml:space="preserve"> </w:t>
      </w:r>
      <w:r>
        <w:rPr>
          <w:sz w:val="28"/>
          <w:szCs w:val="28"/>
        </w:rPr>
        <w:t>консоль</w:t>
      </w:r>
    </w:p>
    <w:p w:rsidR="00112307" w:rsidRPr="00A15425" w:rsidRDefault="00112307">
      <w:pPr>
        <w:pStyle w:val="14"/>
        <w:shd w:val="clear" w:color="auto" w:fill="FFFFFF"/>
        <w:jc w:val="both"/>
        <w:rPr>
          <w:lang w:val="en-US"/>
        </w:rPr>
      </w:pPr>
      <w:r>
        <w:rPr>
          <w:b/>
          <w:sz w:val="28"/>
          <w:szCs w:val="28"/>
        </w:rPr>
        <w:t>Результаты</w:t>
      </w:r>
      <w:r w:rsidRPr="00A15425">
        <w:rPr>
          <w:b/>
          <w:sz w:val="28"/>
          <w:szCs w:val="28"/>
          <w:lang w:val="en-US"/>
        </w:rPr>
        <w:t xml:space="preserve"> </w:t>
      </w:r>
      <w:r>
        <w:rPr>
          <w:b/>
          <w:sz w:val="28"/>
          <w:szCs w:val="28"/>
        </w:rPr>
        <w:t>профилирования</w:t>
      </w:r>
      <w:r w:rsidRPr="00A15425">
        <w:rPr>
          <w:b/>
          <w:sz w:val="28"/>
          <w:szCs w:val="28"/>
          <w:lang w:val="en-US"/>
        </w:rPr>
        <w:t>:</w:t>
      </w:r>
    </w:p>
    <w:p w:rsidR="00112307" w:rsidRPr="00A15425" w:rsidRDefault="00112307">
      <w:pPr>
        <w:pStyle w:val="14"/>
        <w:shd w:val="clear" w:color="auto" w:fill="FFFFFF"/>
        <w:jc w:val="both"/>
        <w:rPr>
          <w:lang w:val="en-US"/>
        </w:rPr>
      </w:pPr>
      <w:r>
        <w:rPr>
          <w:sz w:val="28"/>
          <w:szCs w:val="28"/>
        </w:rPr>
        <w:t>Характеристики</w:t>
      </w:r>
      <w:r w:rsidRPr="00A15425">
        <w:rPr>
          <w:sz w:val="28"/>
          <w:szCs w:val="28"/>
          <w:lang w:val="en-US"/>
        </w:rPr>
        <w:t xml:space="preserve"> </w:t>
      </w:r>
      <w:r>
        <w:rPr>
          <w:sz w:val="28"/>
          <w:szCs w:val="28"/>
        </w:rPr>
        <w:t>работы</w:t>
      </w:r>
      <w:r w:rsidRPr="00A15425">
        <w:rPr>
          <w:sz w:val="28"/>
          <w:szCs w:val="28"/>
          <w:lang w:val="en-US"/>
        </w:rPr>
        <w:t xml:space="preserve"> </w:t>
      </w:r>
      <w:r>
        <w:rPr>
          <w:sz w:val="28"/>
          <w:szCs w:val="28"/>
        </w:rPr>
        <w:t>программы</w:t>
      </w:r>
    </w:p>
    <w:p w:rsidR="00112307" w:rsidRPr="00A15425" w:rsidRDefault="00112307">
      <w:pPr>
        <w:pStyle w:val="14"/>
        <w:shd w:val="clear" w:color="auto" w:fill="FFFFFF"/>
        <w:jc w:val="both"/>
        <w:rPr>
          <w:lang w:val="en-US"/>
        </w:rPr>
      </w:pPr>
      <w:r>
        <w:rPr>
          <w:sz w:val="28"/>
          <w:szCs w:val="28"/>
        </w:rPr>
        <w:t>Путь</w:t>
      </w:r>
      <w:r w:rsidRPr="00A15425">
        <w:rPr>
          <w:sz w:val="28"/>
          <w:szCs w:val="28"/>
          <w:lang w:val="en-US"/>
        </w:rPr>
        <w:t xml:space="preserve"> </w:t>
      </w:r>
      <w:r>
        <w:rPr>
          <w:sz w:val="28"/>
          <w:szCs w:val="28"/>
        </w:rPr>
        <w:t>исполнения</w:t>
      </w:r>
      <w:r w:rsidRPr="00A15425">
        <w:rPr>
          <w:sz w:val="28"/>
          <w:szCs w:val="28"/>
          <w:lang w:val="en-US"/>
        </w:rPr>
        <w:t xml:space="preserve"> (</w:t>
      </w:r>
      <w:r>
        <w:rPr>
          <w:sz w:val="28"/>
          <w:szCs w:val="28"/>
        </w:rPr>
        <w:t>покрытие</w:t>
      </w:r>
      <w:r w:rsidRPr="00A15425">
        <w:rPr>
          <w:sz w:val="28"/>
          <w:szCs w:val="28"/>
          <w:lang w:val="en-US"/>
        </w:rPr>
        <w:t xml:space="preserve"> </w:t>
      </w:r>
      <w:r>
        <w:rPr>
          <w:sz w:val="28"/>
          <w:szCs w:val="28"/>
        </w:rPr>
        <w:t>кода</w:t>
      </w:r>
      <w:r w:rsidRPr="00A15425">
        <w:rPr>
          <w:sz w:val="28"/>
          <w:szCs w:val="28"/>
          <w:lang w:val="en-US"/>
        </w:rPr>
        <w:t xml:space="preserve">, </w:t>
      </w:r>
      <w:r>
        <w:rPr>
          <w:sz w:val="28"/>
          <w:szCs w:val="28"/>
        </w:rPr>
        <w:t>дерево</w:t>
      </w:r>
      <w:r w:rsidRPr="00A15425">
        <w:rPr>
          <w:sz w:val="28"/>
          <w:szCs w:val="28"/>
          <w:lang w:val="en-US"/>
        </w:rPr>
        <w:t xml:space="preserve"> </w:t>
      </w:r>
      <w:r>
        <w:rPr>
          <w:sz w:val="28"/>
          <w:szCs w:val="28"/>
        </w:rPr>
        <w:t>вызовов</w:t>
      </w:r>
      <w:r w:rsidRPr="00A15425">
        <w:rPr>
          <w:sz w:val="28"/>
          <w:szCs w:val="28"/>
          <w:lang w:val="en-US"/>
        </w:rPr>
        <w:t xml:space="preserve"> </w:t>
      </w:r>
      <w:r>
        <w:rPr>
          <w:sz w:val="28"/>
          <w:szCs w:val="28"/>
        </w:rPr>
        <w:t>подпрограмм</w:t>
      </w:r>
      <w:r w:rsidRPr="00A15425">
        <w:rPr>
          <w:sz w:val="28"/>
          <w:szCs w:val="28"/>
          <w:lang w:val="en-US"/>
        </w:rPr>
        <w:t xml:space="preserve">, </w:t>
      </w:r>
      <w:r>
        <w:rPr>
          <w:sz w:val="28"/>
          <w:szCs w:val="28"/>
        </w:rPr>
        <w:t>количество</w:t>
      </w:r>
      <w:r w:rsidRPr="00A15425">
        <w:rPr>
          <w:sz w:val="28"/>
          <w:szCs w:val="28"/>
          <w:lang w:val="en-US"/>
        </w:rPr>
        <w:t xml:space="preserve"> </w:t>
      </w:r>
      <w:r>
        <w:rPr>
          <w:sz w:val="28"/>
          <w:szCs w:val="28"/>
        </w:rPr>
        <w:t>вызовов</w:t>
      </w:r>
      <w:r w:rsidRPr="00A15425">
        <w:rPr>
          <w:sz w:val="28"/>
          <w:szCs w:val="28"/>
          <w:lang w:val="en-US"/>
        </w:rPr>
        <w:t xml:space="preserve"> </w:t>
      </w:r>
      <w:r>
        <w:rPr>
          <w:sz w:val="28"/>
          <w:szCs w:val="28"/>
        </w:rPr>
        <w:t>подпрограмм</w:t>
      </w:r>
      <w:proofErr w:type="gramStart"/>
      <w:r w:rsidRPr="00A15425">
        <w:rPr>
          <w:sz w:val="28"/>
          <w:szCs w:val="28"/>
          <w:lang w:val="en-US"/>
        </w:rPr>
        <w:t>, …)</w:t>
      </w:r>
      <w:proofErr w:type="gramEnd"/>
    </w:p>
    <w:p w:rsidR="00112307" w:rsidRDefault="00112307">
      <w:pPr>
        <w:pStyle w:val="14"/>
        <w:shd w:val="clear" w:color="auto" w:fill="FFFFFF"/>
        <w:jc w:val="both"/>
      </w:pPr>
      <w:r>
        <w:rPr>
          <w:sz w:val="28"/>
          <w:szCs w:val="28"/>
        </w:rPr>
        <w:t>Время</w:t>
      </w:r>
      <w:r w:rsidRPr="00A15425">
        <w:rPr>
          <w:sz w:val="28"/>
          <w:szCs w:val="28"/>
          <w:lang w:val="en-US"/>
        </w:rPr>
        <w:t xml:space="preserve"> </w:t>
      </w:r>
      <w:r>
        <w:rPr>
          <w:sz w:val="28"/>
          <w:szCs w:val="28"/>
        </w:rPr>
        <w:t>работы</w:t>
      </w:r>
      <w:r w:rsidRPr="00A15425">
        <w:rPr>
          <w:sz w:val="28"/>
          <w:szCs w:val="28"/>
          <w:lang w:val="en-US"/>
        </w:rPr>
        <w:t xml:space="preserve"> </w:t>
      </w:r>
      <w:r>
        <w:rPr>
          <w:sz w:val="28"/>
          <w:szCs w:val="28"/>
        </w:rPr>
        <w:t>участка</w:t>
      </w:r>
      <w:r w:rsidRPr="00A15425">
        <w:rPr>
          <w:sz w:val="28"/>
          <w:szCs w:val="28"/>
          <w:lang w:val="en-US"/>
        </w:rPr>
        <w:t xml:space="preserve"> </w:t>
      </w:r>
      <w:r>
        <w:rPr>
          <w:sz w:val="28"/>
          <w:szCs w:val="28"/>
        </w:rPr>
        <w:t>программы</w:t>
      </w:r>
      <w:r w:rsidRPr="00A15425">
        <w:rPr>
          <w:sz w:val="28"/>
          <w:szCs w:val="28"/>
          <w:lang w:val="en-US"/>
        </w:rPr>
        <w:t xml:space="preserve"> </w:t>
      </w:r>
      <w:r>
        <w:rPr>
          <w:sz w:val="28"/>
          <w:szCs w:val="28"/>
        </w:rPr>
        <w:t>(функции, оператора языка, машинной команды</w:t>
      </w:r>
      <w:proofErr w:type="gramStart"/>
      <w:r>
        <w:rPr>
          <w:sz w:val="28"/>
          <w:szCs w:val="28"/>
        </w:rPr>
        <w:t>, …)</w:t>
      </w:r>
      <w:proofErr w:type="gramEnd"/>
    </w:p>
    <w:p w:rsidR="00112307" w:rsidRDefault="00112307">
      <w:pPr>
        <w:pStyle w:val="14"/>
        <w:shd w:val="clear" w:color="auto" w:fill="FFFFFF"/>
        <w:jc w:val="both"/>
      </w:pPr>
      <w:r>
        <w:rPr>
          <w:sz w:val="28"/>
          <w:szCs w:val="28"/>
        </w:rPr>
        <w:t>Количество событий, произошедших в системе (исполненных команд, промахов кэша, неправильно предсказанных переходов</w:t>
      </w:r>
      <w:proofErr w:type="gramStart"/>
      <w:r>
        <w:rPr>
          <w:sz w:val="28"/>
          <w:szCs w:val="28"/>
        </w:rPr>
        <w:t>, …)</w:t>
      </w:r>
      <w:proofErr w:type="gramEnd"/>
    </w:p>
    <w:p w:rsidR="00112307" w:rsidRDefault="00112307">
      <w:pPr>
        <w:pStyle w:val="14"/>
        <w:shd w:val="clear" w:color="auto" w:fill="FFFFFF"/>
        <w:jc w:val="both"/>
      </w:pPr>
      <w:r>
        <w:rPr>
          <w:sz w:val="28"/>
          <w:szCs w:val="28"/>
        </w:rPr>
        <w:t>Распределение времени и событий по коду программы</w:t>
      </w:r>
    </w:p>
    <w:p w:rsidR="00112307" w:rsidRDefault="00112307">
      <w:pPr>
        <w:pStyle w:val="14"/>
        <w:shd w:val="clear" w:color="auto" w:fill="FFFFFF"/>
        <w:jc w:val="both"/>
      </w:pPr>
      <w:r>
        <w:rPr>
          <w:sz w:val="28"/>
          <w:szCs w:val="28"/>
        </w:rPr>
        <w:t>Потребление ресурсов системы (процессор, память, диск, сеть</w:t>
      </w:r>
      <w:proofErr w:type="gramStart"/>
      <w:r>
        <w:rPr>
          <w:sz w:val="28"/>
          <w:szCs w:val="28"/>
        </w:rPr>
        <w:t>, …)</w:t>
      </w:r>
      <w:proofErr w:type="gramEnd"/>
    </w:p>
    <w:p w:rsidR="00112307" w:rsidRDefault="00112307">
      <w:pPr>
        <w:pStyle w:val="14"/>
        <w:shd w:val="clear" w:color="auto" w:fill="FFFFFF"/>
        <w:jc w:val="both"/>
      </w:pPr>
      <w:r>
        <w:rPr>
          <w:sz w:val="28"/>
          <w:szCs w:val="28"/>
        </w:rPr>
        <w:t>Анализ характеристик</w:t>
      </w:r>
    </w:p>
    <w:p w:rsidR="00112307" w:rsidRDefault="00112307">
      <w:pPr>
        <w:pStyle w:val="14"/>
        <w:shd w:val="clear" w:color="auto" w:fill="FFFFFF"/>
        <w:jc w:val="both"/>
      </w:pPr>
      <w:r>
        <w:rPr>
          <w:sz w:val="28"/>
          <w:szCs w:val="28"/>
        </w:rPr>
        <w:t>Обнаружение критических участков программы (</w:t>
      </w:r>
      <w:proofErr w:type="spellStart"/>
      <w:r>
        <w:rPr>
          <w:sz w:val="28"/>
          <w:szCs w:val="28"/>
        </w:rPr>
        <w:t>hotspots</w:t>
      </w:r>
      <w:proofErr w:type="spellEnd"/>
      <w:r>
        <w:rPr>
          <w:sz w:val="28"/>
          <w:szCs w:val="28"/>
        </w:rPr>
        <w:t xml:space="preserve">, </w:t>
      </w:r>
      <w:proofErr w:type="spellStart"/>
      <w:r>
        <w:rPr>
          <w:sz w:val="28"/>
          <w:szCs w:val="28"/>
        </w:rPr>
        <w:t>critical</w:t>
      </w:r>
      <w:proofErr w:type="spellEnd"/>
      <w:r>
        <w:rPr>
          <w:sz w:val="28"/>
          <w:szCs w:val="28"/>
        </w:rPr>
        <w:t xml:space="preserve"> </w:t>
      </w:r>
      <w:proofErr w:type="spellStart"/>
      <w:r>
        <w:rPr>
          <w:sz w:val="28"/>
          <w:szCs w:val="28"/>
        </w:rPr>
        <w:t>path</w:t>
      </w:r>
      <w:proofErr w:type="spellEnd"/>
      <w:r>
        <w:rPr>
          <w:sz w:val="28"/>
          <w:szCs w:val="28"/>
        </w:rPr>
        <w:t>)</w:t>
      </w:r>
    </w:p>
    <w:p w:rsidR="00112307" w:rsidRDefault="00112307">
      <w:pPr>
        <w:pStyle w:val="14"/>
        <w:shd w:val="clear" w:color="auto" w:fill="FFFFFF"/>
        <w:jc w:val="both"/>
      </w:pPr>
      <w:r>
        <w:rPr>
          <w:sz w:val="28"/>
          <w:szCs w:val="28"/>
        </w:rPr>
        <w:t>Оценка достигнутой производительности (хорошо/плохо), причины плохой производительности, варианты улучшения</w:t>
      </w:r>
    </w:p>
    <w:p w:rsidR="00112307" w:rsidRDefault="00112307">
      <w:pPr>
        <w:jc w:val="both"/>
      </w:pPr>
      <w:r>
        <w:rPr>
          <w:sz w:val="28"/>
          <w:szCs w:val="28"/>
        </w:rPr>
        <w:t>Способы профилирования</w:t>
      </w:r>
    </w:p>
    <w:p w:rsidR="00112307" w:rsidRDefault="00112307">
      <w:pPr>
        <w:jc w:val="both"/>
      </w:pPr>
      <w:proofErr w:type="spellStart"/>
      <w:r>
        <w:rPr>
          <w:sz w:val="28"/>
          <w:szCs w:val="28"/>
        </w:rPr>
        <w:t>Инструментирование</w:t>
      </w:r>
      <w:proofErr w:type="spellEnd"/>
      <w:r>
        <w:rPr>
          <w:sz w:val="28"/>
          <w:szCs w:val="28"/>
        </w:rPr>
        <w:t xml:space="preserve"> кода – внесение в программу дополнительного</w:t>
      </w:r>
    </w:p>
    <w:p w:rsidR="00112307" w:rsidRDefault="00112307">
      <w:pPr>
        <w:jc w:val="both"/>
      </w:pPr>
      <w:r>
        <w:rPr>
          <w:sz w:val="28"/>
          <w:szCs w:val="28"/>
        </w:rPr>
        <w:t>кода для сбора нужной информации</w:t>
      </w:r>
    </w:p>
    <w:p w:rsidR="00112307" w:rsidRDefault="00112307">
      <w:pPr>
        <w:ind w:firstLine="708"/>
        <w:jc w:val="both"/>
      </w:pPr>
      <w:r>
        <w:rPr>
          <w:sz w:val="28"/>
          <w:szCs w:val="28"/>
        </w:rPr>
        <w:lastRenderedPageBreak/>
        <w:t>–</w:t>
      </w:r>
      <w:r>
        <w:rPr>
          <w:rFonts w:eastAsia="Times New Roman"/>
          <w:sz w:val="28"/>
          <w:szCs w:val="28"/>
        </w:rPr>
        <w:t xml:space="preserve"> </w:t>
      </w:r>
      <w:r>
        <w:rPr>
          <w:sz w:val="28"/>
          <w:szCs w:val="28"/>
        </w:rPr>
        <w:t>Сильное влияние на характеристики программы</w:t>
      </w:r>
    </w:p>
    <w:p w:rsidR="00112307" w:rsidRDefault="00112307">
      <w:pPr>
        <w:jc w:val="both"/>
      </w:pPr>
      <w:r>
        <w:rPr>
          <w:sz w:val="28"/>
          <w:szCs w:val="28"/>
        </w:rPr>
        <w:t xml:space="preserve">Обработка событий – код профилировщика вызывается </w:t>
      </w:r>
      <w:proofErr w:type="gramStart"/>
      <w:r>
        <w:rPr>
          <w:sz w:val="28"/>
          <w:szCs w:val="28"/>
        </w:rPr>
        <w:t>при</w:t>
      </w:r>
      <w:proofErr w:type="gramEnd"/>
    </w:p>
    <w:p w:rsidR="00112307" w:rsidRDefault="00112307">
      <w:pPr>
        <w:jc w:val="both"/>
      </w:pPr>
      <w:proofErr w:type="gramStart"/>
      <w:r>
        <w:rPr>
          <w:sz w:val="28"/>
          <w:szCs w:val="28"/>
        </w:rPr>
        <w:t>срабатывании</w:t>
      </w:r>
      <w:proofErr w:type="gramEnd"/>
      <w:r>
        <w:rPr>
          <w:sz w:val="28"/>
          <w:szCs w:val="28"/>
        </w:rPr>
        <w:t xml:space="preserve"> определенных событий</w:t>
      </w:r>
    </w:p>
    <w:p w:rsidR="00112307" w:rsidRDefault="00112307">
      <w:pPr>
        <w:jc w:val="both"/>
      </w:pPr>
      <w:r>
        <w:rPr>
          <w:sz w:val="28"/>
          <w:szCs w:val="28"/>
        </w:rPr>
        <w:t>Отслеживание высокоуровневых событий (</w:t>
      </w:r>
      <w:proofErr w:type="spellStart"/>
      <w:r>
        <w:rPr>
          <w:sz w:val="28"/>
          <w:szCs w:val="28"/>
        </w:rPr>
        <w:t>call</w:t>
      </w:r>
      <w:proofErr w:type="spellEnd"/>
      <w:r>
        <w:rPr>
          <w:sz w:val="28"/>
          <w:szCs w:val="28"/>
        </w:rPr>
        <w:t>/</w:t>
      </w:r>
      <w:proofErr w:type="spellStart"/>
      <w:r>
        <w:rPr>
          <w:sz w:val="28"/>
          <w:szCs w:val="28"/>
        </w:rPr>
        <w:t>ret</w:t>
      </w:r>
      <w:proofErr w:type="spellEnd"/>
      <w:r>
        <w:rPr>
          <w:sz w:val="28"/>
          <w:szCs w:val="28"/>
        </w:rPr>
        <w:t>/</w:t>
      </w:r>
      <w:proofErr w:type="spellStart"/>
      <w:r>
        <w:rPr>
          <w:sz w:val="28"/>
          <w:szCs w:val="28"/>
        </w:rPr>
        <w:t>new</w:t>
      </w:r>
      <w:proofErr w:type="spellEnd"/>
      <w:r>
        <w:rPr>
          <w:sz w:val="28"/>
          <w:szCs w:val="28"/>
        </w:rPr>
        <w:t>/</w:t>
      </w:r>
      <w:proofErr w:type="spellStart"/>
      <w:r>
        <w:rPr>
          <w:sz w:val="28"/>
          <w:szCs w:val="28"/>
        </w:rPr>
        <w:t>delete</w:t>
      </w:r>
      <w:proofErr w:type="spellEnd"/>
      <w:r>
        <w:rPr>
          <w:sz w:val="28"/>
          <w:szCs w:val="28"/>
        </w:rPr>
        <w:t>/</w:t>
      </w:r>
      <w:proofErr w:type="spellStart"/>
      <w:r>
        <w:rPr>
          <w:sz w:val="28"/>
          <w:szCs w:val="28"/>
        </w:rPr>
        <w:t>exception</w:t>
      </w:r>
      <w:proofErr w:type="spellEnd"/>
      <w:r>
        <w:rPr>
          <w:sz w:val="28"/>
          <w:szCs w:val="28"/>
        </w:rPr>
        <w:t>/…)</w:t>
      </w:r>
    </w:p>
    <w:p w:rsidR="00112307" w:rsidRDefault="00112307">
      <w:pPr>
        <w:jc w:val="both"/>
      </w:pPr>
      <w:r>
        <w:rPr>
          <w:sz w:val="28"/>
          <w:szCs w:val="28"/>
        </w:rPr>
        <w:t>Статистическое профилирование (</w:t>
      </w:r>
      <w:proofErr w:type="spellStart"/>
      <w:r>
        <w:rPr>
          <w:sz w:val="28"/>
          <w:szCs w:val="28"/>
        </w:rPr>
        <w:t>sampling</w:t>
      </w:r>
      <w:proofErr w:type="spellEnd"/>
      <w:r>
        <w:rPr>
          <w:sz w:val="28"/>
          <w:szCs w:val="28"/>
        </w:rPr>
        <w:t xml:space="preserve">) – остановка </w:t>
      </w:r>
      <w:proofErr w:type="gramStart"/>
      <w:r>
        <w:rPr>
          <w:sz w:val="28"/>
          <w:szCs w:val="28"/>
        </w:rPr>
        <w:t>по</w:t>
      </w:r>
      <w:proofErr w:type="gramEnd"/>
    </w:p>
    <w:p w:rsidR="00112307" w:rsidRDefault="00112307">
      <w:pPr>
        <w:jc w:val="both"/>
      </w:pPr>
      <w:r>
        <w:rPr>
          <w:sz w:val="28"/>
          <w:szCs w:val="28"/>
        </w:rPr>
        <w:t xml:space="preserve">системным/аппаратным прерываниям и накопление статистики </w:t>
      </w:r>
      <w:proofErr w:type="gramStart"/>
      <w:r>
        <w:rPr>
          <w:sz w:val="28"/>
          <w:szCs w:val="28"/>
        </w:rPr>
        <w:t>на</w:t>
      </w:r>
      <w:proofErr w:type="gramEnd"/>
    </w:p>
    <w:p w:rsidR="00112307" w:rsidRDefault="00112307">
      <w:pPr>
        <w:jc w:val="both"/>
      </w:pPr>
      <w:proofErr w:type="gramStart"/>
      <w:r>
        <w:rPr>
          <w:sz w:val="28"/>
          <w:szCs w:val="28"/>
        </w:rPr>
        <w:t>точках</w:t>
      </w:r>
      <w:proofErr w:type="gramEnd"/>
      <w:r>
        <w:rPr>
          <w:sz w:val="28"/>
          <w:szCs w:val="28"/>
        </w:rPr>
        <w:t xml:space="preserve"> останова</w:t>
      </w:r>
    </w:p>
    <w:p w:rsidR="00112307" w:rsidRDefault="00112307">
      <w:pPr>
        <w:ind w:firstLine="708"/>
        <w:jc w:val="both"/>
      </w:pPr>
      <w:r>
        <w:rPr>
          <w:sz w:val="28"/>
          <w:szCs w:val="28"/>
        </w:rPr>
        <w:t>+ Малое влияние на характеристики программы</w:t>
      </w:r>
    </w:p>
    <w:p w:rsidR="00112307" w:rsidRDefault="00112307">
      <w:pPr>
        <w:jc w:val="both"/>
      </w:pPr>
      <w:r>
        <w:rPr>
          <w:sz w:val="28"/>
          <w:szCs w:val="28"/>
        </w:rPr>
        <w:t>–</w:t>
      </w:r>
      <w:r>
        <w:rPr>
          <w:rFonts w:eastAsia="Times New Roman"/>
          <w:sz w:val="28"/>
          <w:szCs w:val="28"/>
        </w:rPr>
        <w:t xml:space="preserve"> </w:t>
      </w:r>
      <w:r>
        <w:rPr>
          <w:sz w:val="28"/>
          <w:szCs w:val="28"/>
        </w:rPr>
        <w:t>Результаты профилирования приблизительны</w:t>
      </w:r>
    </w:p>
    <w:p w:rsidR="00112307" w:rsidRDefault="00112307">
      <w:pPr>
        <w:jc w:val="both"/>
      </w:pPr>
      <w:r>
        <w:rPr>
          <w:sz w:val="28"/>
          <w:szCs w:val="28"/>
        </w:rPr>
        <w:t>Эмуляция выполнения программы</w:t>
      </w:r>
    </w:p>
    <w:p w:rsidR="00112307" w:rsidRDefault="00112307">
      <w:pPr>
        <w:jc w:val="both"/>
      </w:pPr>
      <w:r>
        <w:rPr>
          <w:sz w:val="28"/>
          <w:szCs w:val="28"/>
        </w:rPr>
        <w:t>+ Повторяемость результата</w:t>
      </w:r>
    </w:p>
    <w:p w:rsidR="00112307" w:rsidRDefault="00112307">
      <w:pPr>
        <w:jc w:val="both"/>
      </w:pPr>
      <w:r>
        <w:rPr>
          <w:sz w:val="28"/>
          <w:szCs w:val="28"/>
        </w:rPr>
        <w:t>–</w:t>
      </w:r>
      <w:r>
        <w:rPr>
          <w:rFonts w:eastAsia="Times New Roman"/>
          <w:sz w:val="28"/>
          <w:szCs w:val="28"/>
        </w:rPr>
        <w:t xml:space="preserve"> </w:t>
      </w:r>
      <w:r>
        <w:rPr>
          <w:sz w:val="28"/>
          <w:szCs w:val="28"/>
        </w:rPr>
        <w:t>Значительно большее время работы программы</w:t>
      </w:r>
    </w:p>
    <w:p w:rsidR="00112307" w:rsidRDefault="00112307">
      <w:pPr>
        <w:jc w:val="both"/>
      </w:pPr>
      <w:r>
        <w:rPr>
          <w:sz w:val="28"/>
          <w:szCs w:val="28"/>
        </w:rPr>
        <w:t>–</w:t>
      </w:r>
      <w:r>
        <w:rPr>
          <w:rFonts w:eastAsia="Times New Roman"/>
          <w:sz w:val="28"/>
          <w:szCs w:val="28"/>
        </w:rPr>
        <w:t xml:space="preserve"> </w:t>
      </w:r>
      <w:r>
        <w:rPr>
          <w:sz w:val="28"/>
          <w:szCs w:val="28"/>
        </w:rPr>
        <w:t>Не учитывается «реальная» ситуация</w:t>
      </w:r>
    </w:p>
    <w:p w:rsidR="00112307" w:rsidRDefault="00112307">
      <w:pPr>
        <w:jc w:val="both"/>
      </w:pPr>
      <w:proofErr w:type="spellStart"/>
      <w:r>
        <w:rPr>
          <w:b/>
          <w:bCs/>
          <w:sz w:val="28"/>
          <w:szCs w:val="28"/>
        </w:rPr>
        <w:t>gprof</w:t>
      </w:r>
      <w:proofErr w:type="spellEnd"/>
    </w:p>
    <w:p w:rsidR="00112307" w:rsidRDefault="00112307">
      <w:pPr>
        <w:jc w:val="both"/>
      </w:pPr>
      <w:r>
        <w:rPr>
          <w:sz w:val="28"/>
          <w:szCs w:val="28"/>
        </w:rPr>
        <w:t>Компиляция программы</w:t>
      </w:r>
    </w:p>
    <w:p w:rsidR="00112307" w:rsidRPr="00016719" w:rsidRDefault="00112307">
      <w:pPr>
        <w:jc w:val="both"/>
        <w:rPr>
          <w:lang w:val="en-US"/>
        </w:rPr>
      </w:pPr>
      <w:r>
        <w:rPr>
          <w:sz w:val="28"/>
          <w:szCs w:val="28"/>
          <w:lang w:val="en-US"/>
        </w:rPr>
        <w:t xml:space="preserve">$g++ -O1 -g -pg -o cache </w:t>
      </w:r>
      <w:proofErr w:type="spellStart"/>
      <w:r>
        <w:rPr>
          <w:sz w:val="28"/>
          <w:szCs w:val="28"/>
          <w:lang w:val="en-US"/>
        </w:rPr>
        <w:t>cache.c</w:t>
      </w:r>
      <w:proofErr w:type="spellEnd"/>
    </w:p>
    <w:p w:rsidR="00112307" w:rsidRDefault="00112307">
      <w:pPr>
        <w:jc w:val="both"/>
      </w:pPr>
      <w:r>
        <w:rPr>
          <w:sz w:val="28"/>
          <w:szCs w:val="28"/>
        </w:rPr>
        <w:t xml:space="preserve">Создаётся файл: </w:t>
      </w:r>
      <w:proofErr w:type="spellStart"/>
      <w:r>
        <w:rPr>
          <w:sz w:val="28"/>
          <w:szCs w:val="28"/>
        </w:rPr>
        <w:t>cache</w:t>
      </w:r>
      <w:proofErr w:type="spellEnd"/>
    </w:p>
    <w:p w:rsidR="00112307" w:rsidRDefault="00112307">
      <w:pPr>
        <w:jc w:val="both"/>
      </w:pPr>
      <w:r>
        <w:rPr>
          <w:sz w:val="28"/>
          <w:szCs w:val="28"/>
        </w:rPr>
        <w:t>Запуск программы (много раз)</w:t>
      </w:r>
    </w:p>
    <w:p w:rsidR="00112307" w:rsidRDefault="00112307">
      <w:pPr>
        <w:jc w:val="both"/>
      </w:pPr>
      <w:r>
        <w:rPr>
          <w:sz w:val="28"/>
          <w:szCs w:val="28"/>
        </w:rPr>
        <w:t>$./</w:t>
      </w:r>
      <w:proofErr w:type="spellStart"/>
      <w:r>
        <w:rPr>
          <w:sz w:val="28"/>
          <w:szCs w:val="28"/>
        </w:rPr>
        <w:t>cache</w:t>
      </w:r>
      <w:proofErr w:type="spellEnd"/>
    </w:p>
    <w:p w:rsidR="00112307" w:rsidRDefault="00112307">
      <w:pPr>
        <w:jc w:val="both"/>
      </w:pPr>
      <w:r>
        <w:rPr>
          <w:sz w:val="28"/>
          <w:szCs w:val="28"/>
        </w:rPr>
        <w:t xml:space="preserve">Создается файл: </w:t>
      </w:r>
      <w:proofErr w:type="spellStart"/>
      <w:r>
        <w:rPr>
          <w:sz w:val="28"/>
          <w:szCs w:val="28"/>
        </w:rPr>
        <w:t>gmon.out</w:t>
      </w:r>
      <w:proofErr w:type="spellEnd"/>
    </w:p>
    <w:p w:rsidR="00112307" w:rsidRDefault="00112307">
      <w:pPr>
        <w:jc w:val="both"/>
      </w:pPr>
      <w:r>
        <w:rPr>
          <w:sz w:val="28"/>
          <w:szCs w:val="28"/>
        </w:rPr>
        <w:t>Получение профиля программы и графа вызовов</w:t>
      </w:r>
    </w:p>
    <w:p w:rsidR="00112307" w:rsidRDefault="00112307">
      <w:pPr>
        <w:jc w:val="both"/>
      </w:pPr>
      <w:r>
        <w:rPr>
          <w:sz w:val="28"/>
          <w:szCs w:val="28"/>
        </w:rPr>
        <w:t>$</w:t>
      </w:r>
      <w:proofErr w:type="spellStart"/>
      <w:r>
        <w:rPr>
          <w:sz w:val="28"/>
          <w:szCs w:val="28"/>
        </w:rPr>
        <w:t>gprof</w:t>
      </w:r>
      <w:proofErr w:type="spellEnd"/>
      <w:r>
        <w:rPr>
          <w:sz w:val="28"/>
          <w:szCs w:val="28"/>
        </w:rPr>
        <w:t xml:space="preserve"> ./</w:t>
      </w:r>
      <w:proofErr w:type="spellStart"/>
      <w:r>
        <w:rPr>
          <w:sz w:val="28"/>
          <w:szCs w:val="28"/>
        </w:rPr>
        <w:t>cache</w:t>
      </w:r>
      <w:proofErr w:type="spellEnd"/>
      <w:r>
        <w:rPr>
          <w:sz w:val="28"/>
          <w:szCs w:val="28"/>
        </w:rPr>
        <w:t xml:space="preserve"> &gt;cache.profile.txt</w:t>
      </w:r>
    </w:p>
    <w:p w:rsidR="00112307" w:rsidRDefault="00112307">
      <w:pPr>
        <w:jc w:val="both"/>
      </w:pPr>
      <w:r>
        <w:rPr>
          <w:sz w:val="28"/>
          <w:szCs w:val="28"/>
        </w:rPr>
        <w:t>Создается файл: cache.profile.txt</w:t>
      </w:r>
    </w:p>
    <w:p w:rsidR="00112307" w:rsidRDefault="00112307">
      <w:pPr>
        <w:jc w:val="both"/>
      </w:pPr>
      <w:r>
        <w:rPr>
          <w:sz w:val="28"/>
          <w:szCs w:val="28"/>
        </w:rPr>
        <w:t>Получение аннотированного листинга</w:t>
      </w:r>
    </w:p>
    <w:p w:rsidR="00112307" w:rsidRDefault="00112307">
      <w:pPr>
        <w:jc w:val="both"/>
      </w:pPr>
      <w:r>
        <w:rPr>
          <w:sz w:val="28"/>
          <w:szCs w:val="28"/>
        </w:rPr>
        <w:t>$</w:t>
      </w:r>
      <w:proofErr w:type="spellStart"/>
      <w:r>
        <w:rPr>
          <w:sz w:val="28"/>
          <w:szCs w:val="28"/>
        </w:rPr>
        <w:t>gprof</w:t>
      </w:r>
      <w:proofErr w:type="spellEnd"/>
      <w:r>
        <w:rPr>
          <w:sz w:val="28"/>
          <w:szCs w:val="28"/>
        </w:rPr>
        <w:t xml:space="preserve"> -A </w:t>
      </w:r>
      <w:proofErr w:type="spellStart"/>
      <w:r>
        <w:rPr>
          <w:sz w:val="28"/>
          <w:szCs w:val="28"/>
        </w:rPr>
        <w:t>cache</w:t>
      </w:r>
      <w:proofErr w:type="spellEnd"/>
      <w:r>
        <w:rPr>
          <w:sz w:val="28"/>
          <w:szCs w:val="28"/>
        </w:rPr>
        <w:t xml:space="preserve"> &gt;cache.source.txt</w:t>
      </w:r>
    </w:p>
    <w:p w:rsidR="00112307" w:rsidRDefault="00112307">
      <w:pPr>
        <w:jc w:val="both"/>
      </w:pPr>
      <w:r>
        <w:rPr>
          <w:sz w:val="28"/>
          <w:szCs w:val="28"/>
        </w:rPr>
        <w:t>Создается файл: cache.source.txt</w:t>
      </w:r>
    </w:p>
    <w:p w:rsidR="00112307" w:rsidRDefault="00112307">
      <w:pPr>
        <w:jc w:val="both"/>
      </w:pPr>
      <w:proofErr w:type="spellStart"/>
      <w:r>
        <w:rPr>
          <w:b/>
          <w:bCs/>
          <w:sz w:val="28"/>
          <w:szCs w:val="28"/>
        </w:rPr>
        <w:t>gcov</w:t>
      </w:r>
      <w:proofErr w:type="spellEnd"/>
      <w:r>
        <w:rPr>
          <w:b/>
          <w:bCs/>
          <w:sz w:val="28"/>
          <w:szCs w:val="28"/>
        </w:rPr>
        <w:t xml:space="preserve"> – тест покрытия кода</w:t>
      </w:r>
    </w:p>
    <w:p w:rsidR="00112307" w:rsidRDefault="00112307">
      <w:pPr>
        <w:jc w:val="both"/>
      </w:pPr>
      <w:r>
        <w:rPr>
          <w:sz w:val="28"/>
          <w:szCs w:val="28"/>
        </w:rPr>
        <w:t>Компиляция программы</w:t>
      </w:r>
    </w:p>
    <w:p w:rsidR="00112307" w:rsidRDefault="00112307">
      <w:pPr>
        <w:jc w:val="both"/>
      </w:pPr>
      <w:r>
        <w:rPr>
          <w:sz w:val="28"/>
          <w:szCs w:val="28"/>
        </w:rPr>
        <w:t>$</w:t>
      </w:r>
      <w:proofErr w:type="spellStart"/>
      <w:r>
        <w:rPr>
          <w:sz w:val="28"/>
          <w:szCs w:val="28"/>
        </w:rPr>
        <w:t>g++</w:t>
      </w:r>
      <w:proofErr w:type="spellEnd"/>
      <w:r>
        <w:rPr>
          <w:sz w:val="28"/>
          <w:szCs w:val="28"/>
        </w:rPr>
        <w:t xml:space="preserve"> -O1 --</w:t>
      </w:r>
      <w:proofErr w:type="spellStart"/>
      <w:r>
        <w:rPr>
          <w:sz w:val="28"/>
          <w:szCs w:val="28"/>
        </w:rPr>
        <w:t>coverage</w:t>
      </w:r>
      <w:proofErr w:type="spellEnd"/>
      <w:r>
        <w:rPr>
          <w:sz w:val="28"/>
          <w:szCs w:val="28"/>
        </w:rPr>
        <w:t xml:space="preserve"> -</w:t>
      </w:r>
      <w:proofErr w:type="spellStart"/>
      <w:r>
        <w:rPr>
          <w:sz w:val="28"/>
          <w:szCs w:val="28"/>
        </w:rPr>
        <w:t>o</w:t>
      </w:r>
      <w:proofErr w:type="spellEnd"/>
      <w:r>
        <w:rPr>
          <w:sz w:val="28"/>
          <w:szCs w:val="28"/>
        </w:rPr>
        <w:t xml:space="preserve"> </w:t>
      </w:r>
      <w:proofErr w:type="spellStart"/>
      <w:r>
        <w:rPr>
          <w:sz w:val="28"/>
          <w:szCs w:val="28"/>
        </w:rPr>
        <w:t>cache</w:t>
      </w:r>
      <w:proofErr w:type="spellEnd"/>
      <w:r>
        <w:rPr>
          <w:sz w:val="28"/>
          <w:szCs w:val="28"/>
        </w:rPr>
        <w:t xml:space="preserve"> </w:t>
      </w:r>
      <w:proofErr w:type="spellStart"/>
      <w:r>
        <w:rPr>
          <w:sz w:val="28"/>
          <w:szCs w:val="28"/>
        </w:rPr>
        <w:t>cache.c</w:t>
      </w:r>
      <w:proofErr w:type="spellEnd"/>
    </w:p>
    <w:p w:rsidR="00112307" w:rsidRDefault="00112307">
      <w:pPr>
        <w:jc w:val="both"/>
      </w:pPr>
      <w:r>
        <w:rPr>
          <w:sz w:val="28"/>
          <w:szCs w:val="28"/>
        </w:rPr>
        <w:t xml:space="preserve">Создаются файлы: </w:t>
      </w:r>
      <w:proofErr w:type="spellStart"/>
      <w:r>
        <w:rPr>
          <w:sz w:val="28"/>
          <w:szCs w:val="28"/>
        </w:rPr>
        <w:t>cache</w:t>
      </w:r>
      <w:proofErr w:type="spellEnd"/>
      <w:r>
        <w:rPr>
          <w:sz w:val="28"/>
          <w:szCs w:val="28"/>
        </w:rPr>
        <w:t xml:space="preserve">, </w:t>
      </w:r>
      <w:proofErr w:type="spellStart"/>
      <w:r>
        <w:rPr>
          <w:sz w:val="28"/>
          <w:szCs w:val="28"/>
        </w:rPr>
        <w:t>cache.gcno</w:t>
      </w:r>
      <w:proofErr w:type="spellEnd"/>
    </w:p>
    <w:p w:rsidR="00112307" w:rsidRDefault="00112307">
      <w:pPr>
        <w:jc w:val="both"/>
      </w:pPr>
      <w:r>
        <w:rPr>
          <w:sz w:val="28"/>
          <w:szCs w:val="28"/>
        </w:rPr>
        <w:t>Запуск программы (много раз)</w:t>
      </w:r>
    </w:p>
    <w:p w:rsidR="00112307" w:rsidRDefault="00112307">
      <w:pPr>
        <w:jc w:val="both"/>
      </w:pPr>
      <w:r>
        <w:rPr>
          <w:sz w:val="28"/>
          <w:szCs w:val="28"/>
        </w:rPr>
        <w:t>$./</w:t>
      </w:r>
      <w:proofErr w:type="spellStart"/>
      <w:r>
        <w:rPr>
          <w:sz w:val="28"/>
          <w:szCs w:val="28"/>
        </w:rPr>
        <w:t>cache</w:t>
      </w:r>
      <w:proofErr w:type="spellEnd"/>
    </w:p>
    <w:p w:rsidR="00112307" w:rsidRDefault="00112307">
      <w:pPr>
        <w:jc w:val="both"/>
      </w:pPr>
      <w:r>
        <w:rPr>
          <w:sz w:val="28"/>
          <w:szCs w:val="28"/>
        </w:rPr>
        <w:t xml:space="preserve">Создаётся файл: </w:t>
      </w:r>
      <w:proofErr w:type="spellStart"/>
      <w:r>
        <w:rPr>
          <w:sz w:val="28"/>
          <w:szCs w:val="28"/>
        </w:rPr>
        <w:t>cache.gcda</w:t>
      </w:r>
      <w:proofErr w:type="spellEnd"/>
    </w:p>
    <w:p w:rsidR="00112307" w:rsidRDefault="00112307">
      <w:pPr>
        <w:jc w:val="both"/>
      </w:pPr>
      <w:r>
        <w:rPr>
          <w:sz w:val="28"/>
          <w:szCs w:val="28"/>
        </w:rPr>
        <w:t>Получение аннотированного листинга</w:t>
      </w:r>
    </w:p>
    <w:p w:rsidR="00112307" w:rsidRDefault="00112307">
      <w:pPr>
        <w:jc w:val="both"/>
      </w:pPr>
      <w:r>
        <w:rPr>
          <w:sz w:val="28"/>
          <w:szCs w:val="28"/>
        </w:rPr>
        <w:t>$</w:t>
      </w:r>
      <w:proofErr w:type="spellStart"/>
      <w:r>
        <w:rPr>
          <w:sz w:val="28"/>
          <w:szCs w:val="28"/>
        </w:rPr>
        <w:t>gcov</w:t>
      </w:r>
      <w:proofErr w:type="spellEnd"/>
      <w:r>
        <w:rPr>
          <w:sz w:val="28"/>
          <w:szCs w:val="28"/>
        </w:rPr>
        <w:t xml:space="preserve"> -</w:t>
      </w:r>
      <w:proofErr w:type="spellStart"/>
      <w:r>
        <w:rPr>
          <w:sz w:val="28"/>
          <w:szCs w:val="28"/>
        </w:rPr>
        <w:t>b</w:t>
      </w:r>
      <w:proofErr w:type="spellEnd"/>
      <w:r>
        <w:rPr>
          <w:sz w:val="28"/>
          <w:szCs w:val="28"/>
        </w:rPr>
        <w:t xml:space="preserve"> </w:t>
      </w:r>
      <w:proofErr w:type="spellStart"/>
      <w:r>
        <w:rPr>
          <w:sz w:val="28"/>
          <w:szCs w:val="28"/>
        </w:rPr>
        <w:t>cache.c</w:t>
      </w:r>
      <w:proofErr w:type="spellEnd"/>
    </w:p>
    <w:p w:rsidR="00112307" w:rsidRDefault="00112307">
      <w:pPr>
        <w:jc w:val="both"/>
      </w:pPr>
      <w:r>
        <w:rPr>
          <w:sz w:val="28"/>
          <w:szCs w:val="28"/>
        </w:rPr>
        <w:t xml:space="preserve">Создаётся файл: </w:t>
      </w:r>
      <w:proofErr w:type="spellStart"/>
      <w:r>
        <w:rPr>
          <w:sz w:val="28"/>
          <w:szCs w:val="28"/>
        </w:rPr>
        <w:t>cache.c.gcov</w:t>
      </w:r>
      <w:proofErr w:type="spellEnd"/>
    </w:p>
    <w:p w:rsidR="00112307" w:rsidRDefault="00112307">
      <w:pPr>
        <w:jc w:val="both"/>
      </w:pPr>
      <w:r>
        <w:rPr>
          <w:b/>
          <w:bCs/>
          <w:sz w:val="28"/>
          <w:szCs w:val="28"/>
        </w:rPr>
        <w:t xml:space="preserve">Оптимизация в </w:t>
      </w:r>
      <w:proofErr w:type="spellStart"/>
      <w:r>
        <w:rPr>
          <w:b/>
          <w:bCs/>
          <w:sz w:val="28"/>
          <w:szCs w:val="28"/>
        </w:rPr>
        <w:t>gcc</w:t>
      </w:r>
      <w:proofErr w:type="spellEnd"/>
      <w:r>
        <w:rPr>
          <w:b/>
          <w:bCs/>
          <w:sz w:val="28"/>
          <w:szCs w:val="28"/>
        </w:rPr>
        <w:t xml:space="preserve"> с помощью профилирования</w:t>
      </w:r>
    </w:p>
    <w:p w:rsidR="00112307" w:rsidRPr="00016719" w:rsidRDefault="00112307">
      <w:pPr>
        <w:jc w:val="both"/>
        <w:rPr>
          <w:lang w:val="en-US"/>
        </w:rPr>
      </w:pPr>
      <w:r>
        <w:rPr>
          <w:sz w:val="28"/>
          <w:szCs w:val="28"/>
        </w:rPr>
        <w:t>Компиляция</w:t>
      </w:r>
      <w:r>
        <w:rPr>
          <w:sz w:val="28"/>
          <w:szCs w:val="28"/>
          <w:lang w:val="en-US"/>
        </w:rPr>
        <w:t xml:space="preserve"> </w:t>
      </w:r>
      <w:r>
        <w:rPr>
          <w:sz w:val="28"/>
          <w:szCs w:val="28"/>
        </w:rPr>
        <w:t>программы</w:t>
      </w:r>
    </w:p>
    <w:p w:rsidR="00112307" w:rsidRPr="00016719" w:rsidRDefault="00112307">
      <w:pPr>
        <w:jc w:val="both"/>
        <w:rPr>
          <w:lang w:val="en-US"/>
        </w:rPr>
      </w:pPr>
      <w:r>
        <w:rPr>
          <w:sz w:val="28"/>
          <w:szCs w:val="28"/>
          <w:lang w:val="en-US"/>
        </w:rPr>
        <w:t>$g++ -O1 -</w:t>
      </w:r>
      <w:proofErr w:type="spellStart"/>
      <w:r>
        <w:rPr>
          <w:sz w:val="28"/>
          <w:szCs w:val="28"/>
          <w:lang w:val="en-US"/>
        </w:rPr>
        <w:t>fprofile</w:t>
      </w:r>
      <w:proofErr w:type="spellEnd"/>
      <w:r>
        <w:rPr>
          <w:sz w:val="28"/>
          <w:szCs w:val="28"/>
          <w:lang w:val="en-US"/>
        </w:rPr>
        <w:t>-</w:t>
      </w:r>
      <w:proofErr w:type="gramStart"/>
      <w:r>
        <w:rPr>
          <w:sz w:val="28"/>
          <w:szCs w:val="28"/>
          <w:lang w:val="en-US"/>
        </w:rPr>
        <w:t>generate</w:t>
      </w:r>
      <w:proofErr w:type="gramEnd"/>
      <w:r>
        <w:rPr>
          <w:sz w:val="28"/>
          <w:szCs w:val="28"/>
          <w:lang w:val="en-US"/>
        </w:rPr>
        <w:t xml:space="preserve"> -o cache </w:t>
      </w:r>
      <w:proofErr w:type="spellStart"/>
      <w:r>
        <w:rPr>
          <w:sz w:val="28"/>
          <w:szCs w:val="28"/>
          <w:lang w:val="en-US"/>
        </w:rPr>
        <w:t>cache.c</w:t>
      </w:r>
      <w:proofErr w:type="spellEnd"/>
    </w:p>
    <w:p w:rsidR="00112307" w:rsidRDefault="00112307">
      <w:pPr>
        <w:jc w:val="both"/>
      </w:pPr>
      <w:r>
        <w:rPr>
          <w:sz w:val="28"/>
          <w:szCs w:val="28"/>
        </w:rPr>
        <w:t xml:space="preserve">Создаётся файл: </w:t>
      </w:r>
      <w:r>
        <w:rPr>
          <w:sz w:val="28"/>
          <w:szCs w:val="28"/>
          <w:lang w:val="en-US"/>
        </w:rPr>
        <w:t>cache</w:t>
      </w:r>
    </w:p>
    <w:p w:rsidR="00112307" w:rsidRDefault="00112307">
      <w:pPr>
        <w:jc w:val="both"/>
      </w:pPr>
      <w:r>
        <w:rPr>
          <w:sz w:val="28"/>
          <w:szCs w:val="28"/>
        </w:rPr>
        <w:t>Запуск программы (много раз)</w:t>
      </w:r>
    </w:p>
    <w:p w:rsidR="00112307" w:rsidRDefault="00112307">
      <w:pPr>
        <w:jc w:val="both"/>
      </w:pPr>
      <w:r>
        <w:rPr>
          <w:sz w:val="28"/>
          <w:szCs w:val="28"/>
        </w:rPr>
        <w:t>$./</w:t>
      </w:r>
      <w:proofErr w:type="spellStart"/>
      <w:r>
        <w:rPr>
          <w:sz w:val="28"/>
          <w:szCs w:val="28"/>
        </w:rPr>
        <w:t>cache</w:t>
      </w:r>
      <w:proofErr w:type="spellEnd"/>
    </w:p>
    <w:p w:rsidR="00112307" w:rsidRDefault="00112307">
      <w:pPr>
        <w:jc w:val="both"/>
      </w:pPr>
      <w:r>
        <w:rPr>
          <w:sz w:val="28"/>
          <w:szCs w:val="28"/>
        </w:rPr>
        <w:t xml:space="preserve">Создаётся файл: </w:t>
      </w:r>
      <w:proofErr w:type="spellStart"/>
      <w:r>
        <w:rPr>
          <w:sz w:val="28"/>
          <w:szCs w:val="28"/>
        </w:rPr>
        <w:t>cache.gcda</w:t>
      </w:r>
      <w:proofErr w:type="spellEnd"/>
    </w:p>
    <w:p w:rsidR="00112307" w:rsidRDefault="00112307">
      <w:pPr>
        <w:jc w:val="both"/>
      </w:pPr>
      <w:r>
        <w:rPr>
          <w:sz w:val="28"/>
          <w:szCs w:val="28"/>
        </w:rPr>
        <w:t>Компиляция программы с оптимизацией</w:t>
      </w:r>
    </w:p>
    <w:p w:rsidR="00112307" w:rsidRPr="00016719" w:rsidRDefault="00112307">
      <w:pPr>
        <w:jc w:val="both"/>
        <w:rPr>
          <w:lang w:val="en-US"/>
        </w:rPr>
      </w:pPr>
      <w:r>
        <w:rPr>
          <w:sz w:val="28"/>
          <w:szCs w:val="28"/>
          <w:lang w:val="en-US"/>
        </w:rPr>
        <w:t xml:space="preserve">$ </w:t>
      </w:r>
      <w:proofErr w:type="gramStart"/>
      <w:r>
        <w:rPr>
          <w:sz w:val="28"/>
          <w:szCs w:val="28"/>
          <w:lang w:val="en-US"/>
        </w:rPr>
        <w:t>g</w:t>
      </w:r>
      <w:proofErr w:type="gramEnd"/>
      <w:r>
        <w:rPr>
          <w:sz w:val="28"/>
          <w:szCs w:val="28"/>
          <w:lang w:val="en-US"/>
        </w:rPr>
        <w:t>++ -O1 -</w:t>
      </w:r>
      <w:proofErr w:type="spellStart"/>
      <w:r>
        <w:rPr>
          <w:sz w:val="28"/>
          <w:szCs w:val="28"/>
          <w:lang w:val="en-US"/>
        </w:rPr>
        <w:t>fprofile</w:t>
      </w:r>
      <w:proofErr w:type="spellEnd"/>
      <w:r>
        <w:rPr>
          <w:sz w:val="28"/>
          <w:szCs w:val="28"/>
          <w:lang w:val="en-US"/>
        </w:rPr>
        <w:t xml:space="preserve">-use -o </w:t>
      </w:r>
      <w:proofErr w:type="spellStart"/>
      <w:r>
        <w:rPr>
          <w:sz w:val="28"/>
          <w:szCs w:val="28"/>
          <w:lang w:val="en-US"/>
        </w:rPr>
        <w:t>cache_opt</w:t>
      </w:r>
      <w:proofErr w:type="spellEnd"/>
      <w:r>
        <w:rPr>
          <w:sz w:val="28"/>
          <w:szCs w:val="28"/>
          <w:lang w:val="en-US"/>
        </w:rPr>
        <w:t xml:space="preserve"> </w:t>
      </w:r>
      <w:proofErr w:type="spellStart"/>
      <w:r>
        <w:rPr>
          <w:sz w:val="28"/>
          <w:szCs w:val="28"/>
          <w:lang w:val="en-US"/>
        </w:rPr>
        <w:t>cache.c</w:t>
      </w:r>
      <w:proofErr w:type="spellEnd"/>
    </w:p>
    <w:p w:rsidR="00112307" w:rsidRDefault="00112307">
      <w:pPr>
        <w:jc w:val="both"/>
      </w:pPr>
      <w:r>
        <w:rPr>
          <w:sz w:val="28"/>
          <w:szCs w:val="28"/>
        </w:rPr>
        <w:lastRenderedPageBreak/>
        <w:t xml:space="preserve">Создается файл: </w:t>
      </w:r>
      <w:r>
        <w:rPr>
          <w:sz w:val="28"/>
          <w:szCs w:val="28"/>
          <w:lang w:val="en-US"/>
        </w:rPr>
        <w:t>cache</w:t>
      </w:r>
      <w:r>
        <w:rPr>
          <w:sz w:val="28"/>
          <w:szCs w:val="28"/>
        </w:rPr>
        <w:t>_</w:t>
      </w:r>
      <w:r>
        <w:rPr>
          <w:sz w:val="28"/>
          <w:szCs w:val="28"/>
          <w:lang w:val="en-US"/>
        </w:rPr>
        <w:t>opt</w:t>
      </w:r>
    </w:p>
    <w:p w:rsidR="00112307" w:rsidRDefault="00112307">
      <w:pPr>
        <w:jc w:val="both"/>
      </w:pPr>
      <w:proofErr w:type="spellStart"/>
      <w:r>
        <w:rPr>
          <w:b/>
          <w:bCs/>
          <w:sz w:val="28"/>
          <w:szCs w:val="28"/>
          <w:lang w:val="en-US"/>
        </w:rPr>
        <w:t>OProfile</w:t>
      </w:r>
      <w:proofErr w:type="spellEnd"/>
    </w:p>
    <w:p w:rsidR="00112307" w:rsidRDefault="00112307">
      <w:pPr>
        <w:jc w:val="both"/>
      </w:pPr>
      <w:r>
        <w:rPr>
          <w:sz w:val="28"/>
          <w:szCs w:val="28"/>
        </w:rPr>
        <w:t>Получение списка аппаратных счетчиков</w:t>
      </w:r>
    </w:p>
    <w:p w:rsidR="00112307" w:rsidRDefault="00112307">
      <w:pPr>
        <w:jc w:val="both"/>
      </w:pPr>
      <w:r>
        <w:rPr>
          <w:sz w:val="28"/>
          <w:szCs w:val="28"/>
        </w:rPr>
        <w:t>$</w:t>
      </w:r>
      <w:proofErr w:type="spellStart"/>
      <w:r>
        <w:rPr>
          <w:sz w:val="28"/>
          <w:szCs w:val="28"/>
        </w:rPr>
        <w:t>ophelp</w:t>
      </w:r>
      <w:proofErr w:type="spellEnd"/>
    </w:p>
    <w:p w:rsidR="00112307" w:rsidRDefault="00112307">
      <w:pPr>
        <w:jc w:val="both"/>
      </w:pPr>
      <w:r>
        <w:rPr>
          <w:sz w:val="28"/>
          <w:szCs w:val="28"/>
        </w:rPr>
        <w:t>Компиляция программы</w:t>
      </w:r>
    </w:p>
    <w:p w:rsidR="00112307" w:rsidRDefault="00112307">
      <w:pPr>
        <w:jc w:val="both"/>
      </w:pPr>
      <w:r>
        <w:rPr>
          <w:sz w:val="28"/>
          <w:szCs w:val="28"/>
        </w:rPr>
        <w:t>$g++ -O1 -</w:t>
      </w:r>
      <w:proofErr w:type="spellStart"/>
      <w:r>
        <w:rPr>
          <w:sz w:val="28"/>
          <w:szCs w:val="28"/>
        </w:rPr>
        <w:t>g</w:t>
      </w:r>
      <w:proofErr w:type="spellEnd"/>
      <w:r>
        <w:rPr>
          <w:sz w:val="28"/>
          <w:szCs w:val="28"/>
        </w:rPr>
        <w:t xml:space="preserve"> -</w:t>
      </w:r>
      <w:proofErr w:type="spellStart"/>
      <w:r>
        <w:rPr>
          <w:sz w:val="28"/>
          <w:szCs w:val="28"/>
        </w:rPr>
        <w:t>o</w:t>
      </w:r>
      <w:proofErr w:type="spellEnd"/>
      <w:r>
        <w:rPr>
          <w:sz w:val="28"/>
          <w:szCs w:val="28"/>
        </w:rPr>
        <w:t xml:space="preserve"> </w:t>
      </w:r>
      <w:proofErr w:type="spellStart"/>
      <w:r>
        <w:rPr>
          <w:sz w:val="28"/>
          <w:szCs w:val="28"/>
        </w:rPr>
        <w:t>cache</w:t>
      </w:r>
      <w:proofErr w:type="spellEnd"/>
      <w:r>
        <w:rPr>
          <w:sz w:val="28"/>
          <w:szCs w:val="28"/>
        </w:rPr>
        <w:t xml:space="preserve"> </w:t>
      </w:r>
      <w:proofErr w:type="spellStart"/>
      <w:r>
        <w:rPr>
          <w:sz w:val="28"/>
          <w:szCs w:val="28"/>
        </w:rPr>
        <w:t>cache.c</w:t>
      </w:r>
      <w:proofErr w:type="spellEnd"/>
    </w:p>
    <w:p w:rsidR="00112307" w:rsidRDefault="00112307">
      <w:pPr>
        <w:jc w:val="both"/>
      </w:pPr>
      <w:r>
        <w:rPr>
          <w:sz w:val="28"/>
          <w:szCs w:val="28"/>
        </w:rPr>
        <w:t>Запуск программы и профилирование</w:t>
      </w:r>
    </w:p>
    <w:p w:rsidR="00112307" w:rsidRDefault="00112307">
      <w:pPr>
        <w:jc w:val="both"/>
      </w:pPr>
      <w:r>
        <w:rPr>
          <w:sz w:val="28"/>
          <w:szCs w:val="28"/>
        </w:rPr>
        <w:t>$</w:t>
      </w:r>
      <w:proofErr w:type="spellStart"/>
      <w:r>
        <w:rPr>
          <w:sz w:val="28"/>
          <w:szCs w:val="28"/>
        </w:rPr>
        <w:t>operf</w:t>
      </w:r>
      <w:proofErr w:type="spellEnd"/>
      <w:r>
        <w:rPr>
          <w:sz w:val="28"/>
          <w:szCs w:val="28"/>
        </w:rPr>
        <w:t xml:space="preserve"> -</w:t>
      </w:r>
      <w:proofErr w:type="spellStart"/>
      <w:r>
        <w:rPr>
          <w:sz w:val="28"/>
          <w:szCs w:val="28"/>
        </w:rPr>
        <w:t>e</w:t>
      </w:r>
      <w:proofErr w:type="spellEnd"/>
      <w:r>
        <w:rPr>
          <w:sz w:val="28"/>
          <w:szCs w:val="28"/>
        </w:rPr>
        <w:t xml:space="preserve"> CPU_CLK_UNHALTED:100000:0:0:1 ./</w:t>
      </w:r>
      <w:proofErr w:type="spellStart"/>
      <w:r>
        <w:rPr>
          <w:sz w:val="28"/>
          <w:szCs w:val="28"/>
        </w:rPr>
        <w:t>cache</w:t>
      </w:r>
      <w:proofErr w:type="spellEnd"/>
    </w:p>
    <w:p w:rsidR="00112307" w:rsidRDefault="00112307">
      <w:pPr>
        <w:jc w:val="both"/>
      </w:pPr>
      <w:r>
        <w:rPr>
          <w:sz w:val="28"/>
          <w:szCs w:val="28"/>
        </w:rPr>
        <w:t>Создаётся каталог: ./</w:t>
      </w:r>
      <w:proofErr w:type="spellStart"/>
      <w:r>
        <w:rPr>
          <w:sz w:val="28"/>
          <w:szCs w:val="28"/>
          <w:lang w:val="en-US"/>
        </w:rPr>
        <w:t>oprofile</w:t>
      </w:r>
      <w:proofErr w:type="spellEnd"/>
      <w:r>
        <w:rPr>
          <w:sz w:val="28"/>
          <w:szCs w:val="28"/>
        </w:rPr>
        <w:t>_</w:t>
      </w:r>
      <w:r>
        <w:rPr>
          <w:sz w:val="28"/>
          <w:szCs w:val="28"/>
          <w:lang w:val="en-US"/>
        </w:rPr>
        <w:t>data</w:t>
      </w:r>
    </w:p>
    <w:p w:rsidR="00112307" w:rsidRDefault="00112307">
      <w:pPr>
        <w:jc w:val="both"/>
      </w:pPr>
      <w:r>
        <w:rPr>
          <w:sz w:val="28"/>
          <w:szCs w:val="28"/>
        </w:rPr>
        <w:t>Получение информации об исполнении программы</w:t>
      </w:r>
    </w:p>
    <w:p w:rsidR="00112307" w:rsidRDefault="00112307">
      <w:pPr>
        <w:jc w:val="both"/>
      </w:pPr>
      <w:r>
        <w:rPr>
          <w:sz w:val="28"/>
          <w:szCs w:val="28"/>
        </w:rPr>
        <w:t>$</w:t>
      </w:r>
      <w:proofErr w:type="spellStart"/>
      <w:r>
        <w:rPr>
          <w:sz w:val="28"/>
          <w:szCs w:val="28"/>
          <w:lang w:val="en-US"/>
        </w:rPr>
        <w:t>opreport</w:t>
      </w:r>
      <w:proofErr w:type="spellEnd"/>
      <w:r>
        <w:rPr>
          <w:sz w:val="28"/>
          <w:szCs w:val="28"/>
        </w:rPr>
        <w:t xml:space="preserve"> ./</w:t>
      </w:r>
      <w:r>
        <w:rPr>
          <w:sz w:val="28"/>
          <w:szCs w:val="28"/>
          <w:lang w:val="en-US"/>
        </w:rPr>
        <w:t>cache</w:t>
      </w:r>
      <w:r>
        <w:rPr>
          <w:sz w:val="28"/>
          <w:szCs w:val="28"/>
        </w:rPr>
        <w:t xml:space="preserve"> - профиль по модулям</w:t>
      </w:r>
    </w:p>
    <w:p w:rsidR="00112307" w:rsidRDefault="00112307">
      <w:pPr>
        <w:jc w:val="both"/>
      </w:pPr>
      <w:r>
        <w:rPr>
          <w:sz w:val="28"/>
          <w:szCs w:val="28"/>
        </w:rPr>
        <w:t>$</w:t>
      </w:r>
      <w:proofErr w:type="spellStart"/>
      <w:r>
        <w:rPr>
          <w:sz w:val="28"/>
          <w:szCs w:val="28"/>
          <w:lang w:val="en-US"/>
        </w:rPr>
        <w:t>opreport</w:t>
      </w:r>
      <w:proofErr w:type="spellEnd"/>
      <w:r>
        <w:rPr>
          <w:sz w:val="28"/>
          <w:szCs w:val="28"/>
        </w:rPr>
        <w:t xml:space="preserve"> -</w:t>
      </w:r>
      <w:r>
        <w:rPr>
          <w:sz w:val="28"/>
          <w:szCs w:val="28"/>
          <w:lang w:val="en-US"/>
        </w:rPr>
        <w:t>l</w:t>
      </w:r>
      <w:r>
        <w:rPr>
          <w:sz w:val="28"/>
          <w:szCs w:val="28"/>
        </w:rPr>
        <w:t xml:space="preserve"> ./</w:t>
      </w:r>
      <w:r>
        <w:rPr>
          <w:sz w:val="28"/>
          <w:szCs w:val="28"/>
          <w:lang w:val="en-US"/>
        </w:rPr>
        <w:t>cache</w:t>
      </w:r>
      <w:r>
        <w:rPr>
          <w:sz w:val="28"/>
          <w:szCs w:val="28"/>
        </w:rPr>
        <w:t xml:space="preserve"> - профиль по функциям</w:t>
      </w:r>
    </w:p>
    <w:p w:rsidR="00112307" w:rsidRDefault="00112307">
      <w:pPr>
        <w:jc w:val="both"/>
      </w:pPr>
      <w:r>
        <w:rPr>
          <w:sz w:val="28"/>
          <w:szCs w:val="28"/>
        </w:rPr>
        <w:t>$</w:t>
      </w:r>
      <w:proofErr w:type="spellStart"/>
      <w:r>
        <w:rPr>
          <w:sz w:val="28"/>
          <w:szCs w:val="28"/>
        </w:rPr>
        <w:t>opreport</w:t>
      </w:r>
      <w:proofErr w:type="spellEnd"/>
      <w:r>
        <w:rPr>
          <w:sz w:val="28"/>
          <w:szCs w:val="28"/>
        </w:rPr>
        <w:t xml:space="preserve"> -с ./</w:t>
      </w:r>
      <w:proofErr w:type="spellStart"/>
      <w:r>
        <w:rPr>
          <w:sz w:val="28"/>
          <w:szCs w:val="28"/>
        </w:rPr>
        <w:t>cache</w:t>
      </w:r>
      <w:proofErr w:type="spellEnd"/>
      <w:r>
        <w:rPr>
          <w:sz w:val="28"/>
          <w:szCs w:val="28"/>
        </w:rPr>
        <w:t xml:space="preserve"> - граф вызовов</w:t>
      </w:r>
    </w:p>
    <w:p w:rsidR="00112307" w:rsidRDefault="00112307">
      <w:pPr>
        <w:jc w:val="both"/>
      </w:pPr>
      <w:r>
        <w:rPr>
          <w:sz w:val="28"/>
          <w:szCs w:val="28"/>
        </w:rPr>
        <w:t>$</w:t>
      </w:r>
      <w:proofErr w:type="spellStart"/>
      <w:r>
        <w:rPr>
          <w:sz w:val="28"/>
          <w:szCs w:val="28"/>
        </w:rPr>
        <w:t>opannotate</w:t>
      </w:r>
      <w:proofErr w:type="spellEnd"/>
      <w:r>
        <w:rPr>
          <w:sz w:val="28"/>
          <w:szCs w:val="28"/>
        </w:rPr>
        <w:t xml:space="preserve"> -</w:t>
      </w:r>
      <w:proofErr w:type="spellStart"/>
      <w:r>
        <w:rPr>
          <w:sz w:val="28"/>
          <w:szCs w:val="28"/>
        </w:rPr>
        <w:t>s</w:t>
      </w:r>
      <w:proofErr w:type="spellEnd"/>
      <w:r>
        <w:rPr>
          <w:sz w:val="28"/>
          <w:szCs w:val="28"/>
        </w:rPr>
        <w:t xml:space="preserve"> ./</w:t>
      </w:r>
      <w:proofErr w:type="spellStart"/>
      <w:r>
        <w:rPr>
          <w:sz w:val="28"/>
          <w:szCs w:val="28"/>
        </w:rPr>
        <w:t>cache</w:t>
      </w:r>
      <w:proofErr w:type="spellEnd"/>
      <w:r>
        <w:rPr>
          <w:sz w:val="28"/>
          <w:szCs w:val="28"/>
        </w:rPr>
        <w:t xml:space="preserve"> - аннотированный исходный код</w:t>
      </w:r>
    </w:p>
    <w:p w:rsidR="00112307" w:rsidRDefault="00112307">
      <w:pPr>
        <w:jc w:val="both"/>
      </w:pPr>
      <w:r>
        <w:rPr>
          <w:sz w:val="28"/>
          <w:szCs w:val="28"/>
        </w:rPr>
        <w:t>$</w:t>
      </w:r>
      <w:proofErr w:type="spellStart"/>
      <w:r>
        <w:rPr>
          <w:sz w:val="28"/>
          <w:szCs w:val="28"/>
          <w:lang w:val="en-US"/>
        </w:rPr>
        <w:t>opannotate</w:t>
      </w:r>
      <w:proofErr w:type="spellEnd"/>
      <w:r>
        <w:rPr>
          <w:sz w:val="28"/>
          <w:szCs w:val="28"/>
        </w:rPr>
        <w:t xml:space="preserve"> -</w:t>
      </w:r>
      <w:r>
        <w:rPr>
          <w:sz w:val="28"/>
          <w:szCs w:val="28"/>
          <w:lang w:val="en-US"/>
        </w:rPr>
        <w:t>a</w:t>
      </w:r>
      <w:r>
        <w:rPr>
          <w:sz w:val="28"/>
          <w:szCs w:val="28"/>
        </w:rPr>
        <w:t xml:space="preserve"> ./</w:t>
      </w:r>
      <w:r>
        <w:rPr>
          <w:sz w:val="28"/>
          <w:szCs w:val="28"/>
          <w:lang w:val="en-US"/>
        </w:rPr>
        <w:t>cache</w:t>
      </w:r>
      <w:r>
        <w:rPr>
          <w:sz w:val="28"/>
          <w:szCs w:val="28"/>
        </w:rPr>
        <w:t xml:space="preserve"> - аннотированный ассемблерный код</w:t>
      </w:r>
    </w:p>
    <w:p w:rsidR="00112307" w:rsidRDefault="00112307">
      <w:pPr>
        <w:jc w:val="both"/>
      </w:pPr>
      <w:r>
        <w:rPr>
          <w:sz w:val="28"/>
          <w:szCs w:val="28"/>
        </w:rPr>
        <w:t>$</w:t>
      </w:r>
      <w:proofErr w:type="spellStart"/>
      <w:r>
        <w:rPr>
          <w:sz w:val="28"/>
          <w:szCs w:val="28"/>
        </w:rPr>
        <w:t>opgprof</w:t>
      </w:r>
      <w:proofErr w:type="spellEnd"/>
      <w:r>
        <w:rPr>
          <w:sz w:val="28"/>
          <w:szCs w:val="28"/>
        </w:rPr>
        <w:t xml:space="preserve"> - генерация </w:t>
      </w:r>
      <w:proofErr w:type="spellStart"/>
      <w:r>
        <w:rPr>
          <w:sz w:val="28"/>
          <w:szCs w:val="28"/>
        </w:rPr>
        <w:t>gmon.out</w:t>
      </w:r>
      <w:proofErr w:type="spellEnd"/>
      <w:r>
        <w:rPr>
          <w:sz w:val="28"/>
          <w:szCs w:val="28"/>
        </w:rPr>
        <w:t xml:space="preserve"> для </w:t>
      </w:r>
      <w:proofErr w:type="spellStart"/>
      <w:r>
        <w:rPr>
          <w:sz w:val="28"/>
          <w:szCs w:val="28"/>
        </w:rPr>
        <w:t>gprof</w:t>
      </w:r>
      <w:proofErr w:type="spellEnd"/>
    </w:p>
    <w:sectPr w:rsidR="00112307" w:rsidSect="004F7AF5">
      <w:headerReference w:type="even" r:id="rId22"/>
      <w:headerReference w:type="default" r:id="rId23"/>
      <w:footerReference w:type="even" r:id="rId24"/>
      <w:footerReference w:type="default" r:id="rId25"/>
      <w:headerReference w:type="first" r:id="rId26"/>
      <w:footerReference w:type="first" r:id="rId27"/>
      <w:pgSz w:w="11906" w:h="16838"/>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2B3" w:rsidRDefault="000662B3" w:rsidP="00190D53">
      <w:r>
        <w:separator/>
      </w:r>
    </w:p>
  </w:endnote>
  <w:endnote w:type="continuationSeparator" w:id="0">
    <w:p w:rsidR="000662B3" w:rsidRDefault="000662B3" w:rsidP="00190D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Andale Sans UI">
    <w:altName w:val="Arial Unicode MS"/>
    <w:charset w:val="CC"/>
    <w:family w:val="auto"/>
    <w:pitch w:val="variable"/>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8E2" w:rsidRDefault="000948E2">
    <w:pPr>
      <w:pStyle w:val="af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8E2" w:rsidRDefault="000948E2">
    <w:pPr>
      <w:pStyle w:val="af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8E2" w:rsidRDefault="000948E2">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2B3" w:rsidRDefault="000662B3" w:rsidP="00190D53">
      <w:r>
        <w:separator/>
      </w:r>
    </w:p>
  </w:footnote>
  <w:footnote w:type="continuationSeparator" w:id="0">
    <w:p w:rsidR="000662B3" w:rsidRDefault="000662B3" w:rsidP="00190D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8E2" w:rsidRDefault="000948E2">
    <w:pPr>
      <w:pStyle w:val="af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8E2" w:rsidRDefault="000948E2">
    <w:pPr>
      <w:pStyle w:val="af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8E2" w:rsidRDefault="000948E2">
    <w:pPr>
      <w:pStyle w:val="af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sz w:val="28"/>
        <w:szCs w:val="28"/>
        <w:highlight w:val="lightGray"/>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166B2ACB"/>
    <w:multiLevelType w:val="hybridMultilevel"/>
    <w:tmpl w:val="40D8FB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C00A51"/>
    <w:multiLevelType w:val="hybridMultilevel"/>
    <w:tmpl w:val="E506D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2DD13FE"/>
    <w:multiLevelType w:val="hybridMultilevel"/>
    <w:tmpl w:val="39C49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D691815"/>
    <w:multiLevelType w:val="hybridMultilevel"/>
    <w:tmpl w:val="06069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5"/>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proofState w:spelling="clean" w:grammar="clean"/>
  <w:stylePaneFormatFilter w:val="0000"/>
  <w:defaultTabStop w:val="706"/>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5122"/>
  </w:hdrShapeDefaults>
  <w:footnotePr>
    <w:footnote w:id="-1"/>
    <w:footnote w:id="0"/>
  </w:footnotePr>
  <w:endnotePr>
    <w:endnote w:id="-1"/>
    <w:endnote w:id="0"/>
  </w:endnotePr>
  <w:compat>
    <w:spaceForUL/>
    <w:balanceSingleByteDoubleByteWidth/>
    <w:doNotLeaveBackslashAlone/>
    <w:ulTrailSpace/>
    <w:adjustLineHeightInTable/>
  </w:compat>
  <w:rsids>
    <w:rsidRoot w:val="00A51A0D"/>
    <w:rsid w:val="00016719"/>
    <w:rsid w:val="00032998"/>
    <w:rsid w:val="000662B3"/>
    <w:rsid w:val="0007767E"/>
    <w:rsid w:val="00083613"/>
    <w:rsid w:val="000948E2"/>
    <w:rsid w:val="000C1C6A"/>
    <w:rsid w:val="000E12BB"/>
    <w:rsid w:val="000E41FF"/>
    <w:rsid w:val="00112307"/>
    <w:rsid w:val="00125C11"/>
    <w:rsid w:val="00143673"/>
    <w:rsid w:val="00157B13"/>
    <w:rsid w:val="0017049F"/>
    <w:rsid w:val="00170FD4"/>
    <w:rsid w:val="00183929"/>
    <w:rsid w:val="00190D53"/>
    <w:rsid w:val="001B7475"/>
    <w:rsid w:val="00266755"/>
    <w:rsid w:val="00273C36"/>
    <w:rsid w:val="0028072A"/>
    <w:rsid w:val="002E5332"/>
    <w:rsid w:val="002E61C1"/>
    <w:rsid w:val="0037350D"/>
    <w:rsid w:val="00375185"/>
    <w:rsid w:val="003A45C9"/>
    <w:rsid w:val="00453A12"/>
    <w:rsid w:val="00494344"/>
    <w:rsid w:val="004B0C7A"/>
    <w:rsid w:val="004F7AF5"/>
    <w:rsid w:val="00510B42"/>
    <w:rsid w:val="005379C5"/>
    <w:rsid w:val="00540965"/>
    <w:rsid w:val="005A64F0"/>
    <w:rsid w:val="005E58F1"/>
    <w:rsid w:val="0063595C"/>
    <w:rsid w:val="006B4D3F"/>
    <w:rsid w:val="006C225C"/>
    <w:rsid w:val="00753C41"/>
    <w:rsid w:val="0078454A"/>
    <w:rsid w:val="007B2FE3"/>
    <w:rsid w:val="00805C1A"/>
    <w:rsid w:val="00832F9E"/>
    <w:rsid w:val="008A576B"/>
    <w:rsid w:val="0090112B"/>
    <w:rsid w:val="00901E4D"/>
    <w:rsid w:val="0093684B"/>
    <w:rsid w:val="00953BA5"/>
    <w:rsid w:val="009602BD"/>
    <w:rsid w:val="00961DC6"/>
    <w:rsid w:val="00975D48"/>
    <w:rsid w:val="009D6298"/>
    <w:rsid w:val="009D6D71"/>
    <w:rsid w:val="009E5893"/>
    <w:rsid w:val="009F2340"/>
    <w:rsid w:val="00A15425"/>
    <w:rsid w:val="00A34EFE"/>
    <w:rsid w:val="00A51A0D"/>
    <w:rsid w:val="00A60C45"/>
    <w:rsid w:val="00A63D1C"/>
    <w:rsid w:val="00A96338"/>
    <w:rsid w:val="00AA1DB4"/>
    <w:rsid w:val="00AA6946"/>
    <w:rsid w:val="00B5118B"/>
    <w:rsid w:val="00B57352"/>
    <w:rsid w:val="00B86170"/>
    <w:rsid w:val="00BC7F57"/>
    <w:rsid w:val="00BE5FD8"/>
    <w:rsid w:val="00C23E79"/>
    <w:rsid w:val="00C3092E"/>
    <w:rsid w:val="00C7022D"/>
    <w:rsid w:val="00C708D3"/>
    <w:rsid w:val="00C90183"/>
    <w:rsid w:val="00CE7317"/>
    <w:rsid w:val="00CF6FD6"/>
    <w:rsid w:val="00CF7C37"/>
    <w:rsid w:val="00D27E2E"/>
    <w:rsid w:val="00D91378"/>
    <w:rsid w:val="00DA2760"/>
    <w:rsid w:val="00DB3B4C"/>
    <w:rsid w:val="00DC1893"/>
    <w:rsid w:val="00DD2B18"/>
    <w:rsid w:val="00DE13EA"/>
    <w:rsid w:val="00DF7121"/>
    <w:rsid w:val="00E27F9F"/>
    <w:rsid w:val="00E34905"/>
    <w:rsid w:val="00E44550"/>
    <w:rsid w:val="00E51761"/>
    <w:rsid w:val="00EE4802"/>
    <w:rsid w:val="00EF4187"/>
    <w:rsid w:val="00F57AF3"/>
    <w:rsid w:val="00F629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D71"/>
    <w:pPr>
      <w:widowControl w:val="0"/>
      <w:suppressAutoHyphens/>
    </w:pPr>
    <w:rPr>
      <w:rFonts w:eastAsia="Andale Sans UI"/>
      <w:kern w:val="1"/>
      <w:sz w:val="24"/>
      <w:szCs w:val="24"/>
      <w:lang w:eastAsia="zh-CN"/>
    </w:rPr>
  </w:style>
  <w:style w:type="paragraph" w:styleId="1">
    <w:name w:val="heading 1"/>
    <w:basedOn w:val="a"/>
    <w:next w:val="a"/>
    <w:link w:val="10"/>
    <w:uiPriority w:val="9"/>
    <w:qFormat/>
    <w:rsid w:val="00C90183"/>
    <w:pPr>
      <w:keepNext/>
      <w:spacing w:before="240" w:after="60"/>
      <w:outlineLvl w:val="0"/>
    </w:pPr>
    <w:rPr>
      <w:rFonts w:ascii="Cambria" w:eastAsia="Times New Roman"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9D6D71"/>
    <w:rPr>
      <w:rFonts w:ascii="Symbol" w:hAnsi="Symbol" w:cs="OpenSymbol"/>
    </w:rPr>
  </w:style>
  <w:style w:type="character" w:customStyle="1" w:styleId="WW8Num2z0">
    <w:name w:val="WW8Num2z0"/>
    <w:rsid w:val="009D6D71"/>
    <w:rPr>
      <w:rFonts w:ascii="Symbol" w:hAnsi="Symbol" w:cs="OpenSymbol"/>
    </w:rPr>
  </w:style>
  <w:style w:type="character" w:customStyle="1" w:styleId="WW8Num2z1">
    <w:name w:val="WW8Num2z1"/>
    <w:rsid w:val="009D6D71"/>
    <w:rPr>
      <w:rFonts w:ascii="OpenSymbol" w:hAnsi="OpenSymbol" w:cs="OpenSymbol"/>
    </w:rPr>
  </w:style>
  <w:style w:type="character" w:customStyle="1" w:styleId="WW8Num3z0">
    <w:name w:val="WW8Num3z0"/>
    <w:rsid w:val="009D6D71"/>
    <w:rPr>
      <w:sz w:val="28"/>
      <w:szCs w:val="28"/>
      <w:highlight w:val="lightGray"/>
      <w:lang w:val="en-US"/>
    </w:rPr>
  </w:style>
  <w:style w:type="character" w:customStyle="1" w:styleId="WW8Num3z1">
    <w:name w:val="WW8Num3z1"/>
    <w:rsid w:val="009D6D71"/>
  </w:style>
  <w:style w:type="character" w:customStyle="1" w:styleId="WW8Num3z2">
    <w:name w:val="WW8Num3z2"/>
    <w:rsid w:val="009D6D71"/>
  </w:style>
  <w:style w:type="character" w:customStyle="1" w:styleId="WW8Num3z3">
    <w:name w:val="WW8Num3z3"/>
    <w:rsid w:val="009D6D71"/>
  </w:style>
  <w:style w:type="character" w:customStyle="1" w:styleId="WW8Num3z4">
    <w:name w:val="WW8Num3z4"/>
    <w:rsid w:val="009D6D71"/>
  </w:style>
  <w:style w:type="character" w:customStyle="1" w:styleId="WW8Num3z5">
    <w:name w:val="WW8Num3z5"/>
    <w:rsid w:val="009D6D71"/>
  </w:style>
  <w:style w:type="character" w:customStyle="1" w:styleId="WW8Num3z6">
    <w:name w:val="WW8Num3z6"/>
    <w:rsid w:val="009D6D71"/>
  </w:style>
  <w:style w:type="character" w:customStyle="1" w:styleId="WW8Num3z7">
    <w:name w:val="WW8Num3z7"/>
    <w:rsid w:val="009D6D71"/>
  </w:style>
  <w:style w:type="character" w:customStyle="1" w:styleId="WW8Num3z8">
    <w:name w:val="WW8Num3z8"/>
    <w:rsid w:val="009D6D71"/>
  </w:style>
  <w:style w:type="character" w:customStyle="1" w:styleId="WW8Num4z0">
    <w:name w:val="WW8Num4z0"/>
    <w:rsid w:val="009D6D71"/>
  </w:style>
  <w:style w:type="character" w:customStyle="1" w:styleId="WW8Num4z1">
    <w:name w:val="WW8Num4z1"/>
    <w:rsid w:val="009D6D71"/>
  </w:style>
  <w:style w:type="character" w:customStyle="1" w:styleId="WW8Num4z2">
    <w:name w:val="WW8Num4z2"/>
    <w:rsid w:val="009D6D71"/>
  </w:style>
  <w:style w:type="character" w:customStyle="1" w:styleId="WW8Num4z3">
    <w:name w:val="WW8Num4z3"/>
    <w:rsid w:val="009D6D71"/>
  </w:style>
  <w:style w:type="character" w:customStyle="1" w:styleId="WW8Num4z4">
    <w:name w:val="WW8Num4z4"/>
    <w:rsid w:val="009D6D71"/>
  </w:style>
  <w:style w:type="character" w:customStyle="1" w:styleId="WW8Num4z5">
    <w:name w:val="WW8Num4z5"/>
    <w:rsid w:val="009D6D71"/>
  </w:style>
  <w:style w:type="character" w:customStyle="1" w:styleId="WW8Num4z6">
    <w:name w:val="WW8Num4z6"/>
    <w:rsid w:val="009D6D71"/>
  </w:style>
  <w:style w:type="character" w:customStyle="1" w:styleId="WW8Num4z7">
    <w:name w:val="WW8Num4z7"/>
    <w:rsid w:val="009D6D71"/>
  </w:style>
  <w:style w:type="character" w:customStyle="1" w:styleId="WW8Num4z8">
    <w:name w:val="WW8Num4z8"/>
    <w:rsid w:val="009D6D71"/>
  </w:style>
  <w:style w:type="character" w:customStyle="1" w:styleId="WW8Num5z0">
    <w:name w:val="WW8Num5z0"/>
    <w:rsid w:val="009D6D71"/>
  </w:style>
  <w:style w:type="character" w:customStyle="1" w:styleId="WW8Num5z1">
    <w:name w:val="WW8Num5z1"/>
    <w:rsid w:val="009D6D71"/>
  </w:style>
  <w:style w:type="character" w:customStyle="1" w:styleId="WW8Num5z2">
    <w:name w:val="WW8Num5z2"/>
    <w:rsid w:val="009D6D71"/>
  </w:style>
  <w:style w:type="character" w:customStyle="1" w:styleId="WW8Num5z3">
    <w:name w:val="WW8Num5z3"/>
    <w:rsid w:val="009D6D71"/>
  </w:style>
  <w:style w:type="character" w:customStyle="1" w:styleId="WW8Num5z4">
    <w:name w:val="WW8Num5z4"/>
    <w:rsid w:val="009D6D71"/>
  </w:style>
  <w:style w:type="character" w:customStyle="1" w:styleId="WW8Num5z5">
    <w:name w:val="WW8Num5z5"/>
    <w:rsid w:val="009D6D71"/>
  </w:style>
  <w:style w:type="character" w:customStyle="1" w:styleId="WW8Num5z6">
    <w:name w:val="WW8Num5z6"/>
    <w:rsid w:val="009D6D71"/>
  </w:style>
  <w:style w:type="character" w:customStyle="1" w:styleId="WW8Num5z7">
    <w:name w:val="WW8Num5z7"/>
    <w:rsid w:val="009D6D71"/>
  </w:style>
  <w:style w:type="character" w:customStyle="1" w:styleId="WW8Num5z8">
    <w:name w:val="WW8Num5z8"/>
    <w:rsid w:val="009D6D71"/>
  </w:style>
  <w:style w:type="character" w:customStyle="1" w:styleId="11">
    <w:name w:val="Основной шрифт абзаца1"/>
    <w:rsid w:val="009D6D71"/>
  </w:style>
  <w:style w:type="character" w:customStyle="1" w:styleId="2">
    <w:name w:val="Основной шрифт абзаца2"/>
    <w:rsid w:val="009D6D71"/>
  </w:style>
  <w:style w:type="character" w:customStyle="1" w:styleId="spelle">
    <w:name w:val="spelle"/>
    <w:basedOn w:val="2"/>
    <w:rsid w:val="009D6D71"/>
  </w:style>
  <w:style w:type="character" w:styleId="a3">
    <w:name w:val="Hyperlink"/>
    <w:uiPriority w:val="99"/>
    <w:rsid w:val="009D6D71"/>
    <w:rPr>
      <w:color w:val="000080"/>
      <w:u w:val="single"/>
    </w:rPr>
  </w:style>
  <w:style w:type="character" w:customStyle="1" w:styleId="HTML1">
    <w:name w:val="Пишущая машинка HTML1"/>
    <w:rsid w:val="009D6D71"/>
    <w:rPr>
      <w:rFonts w:ascii="Courier New" w:eastAsia="Times New Roman" w:hAnsi="Courier New" w:cs="Courier New"/>
      <w:sz w:val="20"/>
      <w:szCs w:val="20"/>
    </w:rPr>
  </w:style>
  <w:style w:type="character" w:customStyle="1" w:styleId="keyword">
    <w:name w:val="keyword"/>
    <w:basedOn w:val="2"/>
    <w:rsid w:val="009D6D71"/>
  </w:style>
  <w:style w:type="character" w:customStyle="1" w:styleId="texample">
    <w:name w:val="texample"/>
    <w:basedOn w:val="2"/>
    <w:rsid w:val="009D6D71"/>
  </w:style>
  <w:style w:type="character" w:customStyle="1" w:styleId="a4">
    <w:name w:val="Маркеры списка"/>
    <w:rsid w:val="009D6D71"/>
    <w:rPr>
      <w:rFonts w:ascii="OpenSymbol" w:eastAsia="OpenSymbol" w:hAnsi="OpenSymbol" w:cs="OpenSymbol"/>
    </w:rPr>
  </w:style>
  <w:style w:type="character" w:customStyle="1" w:styleId="a5">
    <w:name w:val="Символ нумерации"/>
    <w:rsid w:val="009D6D71"/>
  </w:style>
  <w:style w:type="paragraph" w:customStyle="1" w:styleId="a6">
    <w:name w:val="Заголовок"/>
    <w:basedOn w:val="a"/>
    <w:next w:val="a7"/>
    <w:rsid w:val="009D6D71"/>
    <w:pPr>
      <w:keepNext/>
      <w:spacing w:before="240" w:after="120"/>
    </w:pPr>
    <w:rPr>
      <w:rFonts w:ascii="Arial" w:hAnsi="Arial" w:cs="Tahoma"/>
      <w:sz w:val="28"/>
      <w:szCs w:val="28"/>
    </w:rPr>
  </w:style>
  <w:style w:type="paragraph" w:styleId="a7">
    <w:name w:val="Body Text"/>
    <w:basedOn w:val="a"/>
    <w:rsid w:val="009D6D71"/>
    <w:pPr>
      <w:spacing w:after="120"/>
    </w:pPr>
  </w:style>
  <w:style w:type="paragraph" w:styleId="a8">
    <w:name w:val="List"/>
    <w:basedOn w:val="a7"/>
    <w:rsid w:val="009D6D71"/>
    <w:rPr>
      <w:rFonts w:cs="Tahoma"/>
    </w:rPr>
  </w:style>
  <w:style w:type="paragraph" w:styleId="a9">
    <w:name w:val="caption"/>
    <w:basedOn w:val="a"/>
    <w:qFormat/>
    <w:rsid w:val="009D6D71"/>
    <w:pPr>
      <w:suppressLineNumbers/>
      <w:spacing w:before="120" w:after="120"/>
    </w:pPr>
    <w:rPr>
      <w:rFonts w:cs="Mangal"/>
      <w:i/>
      <w:iCs/>
    </w:rPr>
  </w:style>
  <w:style w:type="paragraph" w:customStyle="1" w:styleId="20">
    <w:name w:val="Указатель2"/>
    <w:basedOn w:val="a"/>
    <w:rsid w:val="009D6D71"/>
    <w:pPr>
      <w:suppressLineNumbers/>
    </w:pPr>
    <w:rPr>
      <w:rFonts w:cs="Mangal"/>
    </w:rPr>
  </w:style>
  <w:style w:type="paragraph" w:customStyle="1" w:styleId="12">
    <w:name w:val="Название объекта1"/>
    <w:basedOn w:val="a"/>
    <w:rsid w:val="009D6D71"/>
    <w:pPr>
      <w:suppressLineNumbers/>
      <w:spacing w:before="120" w:after="120"/>
    </w:pPr>
    <w:rPr>
      <w:rFonts w:cs="Tahoma"/>
      <w:i/>
      <w:iCs/>
    </w:rPr>
  </w:style>
  <w:style w:type="paragraph" w:customStyle="1" w:styleId="13">
    <w:name w:val="Указатель1"/>
    <w:basedOn w:val="a"/>
    <w:rsid w:val="009D6D71"/>
    <w:pPr>
      <w:suppressLineNumbers/>
    </w:pPr>
    <w:rPr>
      <w:rFonts w:cs="Tahoma"/>
    </w:rPr>
  </w:style>
  <w:style w:type="paragraph" w:customStyle="1" w:styleId="14">
    <w:name w:val="Обычный (веб)1"/>
    <w:basedOn w:val="a"/>
    <w:rsid w:val="009D6D71"/>
    <w:pPr>
      <w:spacing w:before="280" w:after="280"/>
    </w:pPr>
    <w:rPr>
      <w:rFonts w:eastAsia="Times New Roman"/>
    </w:rPr>
  </w:style>
  <w:style w:type="paragraph" w:customStyle="1" w:styleId="aa">
    <w:name w:val="Содержимое таблицы"/>
    <w:basedOn w:val="a"/>
    <w:rsid w:val="009D6D71"/>
    <w:pPr>
      <w:suppressLineNumbers/>
    </w:pPr>
  </w:style>
  <w:style w:type="paragraph" w:customStyle="1" w:styleId="ab">
    <w:name w:val="Заголовок таблицы"/>
    <w:basedOn w:val="aa"/>
    <w:rsid w:val="009D6D71"/>
    <w:pPr>
      <w:jc w:val="center"/>
    </w:pPr>
    <w:rPr>
      <w:b/>
      <w:bCs/>
    </w:rPr>
  </w:style>
  <w:style w:type="character" w:styleId="ac">
    <w:name w:val="FollowedHyperlink"/>
    <w:uiPriority w:val="99"/>
    <w:semiHidden/>
    <w:unhideWhenUsed/>
    <w:rsid w:val="00083613"/>
    <w:rPr>
      <w:color w:val="800080"/>
      <w:u w:val="single"/>
    </w:rPr>
  </w:style>
  <w:style w:type="paragraph" w:styleId="ad">
    <w:name w:val="Normal (Web)"/>
    <w:basedOn w:val="a"/>
    <w:uiPriority w:val="99"/>
    <w:semiHidden/>
    <w:unhideWhenUsed/>
    <w:rsid w:val="00C90183"/>
    <w:pPr>
      <w:widowControl/>
      <w:suppressAutoHyphens w:val="0"/>
      <w:spacing w:before="100" w:beforeAutospacing="1" w:after="100" w:afterAutospacing="1"/>
    </w:pPr>
    <w:rPr>
      <w:rFonts w:eastAsia="Times New Roman"/>
      <w:kern w:val="0"/>
      <w:lang w:eastAsia="ru-RU"/>
    </w:rPr>
  </w:style>
  <w:style w:type="table" w:styleId="ae">
    <w:name w:val="Table Grid"/>
    <w:basedOn w:val="a1"/>
    <w:uiPriority w:val="59"/>
    <w:rsid w:val="00C9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C90183"/>
    <w:rPr>
      <w:rFonts w:ascii="Cambria" w:eastAsia="Times New Roman" w:hAnsi="Cambria" w:cs="Times New Roman"/>
      <w:b/>
      <w:bCs/>
      <w:kern w:val="32"/>
      <w:sz w:val="32"/>
      <w:szCs w:val="32"/>
      <w:lang w:eastAsia="zh-CN"/>
    </w:rPr>
  </w:style>
  <w:style w:type="paragraph" w:styleId="af">
    <w:name w:val="TOC Heading"/>
    <w:basedOn w:val="1"/>
    <w:next w:val="a"/>
    <w:uiPriority w:val="39"/>
    <w:semiHidden/>
    <w:unhideWhenUsed/>
    <w:qFormat/>
    <w:rsid w:val="00B57352"/>
    <w:pPr>
      <w:keepLines/>
      <w:widowControl/>
      <w:suppressAutoHyphens w:val="0"/>
      <w:spacing w:before="480" w:after="0" w:line="276" w:lineRule="auto"/>
      <w:outlineLvl w:val="9"/>
    </w:pPr>
    <w:rPr>
      <w:color w:val="365F91"/>
      <w:kern w:val="0"/>
      <w:sz w:val="28"/>
      <w:szCs w:val="28"/>
      <w:lang w:eastAsia="en-US"/>
    </w:rPr>
  </w:style>
  <w:style w:type="paragraph" w:styleId="15">
    <w:name w:val="toc 1"/>
    <w:basedOn w:val="a"/>
    <w:next w:val="a"/>
    <w:autoRedefine/>
    <w:uiPriority w:val="39"/>
    <w:unhideWhenUsed/>
    <w:rsid w:val="00B57352"/>
  </w:style>
  <w:style w:type="paragraph" w:styleId="21">
    <w:name w:val="toc 2"/>
    <w:basedOn w:val="a"/>
    <w:next w:val="a"/>
    <w:autoRedefine/>
    <w:uiPriority w:val="39"/>
    <w:unhideWhenUsed/>
    <w:rsid w:val="00B57352"/>
    <w:pPr>
      <w:ind w:left="240"/>
    </w:pPr>
  </w:style>
  <w:style w:type="character" w:styleId="af0">
    <w:name w:val="Placeholder Text"/>
    <w:basedOn w:val="a0"/>
    <w:uiPriority w:val="99"/>
    <w:semiHidden/>
    <w:rsid w:val="00BE5FD8"/>
    <w:rPr>
      <w:color w:val="808080"/>
    </w:rPr>
  </w:style>
  <w:style w:type="paragraph" w:styleId="af1">
    <w:name w:val="Balloon Text"/>
    <w:basedOn w:val="a"/>
    <w:link w:val="af2"/>
    <w:uiPriority w:val="99"/>
    <w:semiHidden/>
    <w:unhideWhenUsed/>
    <w:rsid w:val="00BE5FD8"/>
    <w:rPr>
      <w:rFonts w:ascii="Tahoma" w:hAnsi="Tahoma" w:cs="Tahoma"/>
      <w:sz w:val="16"/>
      <w:szCs w:val="16"/>
    </w:rPr>
  </w:style>
  <w:style w:type="character" w:customStyle="1" w:styleId="af2">
    <w:name w:val="Текст выноски Знак"/>
    <w:basedOn w:val="a0"/>
    <w:link w:val="af1"/>
    <w:uiPriority w:val="99"/>
    <w:semiHidden/>
    <w:rsid w:val="00BE5FD8"/>
    <w:rPr>
      <w:rFonts w:ascii="Tahoma" w:eastAsia="Andale Sans UI" w:hAnsi="Tahoma" w:cs="Tahoma"/>
      <w:kern w:val="1"/>
      <w:sz w:val="16"/>
      <w:szCs w:val="16"/>
      <w:lang w:eastAsia="zh-CN"/>
    </w:rPr>
  </w:style>
  <w:style w:type="paragraph" w:styleId="af3">
    <w:name w:val="header"/>
    <w:basedOn w:val="a"/>
    <w:link w:val="af4"/>
    <w:uiPriority w:val="99"/>
    <w:unhideWhenUsed/>
    <w:rsid w:val="00190D53"/>
    <w:pPr>
      <w:tabs>
        <w:tab w:val="center" w:pos="4677"/>
        <w:tab w:val="right" w:pos="9355"/>
      </w:tabs>
    </w:pPr>
  </w:style>
  <w:style w:type="character" w:customStyle="1" w:styleId="af4">
    <w:name w:val="Верхний колонтитул Знак"/>
    <w:basedOn w:val="a0"/>
    <w:link w:val="af3"/>
    <w:uiPriority w:val="99"/>
    <w:rsid w:val="00190D53"/>
    <w:rPr>
      <w:rFonts w:eastAsia="Andale Sans UI"/>
      <w:kern w:val="1"/>
      <w:sz w:val="24"/>
      <w:szCs w:val="24"/>
      <w:lang w:eastAsia="zh-CN"/>
    </w:rPr>
  </w:style>
  <w:style w:type="paragraph" w:styleId="af5">
    <w:name w:val="footer"/>
    <w:basedOn w:val="a"/>
    <w:link w:val="af6"/>
    <w:uiPriority w:val="99"/>
    <w:unhideWhenUsed/>
    <w:rsid w:val="00190D53"/>
    <w:pPr>
      <w:tabs>
        <w:tab w:val="center" w:pos="4677"/>
        <w:tab w:val="right" w:pos="9355"/>
      </w:tabs>
    </w:pPr>
  </w:style>
  <w:style w:type="character" w:customStyle="1" w:styleId="af6">
    <w:name w:val="Нижний колонтитул Знак"/>
    <w:basedOn w:val="a0"/>
    <w:link w:val="af5"/>
    <w:uiPriority w:val="99"/>
    <w:rsid w:val="00190D53"/>
    <w:rPr>
      <w:rFonts w:eastAsia="Andale Sans UI"/>
      <w:kern w:val="1"/>
      <w:sz w:val="24"/>
      <w:szCs w:val="24"/>
      <w:lang w:eastAsia="zh-CN"/>
    </w:rPr>
  </w:style>
  <w:style w:type="paragraph" w:styleId="af7">
    <w:name w:val="Subtitle"/>
    <w:basedOn w:val="a"/>
    <w:next w:val="a"/>
    <w:link w:val="af8"/>
    <w:uiPriority w:val="11"/>
    <w:qFormat/>
    <w:rsid w:val="00901E4D"/>
    <w:pPr>
      <w:numPr>
        <w:ilvl w:val="1"/>
      </w:numPr>
    </w:pPr>
    <w:rPr>
      <w:rFonts w:asciiTheme="majorHAnsi" w:eastAsiaTheme="majorEastAsia" w:hAnsiTheme="majorHAnsi" w:cstheme="majorBidi"/>
      <w:i/>
      <w:iCs/>
      <w:color w:val="4F81BD" w:themeColor="accent1"/>
      <w:spacing w:val="15"/>
    </w:rPr>
  </w:style>
  <w:style w:type="character" w:customStyle="1" w:styleId="af8">
    <w:name w:val="Подзаголовок Знак"/>
    <w:basedOn w:val="a0"/>
    <w:link w:val="af7"/>
    <w:uiPriority w:val="11"/>
    <w:rsid w:val="00901E4D"/>
    <w:rPr>
      <w:rFonts w:asciiTheme="majorHAnsi" w:eastAsiaTheme="majorEastAsia" w:hAnsiTheme="majorHAnsi" w:cstheme="majorBidi"/>
      <w:i/>
      <w:iCs/>
      <w:color w:val="4F81BD" w:themeColor="accent1"/>
      <w:spacing w:val="15"/>
      <w:kern w:val="1"/>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Andale Sans UI"/>
      <w:kern w:val="1"/>
      <w:sz w:val="24"/>
      <w:szCs w:val="24"/>
      <w:lang w:eastAsia="zh-CN"/>
    </w:rPr>
  </w:style>
  <w:style w:type="paragraph" w:styleId="1">
    <w:name w:val="heading 1"/>
    <w:basedOn w:val="a"/>
    <w:next w:val="a"/>
    <w:link w:val="10"/>
    <w:uiPriority w:val="9"/>
    <w:qFormat/>
    <w:rsid w:val="00C90183"/>
    <w:pPr>
      <w:keepNext/>
      <w:spacing w:before="240" w:after="60"/>
      <w:outlineLvl w:val="0"/>
    </w:pPr>
    <w:rPr>
      <w:rFonts w:ascii="Cambria" w:eastAsia="Times New Roman"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sz w:val="28"/>
      <w:szCs w:val="28"/>
      <w:highlight w:val="lightGray"/>
      <w:lang w:val="en-US"/>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11">
    <w:name w:val="Основной шрифт абзаца1"/>
  </w:style>
  <w:style w:type="character" w:customStyle="1" w:styleId="2">
    <w:name w:val="Основной шрифт абзаца2"/>
  </w:style>
  <w:style w:type="character" w:customStyle="1" w:styleId="spelle">
    <w:name w:val="spelle"/>
    <w:basedOn w:val="2"/>
  </w:style>
  <w:style w:type="character" w:styleId="a3">
    <w:name w:val="Hyperlink"/>
    <w:uiPriority w:val="99"/>
    <w:rPr>
      <w:color w:val="000080"/>
      <w:u w:val="single"/>
    </w:rPr>
  </w:style>
  <w:style w:type="character" w:customStyle="1" w:styleId="HTML1">
    <w:name w:val="Пишущая машинка HTML1"/>
    <w:rPr>
      <w:rFonts w:ascii="Courier New" w:eastAsia="Times New Roman" w:hAnsi="Courier New" w:cs="Courier New"/>
      <w:sz w:val="20"/>
      <w:szCs w:val="20"/>
    </w:rPr>
  </w:style>
  <w:style w:type="character" w:customStyle="1" w:styleId="keyword">
    <w:name w:val="keyword"/>
    <w:basedOn w:val="2"/>
  </w:style>
  <w:style w:type="character" w:customStyle="1" w:styleId="texample">
    <w:name w:val="texample"/>
    <w:basedOn w:val="2"/>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paragraph" w:customStyle="1" w:styleId="a6">
    <w:name w:val="Заголовок"/>
    <w:basedOn w:val="a"/>
    <w:next w:val="a7"/>
    <w:pPr>
      <w:keepNext/>
      <w:spacing w:before="240" w:after="120"/>
    </w:pPr>
    <w:rPr>
      <w:rFonts w:ascii="Arial"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Mangal"/>
      <w:i/>
      <w:iCs/>
    </w:rPr>
  </w:style>
  <w:style w:type="paragraph" w:customStyle="1" w:styleId="20">
    <w:name w:val="Указатель2"/>
    <w:basedOn w:val="a"/>
    <w:pPr>
      <w:suppressLineNumbers/>
    </w:pPr>
    <w:rPr>
      <w:rFonts w:cs="Mangal"/>
    </w:rPr>
  </w:style>
  <w:style w:type="paragraph" w:customStyle="1" w:styleId="12">
    <w:name w:val="Название объекта1"/>
    <w:basedOn w:val="a"/>
    <w:pPr>
      <w:suppressLineNumbers/>
      <w:spacing w:before="120" w:after="120"/>
    </w:pPr>
    <w:rPr>
      <w:rFonts w:cs="Tahoma"/>
      <w:i/>
      <w:iCs/>
    </w:rPr>
  </w:style>
  <w:style w:type="paragraph" w:customStyle="1" w:styleId="13">
    <w:name w:val="Указатель1"/>
    <w:basedOn w:val="a"/>
    <w:pPr>
      <w:suppressLineNumbers/>
    </w:pPr>
    <w:rPr>
      <w:rFonts w:cs="Tahoma"/>
    </w:rPr>
  </w:style>
  <w:style w:type="paragraph" w:customStyle="1" w:styleId="14">
    <w:name w:val="Обычный (веб)1"/>
    <w:basedOn w:val="a"/>
    <w:pPr>
      <w:spacing w:before="280" w:after="280"/>
    </w:pPr>
    <w:rPr>
      <w:rFonts w:eastAsia="Times New Roman"/>
    </w:rPr>
  </w:style>
  <w:style w:type="paragraph" w:customStyle="1" w:styleId="aa">
    <w:name w:val="Содержимое таблицы"/>
    <w:basedOn w:val="a"/>
    <w:pPr>
      <w:suppressLineNumbers/>
    </w:pPr>
  </w:style>
  <w:style w:type="paragraph" w:customStyle="1" w:styleId="ab">
    <w:name w:val="Заголовок таблицы"/>
    <w:basedOn w:val="aa"/>
    <w:pPr>
      <w:jc w:val="center"/>
    </w:pPr>
    <w:rPr>
      <w:b/>
      <w:bCs/>
    </w:rPr>
  </w:style>
  <w:style w:type="character" w:styleId="ac">
    <w:name w:val="FollowedHyperlink"/>
    <w:uiPriority w:val="99"/>
    <w:semiHidden/>
    <w:unhideWhenUsed/>
    <w:rsid w:val="00083613"/>
    <w:rPr>
      <w:color w:val="800080"/>
      <w:u w:val="single"/>
    </w:rPr>
  </w:style>
  <w:style w:type="paragraph" w:styleId="ad">
    <w:name w:val="Normal (Web)"/>
    <w:basedOn w:val="a"/>
    <w:uiPriority w:val="99"/>
    <w:semiHidden/>
    <w:unhideWhenUsed/>
    <w:rsid w:val="00C90183"/>
    <w:pPr>
      <w:widowControl/>
      <w:suppressAutoHyphens w:val="0"/>
      <w:spacing w:before="100" w:beforeAutospacing="1" w:after="100" w:afterAutospacing="1"/>
    </w:pPr>
    <w:rPr>
      <w:rFonts w:eastAsia="Times New Roman"/>
      <w:kern w:val="0"/>
      <w:lang w:eastAsia="ru-RU"/>
    </w:rPr>
  </w:style>
  <w:style w:type="table" w:styleId="ae">
    <w:name w:val="Table Grid"/>
    <w:basedOn w:val="a1"/>
    <w:uiPriority w:val="59"/>
    <w:rsid w:val="00C9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C90183"/>
    <w:rPr>
      <w:rFonts w:ascii="Cambria" w:eastAsia="Times New Roman" w:hAnsi="Cambria" w:cs="Times New Roman"/>
      <w:b/>
      <w:bCs/>
      <w:kern w:val="32"/>
      <w:sz w:val="32"/>
      <w:szCs w:val="32"/>
      <w:lang w:eastAsia="zh-CN"/>
    </w:rPr>
  </w:style>
  <w:style w:type="paragraph" w:styleId="af">
    <w:name w:val="TOC Heading"/>
    <w:basedOn w:val="1"/>
    <w:next w:val="a"/>
    <w:uiPriority w:val="39"/>
    <w:semiHidden/>
    <w:unhideWhenUsed/>
    <w:qFormat/>
    <w:rsid w:val="00B57352"/>
    <w:pPr>
      <w:keepLines/>
      <w:widowControl/>
      <w:suppressAutoHyphens w:val="0"/>
      <w:spacing w:before="480" w:after="0" w:line="276" w:lineRule="auto"/>
      <w:outlineLvl w:val="9"/>
    </w:pPr>
    <w:rPr>
      <w:color w:val="365F91"/>
      <w:kern w:val="0"/>
      <w:sz w:val="28"/>
      <w:szCs w:val="28"/>
      <w:lang w:eastAsia="en-US"/>
    </w:rPr>
  </w:style>
  <w:style w:type="paragraph" w:styleId="15">
    <w:name w:val="toc 1"/>
    <w:basedOn w:val="a"/>
    <w:next w:val="a"/>
    <w:autoRedefine/>
    <w:uiPriority w:val="39"/>
    <w:unhideWhenUsed/>
    <w:rsid w:val="00B57352"/>
  </w:style>
  <w:style w:type="paragraph" w:styleId="21">
    <w:name w:val="toc 2"/>
    <w:basedOn w:val="a"/>
    <w:next w:val="a"/>
    <w:autoRedefine/>
    <w:uiPriority w:val="39"/>
    <w:unhideWhenUsed/>
    <w:rsid w:val="00B57352"/>
    <w:pPr>
      <w:ind w:left="240"/>
    </w:pPr>
  </w:style>
  <w:style w:type="character" w:styleId="af0">
    <w:name w:val="Placeholder Text"/>
    <w:basedOn w:val="a0"/>
    <w:uiPriority w:val="99"/>
    <w:semiHidden/>
    <w:rsid w:val="00BE5FD8"/>
    <w:rPr>
      <w:color w:val="808080"/>
    </w:rPr>
  </w:style>
  <w:style w:type="paragraph" w:styleId="af1">
    <w:name w:val="Balloon Text"/>
    <w:basedOn w:val="a"/>
    <w:link w:val="af2"/>
    <w:uiPriority w:val="99"/>
    <w:semiHidden/>
    <w:unhideWhenUsed/>
    <w:rsid w:val="00BE5FD8"/>
    <w:rPr>
      <w:rFonts w:ascii="Tahoma" w:hAnsi="Tahoma" w:cs="Tahoma"/>
      <w:sz w:val="16"/>
      <w:szCs w:val="16"/>
    </w:rPr>
  </w:style>
  <w:style w:type="character" w:customStyle="1" w:styleId="af2">
    <w:name w:val="Текст выноски Знак"/>
    <w:basedOn w:val="a0"/>
    <w:link w:val="af1"/>
    <w:uiPriority w:val="99"/>
    <w:semiHidden/>
    <w:rsid w:val="00BE5FD8"/>
    <w:rPr>
      <w:rFonts w:ascii="Tahoma" w:eastAsia="Andale Sans UI" w:hAnsi="Tahoma" w:cs="Tahoma"/>
      <w:kern w:val="1"/>
      <w:sz w:val="16"/>
      <w:szCs w:val="16"/>
      <w:lang w:eastAsia="zh-CN"/>
    </w:rPr>
  </w:style>
  <w:style w:type="paragraph" w:styleId="af3">
    <w:name w:val="header"/>
    <w:basedOn w:val="a"/>
    <w:link w:val="af4"/>
    <w:uiPriority w:val="99"/>
    <w:unhideWhenUsed/>
    <w:rsid w:val="00190D53"/>
    <w:pPr>
      <w:tabs>
        <w:tab w:val="center" w:pos="4677"/>
        <w:tab w:val="right" w:pos="9355"/>
      </w:tabs>
    </w:pPr>
  </w:style>
  <w:style w:type="character" w:customStyle="1" w:styleId="af4">
    <w:name w:val="Верхний колонтитул Знак"/>
    <w:basedOn w:val="a0"/>
    <w:link w:val="af3"/>
    <w:uiPriority w:val="99"/>
    <w:rsid w:val="00190D53"/>
    <w:rPr>
      <w:rFonts w:eastAsia="Andale Sans UI"/>
      <w:kern w:val="1"/>
      <w:sz w:val="24"/>
      <w:szCs w:val="24"/>
      <w:lang w:eastAsia="zh-CN"/>
    </w:rPr>
  </w:style>
  <w:style w:type="paragraph" w:styleId="af5">
    <w:name w:val="footer"/>
    <w:basedOn w:val="a"/>
    <w:link w:val="af6"/>
    <w:uiPriority w:val="99"/>
    <w:unhideWhenUsed/>
    <w:rsid w:val="00190D53"/>
    <w:pPr>
      <w:tabs>
        <w:tab w:val="center" w:pos="4677"/>
        <w:tab w:val="right" w:pos="9355"/>
      </w:tabs>
    </w:pPr>
  </w:style>
  <w:style w:type="character" w:customStyle="1" w:styleId="af6">
    <w:name w:val="Нижний колонтитул Знак"/>
    <w:basedOn w:val="a0"/>
    <w:link w:val="af5"/>
    <w:uiPriority w:val="99"/>
    <w:rsid w:val="00190D53"/>
    <w:rPr>
      <w:rFonts w:eastAsia="Andale Sans UI"/>
      <w:kern w:val="1"/>
      <w:sz w:val="24"/>
      <w:szCs w:val="24"/>
      <w:lang w:eastAsia="zh-CN"/>
    </w:rPr>
  </w:style>
  <w:style w:type="paragraph" w:styleId="af7">
    <w:name w:val="Subtitle"/>
    <w:basedOn w:val="a"/>
    <w:next w:val="a"/>
    <w:link w:val="af8"/>
    <w:uiPriority w:val="11"/>
    <w:qFormat/>
    <w:rsid w:val="00901E4D"/>
    <w:pPr>
      <w:numPr>
        <w:ilvl w:val="1"/>
      </w:numPr>
    </w:pPr>
    <w:rPr>
      <w:rFonts w:asciiTheme="majorHAnsi" w:eastAsiaTheme="majorEastAsia" w:hAnsiTheme="majorHAnsi" w:cstheme="majorBidi"/>
      <w:i/>
      <w:iCs/>
      <w:color w:val="4F81BD" w:themeColor="accent1"/>
      <w:spacing w:val="15"/>
    </w:rPr>
  </w:style>
  <w:style w:type="character" w:customStyle="1" w:styleId="af8">
    <w:name w:val="Подзаголовок Знак"/>
    <w:basedOn w:val="a0"/>
    <w:link w:val="af7"/>
    <w:uiPriority w:val="11"/>
    <w:rsid w:val="00901E4D"/>
    <w:rPr>
      <w:rFonts w:asciiTheme="majorHAnsi" w:eastAsiaTheme="majorEastAsia" w:hAnsiTheme="majorHAnsi" w:cstheme="majorBidi"/>
      <w:i/>
      <w:iCs/>
      <w:color w:val="4F81BD" w:themeColor="accent1"/>
      <w:spacing w:val="15"/>
      <w:kern w:val="1"/>
      <w:sz w:val="24"/>
      <w:szCs w:val="24"/>
      <w:lang w:eastAsia="zh-CN"/>
    </w:rPr>
  </w:style>
</w:styles>
</file>

<file path=word/webSettings.xml><?xml version="1.0" encoding="utf-8"?>
<w:webSettings xmlns:r="http://schemas.openxmlformats.org/officeDocument/2006/relationships" xmlns:w="http://schemas.openxmlformats.org/wordprocessingml/2006/main">
  <w:divs>
    <w:div w:id="94518076">
      <w:bodyDiv w:val="1"/>
      <w:marLeft w:val="0"/>
      <w:marRight w:val="0"/>
      <w:marTop w:val="0"/>
      <w:marBottom w:val="0"/>
      <w:divBdr>
        <w:top w:val="none" w:sz="0" w:space="0" w:color="auto"/>
        <w:left w:val="none" w:sz="0" w:space="0" w:color="auto"/>
        <w:bottom w:val="none" w:sz="0" w:space="0" w:color="auto"/>
        <w:right w:val="none" w:sz="0" w:space="0" w:color="auto"/>
      </w:divBdr>
    </w:div>
    <w:div w:id="230969316">
      <w:bodyDiv w:val="1"/>
      <w:marLeft w:val="0"/>
      <w:marRight w:val="0"/>
      <w:marTop w:val="0"/>
      <w:marBottom w:val="0"/>
      <w:divBdr>
        <w:top w:val="none" w:sz="0" w:space="0" w:color="auto"/>
        <w:left w:val="none" w:sz="0" w:space="0" w:color="auto"/>
        <w:bottom w:val="none" w:sz="0" w:space="0" w:color="auto"/>
        <w:right w:val="none" w:sz="0" w:space="0" w:color="auto"/>
      </w:divBdr>
    </w:div>
    <w:div w:id="720984578">
      <w:bodyDiv w:val="1"/>
      <w:marLeft w:val="0"/>
      <w:marRight w:val="0"/>
      <w:marTop w:val="0"/>
      <w:marBottom w:val="0"/>
      <w:divBdr>
        <w:top w:val="none" w:sz="0" w:space="0" w:color="auto"/>
        <w:left w:val="none" w:sz="0" w:space="0" w:color="auto"/>
        <w:bottom w:val="none" w:sz="0" w:space="0" w:color="auto"/>
        <w:right w:val="none" w:sz="0" w:space="0" w:color="auto"/>
      </w:divBdr>
    </w:div>
    <w:div w:id="1545865518">
      <w:bodyDiv w:val="1"/>
      <w:marLeft w:val="0"/>
      <w:marRight w:val="0"/>
      <w:marTop w:val="0"/>
      <w:marBottom w:val="0"/>
      <w:divBdr>
        <w:top w:val="none" w:sz="0" w:space="0" w:color="auto"/>
        <w:left w:val="none" w:sz="0" w:space="0" w:color="auto"/>
        <w:bottom w:val="none" w:sz="0" w:space="0" w:color="auto"/>
        <w:right w:val="none" w:sz="0" w:space="0" w:color="auto"/>
      </w:divBdr>
    </w:div>
    <w:div w:id="1872919543">
      <w:bodyDiv w:val="1"/>
      <w:marLeft w:val="0"/>
      <w:marRight w:val="0"/>
      <w:marTop w:val="0"/>
      <w:marBottom w:val="0"/>
      <w:divBdr>
        <w:top w:val="none" w:sz="0" w:space="0" w:color="auto"/>
        <w:left w:val="none" w:sz="0" w:space="0" w:color="auto"/>
        <w:bottom w:val="none" w:sz="0" w:space="0" w:color="auto"/>
        <w:right w:val="none" w:sz="0" w:space="0" w:color="auto"/>
      </w:divBdr>
    </w:div>
    <w:div w:id="1880625525">
      <w:bodyDiv w:val="1"/>
      <w:marLeft w:val="0"/>
      <w:marRight w:val="0"/>
      <w:marTop w:val="0"/>
      <w:marBottom w:val="0"/>
      <w:divBdr>
        <w:top w:val="none" w:sz="0" w:space="0" w:color="auto"/>
        <w:left w:val="none" w:sz="0" w:space="0" w:color="auto"/>
        <w:bottom w:val="none" w:sz="0" w:space="0" w:color="auto"/>
        <w:right w:val="none" w:sz="0" w:space="0" w:color="auto"/>
      </w:divBdr>
    </w:div>
    <w:div w:id="1904562721">
      <w:bodyDiv w:val="1"/>
      <w:marLeft w:val="0"/>
      <w:marRight w:val="0"/>
      <w:marTop w:val="0"/>
      <w:marBottom w:val="0"/>
      <w:divBdr>
        <w:top w:val="none" w:sz="0" w:space="0" w:color="auto"/>
        <w:left w:val="none" w:sz="0" w:space="0" w:color="auto"/>
        <w:bottom w:val="none" w:sz="0" w:space="0" w:color="auto"/>
        <w:right w:val="none" w:sz="0" w:space="0" w:color="auto"/>
      </w:divBdr>
    </w:div>
    <w:div w:id="21024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hyperlink" Target="https://vk.com/im?sel=207782921&amp;st=%23includ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vk.com/im?sel=207782921&amp;st=%23define"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vk.com/im?sel=207782921&amp;st=%23includ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k.com/im?sel=207782921&amp;st=%23include" TargetMode="External"/><Relationship Id="rId20" Type="http://schemas.openxmlformats.org/officeDocument/2006/relationships/hyperlink" Target="https://vk.com/im?sel=207782921&amp;st=%23pragm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k.com/im?sel=207782921&amp;st=%23includ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vk.com/im?sel=207782921&amp;st=%23pragma"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k.com/im?sel=207782921&amp;st=%23include" TargetMode="External"/><Relationship Id="rId22" Type="http://schemas.openxmlformats.org/officeDocument/2006/relationships/header" Target="header1.xml"/><Relationship Id="rId27" Type="http://schemas.openxmlformats.org/officeDocument/2006/relationships/footer" Target="footer3.xml"/><Relationship Id="rId30"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roundedCorners val="1"/>
  <c:chart>
    <c:autoTitleDeleted val="1"/>
    <c:plotArea>
      <c:layout/>
      <c:barChart>
        <c:barDir val="col"/>
        <c:grouping val="clustered"/>
        <c:varyColors val="1"/>
        <c:ser>
          <c:idx val="0"/>
          <c:order val="0"/>
          <c:tx>
            <c:v>Размер матриц</c:v>
          </c:tx>
          <c:invertIfNegative val="1"/>
          <c:val>
            <c:numRef>
              <c:f>Sheet1!$B$2:$B$4</c:f>
              <c:numCache>
                <c:formatCode>General</c:formatCode>
                <c:ptCount val="3"/>
                <c:pt idx="0">
                  <c:v>500</c:v>
                </c:pt>
                <c:pt idx="1">
                  <c:v>1000</c:v>
                </c:pt>
                <c:pt idx="2">
                  <c:v>2000</c:v>
                </c:pt>
              </c:numCache>
            </c:numRef>
          </c:val>
        </c:ser>
        <c:ser>
          <c:idx val="1"/>
          <c:order val="1"/>
          <c:tx>
            <c:v>Время выполнения</c:v>
          </c:tx>
          <c:invertIfNegative val="1"/>
          <c:val>
            <c:numRef>
              <c:f>Sheet1!$C$2:$C$4</c:f>
              <c:numCache>
                <c:formatCode>General</c:formatCode>
                <c:ptCount val="3"/>
                <c:pt idx="0">
                  <c:v>0.94891599999999998</c:v>
                </c:pt>
                <c:pt idx="1">
                  <c:v>12.616400000000002</c:v>
                </c:pt>
                <c:pt idx="2">
                  <c:v>701.58399999999995</c:v>
                </c:pt>
              </c:numCache>
            </c:numRef>
          </c:val>
        </c:ser>
        <c:axId val="208775808"/>
        <c:axId val="208781696"/>
      </c:barChart>
      <c:catAx>
        <c:axId val="208775808"/>
        <c:scaling>
          <c:orientation val="minMax"/>
        </c:scaling>
        <c:delete val="1"/>
        <c:axPos val="b"/>
        <c:majorTickMark val="cross"/>
        <c:minorTickMark val="cross"/>
        <c:tickLblPos val="none"/>
        <c:crossAx val="208781696"/>
        <c:crosses val="autoZero"/>
        <c:auto val="1"/>
        <c:lblAlgn val="ctr"/>
        <c:lblOffset val="100"/>
        <c:noMultiLvlLbl val="1"/>
      </c:catAx>
      <c:valAx>
        <c:axId val="208781696"/>
        <c:scaling>
          <c:orientation val="minMax"/>
        </c:scaling>
        <c:delete val="1"/>
        <c:axPos val="l"/>
        <c:majorGridlines/>
        <c:numFmt formatCode="General" sourceLinked="1"/>
        <c:majorTickMark val="cross"/>
        <c:minorTickMark val="cross"/>
        <c:tickLblPos val="none"/>
        <c:crossAx val="208775808"/>
        <c:crosses val="autoZero"/>
        <c:crossBetween val="between"/>
      </c:valAx>
    </c:plotArea>
    <c:legend>
      <c:legendPos val="r"/>
      <c:layout>
        <c:manualLayout>
          <c:xMode val="edge"/>
          <c:yMode val="edge"/>
          <c:x val="2.6366954304443708E-2"/>
          <c:y val="6.4632515567668802E-2"/>
          <c:w val="0.27592630490333947"/>
          <c:h val="0.1673569031543434"/>
        </c:manualLayout>
      </c:layout>
      <c:overlay val="1"/>
    </c:legend>
    <c:plotVisOnly val="1"/>
    <c:dispBlanksAs val="zero"/>
    <c:showDLblsOverMax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roundedCorners val="1"/>
  <c:chart>
    <c:autoTitleDeleted val="1"/>
    <c:plotArea>
      <c:layout>
        <c:manualLayout>
          <c:layoutTarget val="inner"/>
          <c:xMode val="edge"/>
          <c:yMode val="edge"/>
          <c:x val="3.0576789437109102E-2"/>
          <c:y val="6.015733456732994E-2"/>
          <c:w val="0.93884642112578265"/>
          <c:h val="0.8981952799629801"/>
        </c:manualLayout>
      </c:layout>
      <c:barChart>
        <c:barDir val="col"/>
        <c:grouping val="clustered"/>
        <c:varyColors val="1"/>
        <c:ser>
          <c:idx val="0"/>
          <c:order val="0"/>
          <c:tx>
            <c:v>Размер матриц</c:v>
          </c:tx>
          <c:invertIfNegative val="1"/>
          <c:val>
            <c:numRef>
              <c:f>Sheet1!$B$5:$B$7</c:f>
              <c:numCache>
                <c:formatCode>General</c:formatCode>
                <c:ptCount val="3"/>
                <c:pt idx="0">
                  <c:v>500</c:v>
                </c:pt>
                <c:pt idx="1">
                  <c:v>1000</c:v>
                </c:pt>
                <c:pt idx="2">
                  <c:v>2000</c:v>
                </c:pt>
              </c:numCache>
            </c:numRef>
          </c:val>
        </c:ser>
        <c:ser>
          <c:idx val="1"/>
          <c:order val="1"/>
          <c:tx>
            <c:v>Время выполнения</c:v>
          </c:tx>
          <c:invertIfNegative val="1"/>
          <c:val>
            <c:numRef>
              <c:f>Sheet1!$C$5:$C$7</c:f>
              <c:numCache>
                <c:formatCode>General</c:formatCode>
                <c:ptCount val="3"/>
                <c:pt idx="0">
                  <c:v>0.84041399999999844</c:v>
                </c:pt>
                <c:pt idx="1">
                  <c:v>6.6733799999999999</c:v>
                </c:pt>
                <c:pt idx="2">
                  <c:v>50.054200000000002</c:v>
                </c:pt>
              </c:numCache>
            </c:numRef>
          </c:val>
        </c:ser>
        <c:axId val="209978496"/>
        <c:axId val="209980032"/>
      </c:barChart>
      <c:catAx>
        <c:axId val="209978496"/>
        <c:scaling>
          <c:orientation val="minMax"/>
        </c:scaling>
        <c:delete val="1"/>
        <c:axPos val="b"/>
        <c:majorTickMark val="cross"/>
        <c:minorTickMark val="cross"/>
        <c:tickLblPos val="none"/>
        <c:crossAx val="209980032"/>
        <c:crosses val="autoZero"/>
        <c:auto val="1"/>
        <c:lblAlgn val="ctr"/>
        <c:lblOffset val="100"/>
        <c:noMultiLvlLbl val="1"/>
      </c:catAx>
      <c:valAx>
        <c:axId val="209980032"/>
        <c:scaling>
          <c:orientation val="minMax"/>
        </c:scaling>
        <c:delete val="1"/>
        <c:axPos val="l"/>
        <c:majorGridlines/>
        <c:numFmt formatCode="General" sourceLinked="1"/>
        <c:majorTickMark val="cross"/>
        <c:minorTickMark val="cross"/>
        <c:tickLblPos val="none"/>
        <c:crossAx val="209978496"/>
        <c:crosses val="autoZero"/>
        <c:crossBetween val="between"/>
      </c:valAx>
    </c:plotArea>
    <c:legend>
      <c:legendPos val="r"/>
      <c:layout>
        <c:manualLayout>
          <c:xMode val="edge"/>
          <c:yMode val="edge"/>
          <c:x val="2.6366954304443708E-2"/>
          <c:y val="9.2397439214128699E-2"/>
          <c:w val="0.27592630490333947"/>
          <c:h val="0.16735690315434321"/>
        </c:manualLayout>
      </c:layout>
      <c:overlay val="1"/>
    </c:legend>
    <c:plotVisOnly val="1"/>
    <c:dispBlanksAs val="zero"/>
    <c:showDLblsOverMax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roundedCorners val="1"/>
  <c:chart>
    <c:autoTitleDeleted val="1"/>
    <c:plotArea>
      <c:layout>
        <c:manualLayout>
          <c:layoutTarget val="inner"/>
          <c:xMode val="edge"/>
          <c:yMode val="edge"/>
          <c:x val="0.12237729658792651"/>
          <c:y val="6.5289442986293383E-2"/>
          <c:w val="0.74834623797025368"/>
          <c:h val="0.8326195683872849"/>
        </c:manualLayout>
      </c:layout>
      <c:barChart>
        <c:barDir val="col"/>
        <c:grouping val="clustered"/>
        <c:varyColors val="1"/>
        <c:ser>
          <c:idx val="0"/>
          <c:order val="0"/>
          <c:tx>
            <c:v>Размер матриц</c:v>
          </c:tx>
          <c:invertIfNegative val="1"/>
          <c:val>
            <c:numRef>
              <c:f>Sheet1!$I$10:$I$24</c:f>
              <c:numCache>
                <c:formatCode>General</c:formatCode>
                <c:ptCount val="15"/>
                <c:pt idx="0">
                  <c:v>500</c:v>
                </c:pt>
                <c:pt idx="1">
                  <c:v>500</c:v>
                </c:pt>
                <c:pt idx="2">
                  <c:v>500</c:v>
                </c:pt>
                <c:pt idx="3">
                  <c:v>500</c:v>
                </c:pt>
                <c:pt idx="4">
                  <c:v>500</c:v>
                </c:pt>
                <c:pt idx="5">
                  <c:v>1000</c:v>
                </c:pt>
                <c:pt idx="6">
                  <c:v>1000</c:v>
                </c:pt>
                <c:pt idx="7">
                  <c:v>1000</c:v>
                </c:pt>
                <c:pt idx="8">
                  <c:v>1000</c:v>
                </c:pt>
                <c:pt idx="9">
                  <c:v>1000</c:v>
                </c:pt>
                <c:pt idx="10">
                  <c:v>2000</c:v>
                </c:pt>
                <c:pt idx="11">
                  <c:v>2000</c:v>
                </c:pt>
                <c:pt idx="12">
                  <c:v>2000</c:v>
                </c:pt>
                <c:pt idx="13">
                  <c:v>2000</c:v>
                </c:pt>
                <c:pt idx="14">
                  <c:v>2000</c:v>
                </c:pt>
              </c:numCache>
            </c:numRef>
          </c:val>
        </c:ser>
        <c:ser>
          <c:idx val="1"/>
          <c:order val="1"/>
          <c:tx>
            <c:v>Время выполнения</c:v>
          </c:tx>
          <c:invertIfNegative val="1"/>
          <c:val>
            <c:numRef>
              <c:f>Sheet1!$J$10:$J$24</c:f>
              <c:numCache>
                <c:formatCode>General</c:formatCode>
                <c:ptCount val="15"/>
                <c:pt idx="0">
                  <c:v>0.68589299999999997</c:v>
                </c:pt>
                <c:pt idx="1">
                  <c:v>0.62722400000000178</c:v>
                </c:pt>
                <c:pt idx="2">
                  <c:v>0.63314600000000065</c:v>
                </c:pt>
                <c:pt idx="3">
                  <c:v>0.72707599999999994</c:v>
                </c:pt>
                <c:pt idx="4">
                  <c:v>0.593997</c:v>
                </c:pt>
                <c:pt idx="5">
                  <c:v>5.3011299999999997</c:v>
                </c:pt>
                <c:pt idx="6">
                  <c:v>5.1623099999999873</c:v>
                </c:pt>
                <c:pt idx="7">
                  <c:v>5.6868300000000005</c:v>
                </c:pt>
                <c:pt idx="8">
                  <c:v>5.3554499999999985</c:v>
                </c:pt>
                <c:pt idx="9">
                  <c:v>5.4239899999999945</c:v>
                </c:pt>
                <c:pt idx="10">
                  <c:v>43.558600000000006</c:v>
                </c:pt>
                <c:pt idx="11">
                  <c:v>42.072500000000012</c:v>
                </c:pt>
                <c:pt idx="12">
                  <c:v>44.490500000000011</c:v>
                </c:pt>
                <c:pt idx="13">
                  <c:v>43.822800000000001</c:v>
                </c:pt>
                <c:pt idx="14">
                  <c:v>43.340899999999998</c:v>
                </c:pt>
              </c:numCache>
            </c:numRef>
          </c:val>
        </c:ser>
        <c:ser>
          <c:idx val="2"/>
          <c:order val="2"/>
          <c:tx>
            <c:v>размер блока</c:v>
          </c:tx>
          <c:invertIfNegative val="1"/>
          <c:val>
            <c:numRef>
              <c:f>Sheet1!$K$10:$K$24</c:f>
              <c:numCache>
                <c:formatCode>General</c:formatCode>
                <c:ptCount val="15"/>
                <c:pt idx="0">
                  <c:v>4</c:v>
                </c:pt>
                <c:pt idx="1">
                  <c:v>20</c:v>
                </c:pt>
                <c:pt idx="2">
                  <c:v>50</c:v>
                </c:pt>
                <c:pt idx="3">
                  <c:v>100</c:v>
                </c:pt>
                <c:pt idx="4">
                  <c:v>250</c:v>
                </c:pt>
                <c:pt idx="5">
                  <c:v>4</c:v>
                </c:pt>
                <c:pt idx="6">
                  <c:v>20</c:v>
                </c:pt>
                <c:pt idx="7">
                  <c:v>50</c:v>
                </c:pt>
                <c:pt idx="8">
                  <c:v>100</c:v>
                </c:pt>
                <c:pt idx="9">
                  <c:v>250</c:v>
                </c:pt>
                <c:pt idx="10">
                  <c:v>4</c:v>
                </c:pt>
                <c:pt idx="11">
                  <c:v>20</c:v>
                </c:pt>
                <c:pt idx="12">
                  <c:v>50</c:v>
                </c:pt>
                <c:pt idx="13">
                  <c:v>100</c:v>
                </c:pt>
                <c:pt idx="14">
                  <c:v>250</c:v>
                </c:pt>
              </c:numCache>
            </c:numRef>
          </c:val>
        </c:ser>
        <c:axId val="210227968"/>
        <c:axId val="210229504"/>
      </c:barChart>
      <c:catAx>
        <c:axId val="210227968"/>
        <c:scaling>
          <c:orientation val="minMax"/>
        </c:scaling>
        <c:delete val="1"/>
        <c:axPos val="b"/>
        <c:majorTickMark val="cross"/>
        <c:minorTickMark val="cross"/>
        <c:tickLblPos val="none"/>
        <c:crossAx val="210229504"/>
        <c:crosses val="autoZero"/>
        <c:auto val="1"/>
        <c:lblAlgn val="ctr"/>
        <c:lblOffset val="100"/>
        <c:noMultiLvlLbl val="1"/>
      </c:catAx>
      <c:valAx>
        <c:axId val="210229504"/>
        <c:scaling>
          <c:orientation val="minMax"/>
        </c:scaling>
        <c:delete val="1"/>
        <c:axPos val="l"/>
        <c:majorGridlines/>
        <c:numFmt formatCode="General" sourceLinked="1"/>
        <c:majorTickMark val="cross"/>
        <c:minorTickMark val="cross"/>
        <c:tickLblPos val="none"/>
        <c:crossAx val="210227968"/>
        <c:crosses val="autoZero"/>
        <c:crossBetween val="between"/>
      </c:valAx>
    </c:plotArea>
    <c:legend>
      <c:legendPos val="r"/>
      <c:layout>
        <c:manualLayout>
          <c:xMode val="edge"/>
          <c:yMode val="edge"/>
          <c:x val="1.0225719597094597E-2"/>
          <c:y val="7.1460858494153207E-2"/>
          <c:w val="0.20203142715099809"/>
          <c:h val="0.39487355860224593"/>
        </c:manualLayout>
      </c:layout>
      <c:overlay val="1"/>
    </c:legend>
    <c:plotVisOnly val="1"/>
    <c:dispBlanksAs val="zero"/>
    <c:showDLblsOverMax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roundedCorners val="1"/>
  <c:chart>
    <c:autoTitleDeleted val="1"/>
    <c:plotArea>
      <c:layout>
        <c:manualLayout>
          <c:layoutTarget val="inner"/>
          <c:xMode val="edge"/>
          <c:yMode val="edge"/>
          <c:x val="0.10293285214348206"/>
          <c:y val="4.6770924467774859E-2"/>
          <c:w val="0.74834623797025368"/>
          <c:h val="0.8326195683872849"/>
        </c:manualLayout>
      </c:layout>
      <c:barChart>
        <c:barDir val="col"/>
        <c:grouping val="clustered"/>
        <c:varyColors val="1"/>
        <c:ser>
          <c:idx val="0"/>
          <c:order val="0"/>
          <c:tx>
            <c:v>Размер матриц</c:v>
          </c:tx>
          <c:invertIfNegative val="1"/>
          <c:val>
            <c:numRef>
              <c:f>Sheet1!$B$8:$B$10</c:f>
              <c:numCache>
                <c:formatCode>General</c:formatCode>
                <c:ptCount val="3"/>
                <c:pt idx="0">
                  <c:v>500</c:v>
                </c:pt>
                <c:pt idx="1">
                  <c:v>1000</c:v>
                </c:pt>
                <c:pt idx="2">
                  <c:v>2000</c:v>
                </c:pt>
              </c:numCache>
            </c:numRef>
          </c:val>
        </c:ser>
        <c:ser>
          <c:idx val="1"/>
          <c:order val="1"/>
          <c:tx>
            <c:v>Время выполнения</c:v>
          </c:tx>
          <c:invertIfNegative val="1"/>
          <c:val>
            <c:numRef>
              <c:f>Sheet1!$C$8:$C$10</c:f>
              <c:numCache>
                <c:formatCode>General</c:formatCode>
                <c:ptCount val="3"/>
                <c:pt idx="0">
                  <c:v>0.79131199999999957</c:v>
                </c:pt>
                <c:pt idx="1">
                  <c:v>6.1356200000000003</c:v>
                </c:pt>
                <c:pt idx="2">
                  <c:v>46.216900000000003</c:v>
                </c:pt>
              </c:numCache>
            </c:numRef>
          </c:val>
        </c:ser>
        <c:axId val="210246656"/>
        <c:axId val="210264832"/>
      </c:barChart>
      <c:catAx>
        <c:axId val="210246656"/>
        <c:scaling>
          <c:orientation val="minMax"/>
        </c:scaling>
        <c:delete val="1"/>
        <c:axPos val="b"/>
        <c:majorTickMark val="cross"/>
        <c:minorTickMark val="cross"/>
        <c:tickLblPos val="none"/>
        <c:crossAx val="210264832"/>
        <c:crosses val="autoZero"/>
        <c:auto val="1"/>
        <c:lblAlgn val="ctr"/>
        <c:lblOffset val="100"/>
        <c:noMultiLvlLbl val="1"/>
      </c:catAx>
      <c:valAx>
        <c:axId val="210264832"/>
        <c:scaling>
          <c:orientation val="minMax"/>
        </c:scaling>
        <c:delete val="1"/>
        <c:axPos val="l"/>
        <c:majorGridlines/>
        <c:numFmt formatCode="General" sourceLinked="1"/>
        <c:majorTickMark val="cross"/>
        <c:minorTickMark val="cross"/>
        <c:tickLblPos val="none"/>
        <c:crossAx val="210246656"/>
        <c:crosses val="autoZero"/>
        <c:crossBetween val="between"/>
      </c:valAx>
    </c:plotArea>
    <c:legend>
      <c:legendPos val="r"/>
      <c:layout>
        <c:manualLayout>
          <c:xMode val="edge"/>
          <c:yMode val="edge"/>
          <c:x val="1.3551014456526242E-2"/>
          <c:y val="5.8614929380765214E-2"/>
          <c:w val="0.22110507019955802"/>
          <c:h val="0.29656490758351517"/>
        </c:manualLayout>
      </c:layout>
      <c:overlay val="1"/>
    </c:legend>
    <c:plotVisOnly val="1"/>
    <c:dispBlanksAs val="zero"/>
    <c:showDLblsOverMax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80051D-9EB6-43FD-9A2B-201B80EE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33</Pages>
  <Words>7092</Words>
  <Characters>40429</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47427</CharactersWithSpaces>
  <SharedDoc>false</SharedDoc>
  <HLinks>
    <vt:vector size="72" baseType="variant">
      <vt:variant>
        <vt:i4>1703992</vt:i4>
      </vt:variant>
      <vt:variant>
        <vt:i4>68</vt:i4>
      </vt:variant>
      <vt:variant>
        <vt:i4>0</vt:i4>
      </vt:variant>
      <vt:variant>
        <vt:i4>5</vt:i4>
      </vt:variant>
      <vt:variant>
        <vt:lpwstr/>
      </vt:variant>
      <vt:variant>
        <vt:lpwstr>_Toc57227189</vt:lpwstr>
      </vt:variant>
      <vt:variant>
        <vt:i4>1769528</vt:i4>
      </vt:variant>
      <vt:variant>
        <vt:i4>62</vt:i4>
      </vt:variant>
      <vt:variant>
        <vt:i4>0</vt:i4>
      </vt:variant>
      <vt:variant>
        <vt:i4>5</vt:i4>
      </vt:variant>
      <vt:variant>
        <vt:lpwstr/>
      </vt:variant>
      <vt:variant>
        <vt:lpwstr>_Toc57227188</vt:lpwstr>
      </vt:variant>
      <vt:variant>
        <vt:i4>1310776</vt:i4>
      </vt:variant>
      <vt:variant>
        <vt:i4>56</vt:i4>
      </vt:variant>
      <vt:variant>
        <vt:i4>0</vt:i4>
      </vt:variant>
      <vt:variant>
        <vt:i4>5</vt:i4>
      </vt:variant>
      <vt:variant>
        <vt:lpwstr/>
      </vt:variant>
      <vt:variant>
        <vt:lpwstr>_Toc57227187</vt:lpwstr>
      </vt:variant>
      <vt:variant>
        <vt:i4>1376312</vt:i4>
      </vt:variant>
      <vt:variant>
        <vt:i4>50</vt:i4>
      </vt:variant>
      <vt:variant>
        <vt:i4>0</vt:i4>
      </vt:variant>
      <vt:variant>
        <vt:i4>5</vt:i4>
      </vt:variant>
      <vt:variant>
        <vt:lpwstr/>
      </vt:variant>
      <vt:variant>
        <vt:lpwstr>_Toc57227186</vt:lpwstr>
      </vt:variant>
      <vt:variant>
        <vt:i4>1441848</vt:i4>
      </vt:variant>
      <vt:variant>
        <vt:i4>44</vt:i4>
      </vt:variant>
      <vt:variant>
        <vt:i4>0</vt:i4>
      </vt:variant>
      <vt:variant>
        <vt:i4>5</vt:i4>
      </vt:variant>
      <vt:variant>
        <vt:lpwstr/>
      </vt:variant>
      <vt:variant>
        <vt:lpwstr>_Toc57227185</vt:lpwstr>
      </vt:variant>
      <vt:variant>
        <vt:i4>1507384</vt:i4>
      </vt:variant>
      <vt:variant>
        <vt:i4>38</vt:i4>
      </vt:variant>
      <vt:variant>
        <vt:i4>0</vt:i4>
      </vt:variant>
      <vt:variant>
        <vt:i4>5</vt:i4>
      </vt:variant>
      <vt:variant>
        <vt:lpwstr/>
      </vt:variant>
      <vt:variant>
        <vt:lpwstr>_Toc57227184</vt:lpwstr>
      </vt:variant>
      <vt:variant>
        <vt:i4>1048632</vt:i4>
      </vt:variant>
      <vt:variant>
        <vt:i4>32</vt:i4>
      </vt:variant>
      <vt:variant>
        <vt:i4>0</vt:i4>
      </vt:variant>
      <vt:variant>
        <vt:i4>5</vt:i4>
      </vt:variant>
      <vt:variant>
        <vt:lpwstr/>
      </vt:variant>
      <vt:variant>
        <vt:lpwstr>_Toc57227183</vt:lpwstr>
      </vt:variant>
      <vt:variant>
        <vt:i4>1114168</vt:i4>
      </vt:variant>
      <vt:variant>
        <vt:i4>26</vt:i4>
      </vt:variant>
      <vt:variant>
        <vt:i4>0</vt:i4>
      </vt:variant>
      <vt:variant>
        <vt:i4>5</vt:i4>
      </vt:variant>
      <vt:variant>
        <vt:lpwstr/>
      </vt:variant>
      <vt:variant>
        <vt:lpwstr>_Toc57227182</vt:lpwstr>
      </vt:variant>
      <vt:variant>
        <vt:i4>1179704</vt:i4>
      </vt:variant>
      <vt:variant>
        <vt:i4>20</vt:i4>
      </vt:variant>
      <vt:variant>
        <vt:i4>0</vt:i4>
      </vt:variant>
      <vt:variant>
        <vt:i4>5</vt:i4>
      </vt:variant>
      <vt:variant>
        <vt:lpwstr/>
      </vt:variant>
      <vt:variant>
        <vt:lpwstr>_Toc57227181</vt:lpwstr>
      </vt:variant>
      <vt:variant>
        <vt:i4>1245240</vt:i4>
      </vt:variant>
      <vt:variant>
        <vt:i4>14</vt:i4>
      </vt:variant>
      <vt:variant>
        <vt:i4>0</vt:i4>
      </vt:variant>
      <vt:variant>
        <vt:i4>5</vt:i4>
      </vt:variant>
      <vt:variant>
        <vt:lpwstr/>
      </vt:variant>
      <vt:variant>
        <vt:lpwstr>_Toc57227180</vt:lpwstr>
      </vt:variant>
      <vt:variant>
        <vt:i4>1703991</vt:i4>
      </vt:variant>
      <vt:variant>
        <vt:i4>8</vt:i4>
      </vt:variant>
      <vt:variant>
        <vt:i4>0</vt:i4>
      </vt:variant>
      <vt:variant>
        <vt:i4>5</vt:i4>
      </vt:variant>
      <vt:variant>
        <vt:lpwstr/>
      </vt:variant>
      <vt:variant>
        <vt:lpwstr>_Toc57227179</vt:lpwstr>
      </vt:variant>
      <vt:variant>
        <vt:i4>1769527</vt:i4>
      </vt:variant>
      <vt:variant>
        <vt:i4>2</vt:i4>
      </vt:variant>
      <vt:variant>
        <vt:i4>0</vt:i4>
      </vt:variant>
      <vt:variant>
        <vt:i4>5</vt:i4>
      </vt:variant>
      <vt:variant>
        <vt:lpwstr/>
      </vt:variant>
      <vt:variant>
        <vt:lpwstr>_Toc57227178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tivan tivan</dc:creator>
  <cp:lastModifiedBy>Пользователь Windows</cp:lastModifiedBy>
  <cp:revision>8</cp:revision>
  <cp:lastPrinted>1900-12-31T17:00:00Z</cp:lastPrinted>
  <dcterms:created xsi:type="dcterms:W3CDTF">2020-12-03T13:56:00Z</dcterms:created>
  <dcterms:modified xsi:type="dcterms:W3CDTF">2020-12-04T05:19:00Z</dcterms:modified>
</cp:coreProperties>
</file>